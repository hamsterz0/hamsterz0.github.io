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E8B" w:rsidRDefault="00636BBE" w:rsidP="005B6C3D">
      <w:pPr>
        <w:spacing w:before="62"/>
        <w:ind w:left="4491" w:right="4316"/>
        <w:rPr>
          <w:rFonts w:ascii="Khmer UI" w:eastAsia="Khmer UI" w:hAnsi="Khmer UI" w:cs="Khmer UI"/>
          <w:sz w:val="40"/>
          <w:szCs w:val="40"/>
        </w:rPr>
      </w:pPr>
      <w:r>
        <w:rPr>
          <w:rFonts w:ascii="Khmer UI" w:eastAsia="Khmer UI" w:hAnsi="Khmer UI" w:cs="Khmer UI"/>
          <w:b/>
          <w:sz w:val="40"/>
          <w:szCs w:val="40"/>
        </w:rPr>
        <w:t>A</w:t>
      </w:r>
      <w:r>
        <w:rPr>
          <w:rFonts w:ascii="Khmer UI" w:eastAsia="Khmer UI" w:hAnsi="Khmer UI" w:cs="Khmer UI"/>
          <w:b/>
          <w:spacing w:val="-2"/>
          <w:sz w:val="40"/>
          <w:szCs w:val="40"/>
        </w:rPr>
        <w:t>r</w:t>
      </w:r>
      <w:r>
        <w:rPr>
          <w:rFonts w:ascii="Khmer UI" w:eastAsia="Khmer UI" w:hAnsi="Khmer UI" w:cs="Khmer UI"/>
          <w:b/>
          <w:sz w:val="40"/>
          <w:szCs w:val="40"/>
        </w:rPr>
        <w:t>nav</w:t>
      </w:r>
      <w:r>
        <w:rPr>
          <w:rFonts w:ascii="Khmer UI" w:eastAsia="Khmer UI" w:hAnsi="Khmer UI" w:cs="Khmer UI"/>
          <w:b/>
          <w:spacing w:val="2"/>
          <w:sz w:val="40"/>
          <w:szCs w:val="40"/>
        </w:rPr>
        <w:t xml:space="preserve"> </w:t>
      </w:r>
      <w:r>
        <w:rPr>
          <w:rFonts w:ascii="Khmer UI" w:eastAsia="Khmer UI" w:hAnsi="Khmer UI" w:cs="Khmer UI"/>
          <w:b/>
          <w:spacing w:val="-2"/>
          <w:sz w:val="40"/>
          <w:szCs w:val="40"/>
        </w:rPr>
        <w:t>G</w:t>
      </w:r>
      <w:r>
        <w:rPr>
          <w:rFonts w:ascii="Khmer UI" w:eastAsia="Khmer UI" w:hAnsi="Khmer UI" w:cs="Khmer UI"/>
          <w:b/>
          <w:sz w:val="40"/>
          <w:szCs w:val="40"/>
        </w:rPr>
        <w:t>arg</w:t>
      </w:r>
    </w:p>
    <w:p w:rsidR="00EE7E8B" w:rsidRDefault="00D771FD">
      <w:pPr>
        <w:spacing w:before="79"/>
        <w:ind w:left="3811" w:right="3743"/>
        <w:jc w:val="center"/>
        <w:rPr>
          <w:rFonts w:ascii="Khmer UI" w:eastAsia="Khmer UI" w:hAnsi="Khmer UI" w:cs="Khmer UI"/>
          <w:sz w:val="18"/>
          <w:szCs w:val="18"/>
        </w:rPr>
      </w:pPr>
      <w:hyperlink r:id="rId5">
        <w:r w:rsidR="00636BBE">
          <w:rPr>
            <w:rFonts w:ascii="Khmer UI" w:eastAsia="Khmer UI" w:hAnsi="Khmer UI" w:cs="Khmer UI"/>
            <w:color w:val="0000FF"/>
            <w:sz w:val="18"/>
            <w:szCs w:val="18"/>
            <w:u w:val="single" w:color="0000FF"/>
          </w:rPr>
          <w:t>a</w:t>
        </w:r>
        <w:r w:rsidR="00636BBE">
          <w:rPr>
            <w:rFonts w:ascii="Khmer UI" w:eastAsia="Khmer UI" w:hAnsi="Khmer UI" w:cs="Khmer UI"/>
            <w:color w:val="0000FF"/>
            <w:spacing w:val="-1"/>
            <w:sz w:val="18"/>
            <w:szCs w:val="18"/>
            <w:u w:val="single" w:color="0000FF"/>
          </w:rPr>
          <w:t>rn</w:t>
        </w:r>
        <w:r w:rsidR="00636BBE">
          <w:rPr>
            <w:rFonts w:ascii="Khmer UI" w:eastAsia="Khmer UI" w:hAnsi="Khmer UI" w:cs="Khmer UI"/>
            <w:color w:val="0000FF"/>
            <w:sz w:val="18"/>
            <w:szCs w:val="18"/>
            <w:u w:val="single" w:color="0000FF"/>
          </w:rPr>
          <w:t>av</w:t>
        </w:r>
        <w:r w:rsidR="00636BBE">
          <w:rPr>
            <w:rFonts w:ascii="Khmer UI" w:eastAsia="Khmer UI" w:hAnsi="Khmer UI" w:cs="Khmer UI"/>
            <w:color w:val="0000FF"/>
            <w:spacing w:val="-1"/>
            <w:sz w:val="18"/>
            <w:szCs w:val="18"/>
            <w:u w:val="single" w:color="0000FF"/>
          </w:rPr>
          <w:t>.</w:t>
        </w:r>
        <w:r w:rsidR="00636BBE">
          <w:rPr>
            <w:rFonts w:ascii="Khmer UI" w:eastAsia="Khmer UI" w:hAnsi="Khmer UI" w:cs="Khmer UI"/>
            <w:color w:val="0000FF"/>
            <w:sz w:val="18"/>
            <w:szCs w:val="18"/>
            <w:u w:val="single" w:color="0000FF"/>
          </w:rPr>
          <w:t>g</w:t>
        </w:r>
        <w:r w:rsidR="00636BBE">
          <w:rPr>
            <w:rFonts w:ascii="Khmer UI" w:eastAsia="Khmer UI" w:hAnsi="Khmer UI" w:cs="Khmer UI"/>
            <w:color w:val="0000FF"/>
            <w:spacing w:val="-1"/>
            <w:sz w:val="18"/>
            <w:szCs w:val="18"/>
            <w:u w:val="single" w:color="0000FF"/>
          </w:rPr>
          <w:t>a</w:t>
        </w:r>
        <w:r w:rsidR="00636BBE">
          <w:rPr>
            <w:rFonts w:ascii="Khmer UI" w:eastAsia="Khmer UI" w:hAnsi="Khmer UI" w:cs="Khmer UI"/>
            <w:color w:val="0000FF"/>
            <w:spacing w:val="2"/>
            <w:sz w:val="18"/>
            <w:szCs w:val="18"/>
            <w:u w:val="single" w:color="0000FF"/>
          </w:rPr>
          <w:t>r</w:t>
        </w:r>
        <w:r w:rsidR="00636BBE">
          <w:rPr>
            <w:rFonts w:ascii="Khmer UI" w:eastAsia="Khmer UI" w:hAnsi="Khmer UI" w:cs="Khmer UI"/>
            <w:color w:val="0000FF"/>
            <w:sz w:val="18"/>
            <w:szCs w:val="18"/>
            <w:u w:val="single" w:color="0000FF"/>
          </w:rPr>
          <w:t>g@</w:t>
        </w:r>
        <w:r w:rsidR="00636BBE">
          <w:rPr>
            <w:rFonts w:ascii="Khmer UI" w:eastAsia="Khmer UI" w:hAnsi="Khmer UI" w:cs="Khmer UI"/>
            <w:color w:val="0000FF"/>
            <w:spacing w:val="1"/>
            <w:sz w:val="18"/>
            <w:szCs w:val="18"/>
            <w:u w:val="single" w:color="0000FF"/>
          </w:rPr>
          <w:t>m</w:t>
        </w:r>
        <w:r w:rsidR="00636BBE">
          <w:rPr>
            <w:rFonts w:ascii="Khmer UI" w:eastAsia="Khmer UI" w:hAnsi="Khmer UI" w:cs="Khmer UI"/>
            <w:color w:val="0000FF"/>
            <w:sz w:val="18"/>
            <w:szCs w:val="18"/>
            <w:u w:val="single" w:color="0000FF"/>
          </w:rPr>
          <w:t>avs.</w:t>
        </w:r>
        <w:r w:rsidR="00636BBE">
          <w:rPr>
            <w:rFonts w:ascii="Khmer UI" w:eastAsia="Khmer UI" w:hAnsi="Khmer UI" w:cs="Khmer UI"/>
            <w:color w:val="0000FF"/>
            <w:spacing w:val="-1"/>
            <w:sz w:val="18"/>
            <w:szCs w:val="18"/>
            <w:u w:val="single" w:color="0000FF"/>
          </w:rPr>
          <w:t>ut</w:t>
        </w:r>
        <w:r w:rsidR="00636BBE">
          <w:rPr>
            <w:rFonts w:ascii="Khmer UI" w:eastAsia="Khmer UI" w:hAnsi="Khmer UI" w:cs="Khmer UI"/>
            <w:color w:val="0000FF"/>
            <w:sz w:val="18"/>
            <w:szCs w:val="18"/>
            <w:u w:val="single" w:color="0000FF"/>
          </w:rPr>
          <w:t>a</w:t>
        </w:r>
        <w:r w:rsidR="00636BBE">
          <w:rPr>
            <w:rFonts w:ascii="Khmer UI" w:eastAsia="Khmer UI" w:hAnsi="Khmer UI" w:cs="Khmer UI"/>
            <w:color w:val="0000FF"/>
            <w:spacing w:val="1"/>
            <w:sz w:val="18"/>
            <w:szCs w:val="18"/>
            <w:u w:val="single" w:color="0000FF"/>
          </w:rPr>
          <w:t>.</w:t>
        </w:r>
        <w:r w:rsidR="00636BBE">
          <w:rPr>
            <w:rFonts w:ascii="Khmer UI" w:eastAsia="Khmer UI" w:hAnsi="Khmer UI" w:cs="Khmer UI"/>
            <w:color w:val="0000FF"/>
            <w:spacing w:val="-1"/>
            <w:sz w:val="18"/>
            <w:szCs w:val="18"/>
            <w:u w:val="single" w:color="0000FF"/>
          </w:rPr>
          <w:t>e</w:t>
        </w:r>
        <w:r w:rsidR="00636BBE">
          <w:rPr>
            <w:rFonts w:ascii="Khmer UI" w:eastAsia="Khmer UI" w:hAnsi="Khmer UI" w:cs="Khmer UI"/>
            <w:color w:val="0000FF"/>
            <w:sz w:val="18"/>
            <w:szCs w:val="18"/>
            <w:u w:val="single" w:color="0000FF"/>
          </w:rPr>
          <w:t>du</w:t>
        </w:r>
        <w:r w:rsidR="00636BBE">
          <w:rPr>
            <w:rFonts w:ascii="Khmer UI" w:eastAsia="Khmer UI" w:hAnsi="Khmer UI" w:cs="Khmer UI"/>
            <w:color w:val="0000FF"/>
            <w:spacing w:val="1"/>
            <w:sz w:val="18"/>
            <w:szCs w:val="18"/>
          </w:rPr>
          <w:t xml:space="preserve"> </w:t>
        </w:r>
        <w:r w:rsidR="00636BBE">
          <w:rPr>
            <w:rFonts w:ascii="Khmer UI" w:eastAsia="Khmer UI" w:hAnsi="Khmer UI" w:cs="Khmer UI"/>
            <w:color w:val="000000"/>
            <w:sz w:val="18"/>
            <w:szCs w:val="18"/>
          </w:rPr>
          <w:t>|</w:t>
        </w:r>
      </w:hyperlink>
      <w:r w:rsidR="00636BBE">
        <w:rPr>
          <w:rFonts w:ascii="Khmer UI" w:eastAsia="Khmer UI" w:hAnsi="Khmer UI" w:cs="Khmer UI"/>
          <w:color w:val="000000"/>
          <w:spacing w:val="1"/>
          <w:sz w:val="18"/>
          <w:szCs w:val="18"/>
        </w:rPr>
        <w:t xml:space="preserve"> (</w:t>
      </w:r>
      <w:r w:rsidR="00636BBE">
        <w:rPr>
          <w:rFonts w:ascii="Khmer UI" w:eastAsia="Khmer UI" w:hAnsi="Khmer UI" w:cs="Khmer UI"/>
          <w:color w:val="000000"/>
          <w:spacing w:val="-1"/>
          <w:sz w:val="18"/>
          <w:szCs w:val="18"/>
        </w:rPr>
        <w:t>6</w:t>
      </w:r>
      <w:r w:rsidR="00636BBE">
        <w:rPr>
          <w:rFonts w:ascii="Khmer UI" w:eastAsia="Khmer UI" w:hAnsi="Khmer UI" w:cs="Khmer UI"/>
          <w:color w:val="000000"/>
          <w:spacing w:val="1"/>
          <w:sz w:val="18"/>
          <w:szCs w:val="18"/>
        </w:rPr>
        <w:t>8</w:t>
      </w:r>
      <w:r w:rsidR="00636BBE">
        <w:rPr>
          <w:rFonts w:ascii="Khmer UI" w:eastAsia="Khmer UI" w:hAnsi="Khmer UI" w:cs="Khmer UI"/>
          <w:color w:val="000000"/>
          <w:spacing w:val="-1"/>
          <w:sz w:val="18"/>
          <w:szCs w:val="18"/>
        </w:rPr>
        <w:t>2</w:t>
      </w:r>
      <w:r w:rsidR="00636BBE">
        <w:rPr>
          <w:rFonts w:ascii="Khmer UI" w:eastAsia="Khmer UI" w:hAnsi="Khmer UI" w:cs="Khmer UI"/>
          <w:color w:val="000000"/>
          <w:spacing w:val="1"/>
          <w:sz w:val="18"/>
          <w:szCs w:val="18"/>
        </w:rPr>
        <w:t>)</w:t>
      </w:r>
      <w:r w:rsidR="00636BBE">
        <w:rPr>
          <w:rFonts w:ascii="Khmer UI" w:eastAsia="Khmer UI" w:hAnsi="Khmer UI" w:cs="Khmer UI"/>
          <w:color w:val="000000"/>
          <w:sz w:val="18"/>
          <w:szCs w:val="18"/>
        </w:rPr>
        <w:t>-</w:t>
      </w:r>
      <w:r w:rsidR="00636BBE">
        <w:rPr>
          <w:rFonts w:ascii="Khmer UI" w:eastAsia="Khmer UI" w:hAnsi="Khmer UI" w:cs="Khmer UI"/>
          <w:color w:val="000000"/>
          <w:spacing w:val="-1"/>
          <w:sz w:val="18"/>
          <w:szCs w:val="18"/>
        </w:rPr>
        <w:t>597</w:t>
      </w:r>
      <w:r w:rsidR="00636BBE">
        <w:rPr>
          <w:rFonts w:ascii="Khmer UI" w:eastAsia="Khmer UI" w:hAnsi="Khmer UI" w:cs="Khmer UI"/>
          <w:color w:val="000000"/>
          <w:spacing w:val="2"/>
          <w:sz w:val="18"/>
          <w:szCs w:val="18"/>
        </w:rPr>
        <w:t>-</w:t>
      </w:r>
      <w:r w:rsidR="00636BBE">
        <w:rPr>
          <w:rFonts w:ascii="Khmer UI" w:eastAsia="Khmer UI" w:hAnsi="Khmer UI" w:cs="Khmer UI"/>
          <w:color w:val="000000"/>
          <w:spacing w:val="-1"/>
          <w:sz w:val="18"/>
          <w:szCs w:val="18"/>
        </w:rPr>
        <w:t>7</w:t>
      </w:r>
      <w:r w:rsidR="00636BBE">
        <w:rPr>
          <w:rFonts w:ascii="Khmer UI" w:eastAsia="Khmer UI" w:hAnsi="Khmer UI" w:cs="Khmer UI"/>
          <w:color w:val="000000"/>
          <w:spacing w:val="1"/>
          <w:sz w:val="18"/>
          <w:szCs w:val="18"/>
        </w:rPr>
        <w:t>3</w:t>
      </w:r>
      <w:r w:rsidR="00636BBE">
        <w:rPr>
          <w:rFonts w:ascii="Khmer UI" w:eastAsia="Khmer UI" w:hAnsi="Khmer UI" w:cs="Khmer UI"/>
          <w:color w:val="000000"/>
          <w:spacing w:val="-1"/>
          <w:sz w:val="18"/>
          <w:szCs w:val="18"/>
        </w:rPr>
        <w:t>8</w:t>
      </w:r>
      <w:r w:rsidR="00636BBE">
        <w:rPr>
          <w:rFonts w:ascii="Khmer UI" w:eastAsia="Khmer UI" w:hAnsi="Khmer UI" w:cs="Khmer UI"/>
          <w:color w:val="000000"/>
          <w:sz w:val="18"/>
          <w:szCs w:val="18"/>
        </w:rPr>
        <w:t>3</w:t>
      </w:r>
    </w:p>
    <w:p w:rsidR="005B6C3D" w:rsidRPr="00114B1A" w:rsidRDefault="00DC280C" w:rsidP="00114B1A">
      <w:pPr>
        <w:spacing w:before="7" w:line="260" w:lineRule="atLeast"/>
        <w:ind w:left="3419" w:right="3083"/>
        <w:jc w:val="center"/>
        <w:rPr>
          <w:rFonts w:ascii="Khmer UI" w:eastAsia="Khmer UI" w:hAnsi="Khmer UI" w:cs="Khmer UI"/>
          <w:sz w:val="18"/>
          <w:szCs w:val="18"/>
        </w:rPr>
      </w:pPr>
      <w:r>
        <w:rPr>
          <w:rFonts w:ascii="Khmer UI" w:eastAsia="Khmer UI" w:hAnsi="Khmer UI" w:cs="Khmer UI"/>
          <w:spacing w:val="-1"/>
          <w:sz w:val="18"/>
          <w:szCs w:val="18"/>
        </w:rPr>
        <w:t>904</w:t>
      </w:r>
      <w:r>
        <w:rPr>
          <w:rFonts w:ascii="Khmer UI" w:eastAsia="Khmer UI" w:hAnsi="Khmer UI" w:cs="Khmer UI"/>
          <w:spacing w:val="1"/>
          <w:sz w:val="18"/>
          <w:szCs w:val="18"/>
        </w:rPr>
        <w:t xml:space="preserve"> Greek Row Drive</w:t>
      </w:r>
      <w:r w:rsidR="00636BBE">
        <w:rPr>
          <w:rFonts w:ascii="Khmer UI" w:eastAsia="Khmer UI" w:hAnsi="Khmer UI" w:cs="Khmer UI"/>
          <w:sz w:val="18"/>
          <w:szCs w:val="18"/>
        </w:rPr>
        <w:t xml:space="preserve"> |</w:t>
      </w:r>
      <w:r>
        <w:rPr>
          <w:rFonts w:ascii="Khmer UI" w:eastAsia="Khmer UI" w:hAnsi="Khmer UI" w:cs="Khmer UI"/>
          <w:sz w:val="18"/>
          <w:szCs w:val="18"/>
        </w:rPr>
        <w:t xml:space="preserve"> </w:t>
      </w:r>
      <w:r w:rsidR="00636BBE">
        <w:rPr>
          <w:rFonts w:ascii="Khmer UI" w:eastAsia="Khmer UI" w:hAnsi="Khmer UI" w:cs="Khmer UI"/>
          <w:spacing w:val="-1"/>
          <w:sz w:val="18"/>
          <w:szCs w:val="18"/>
        </w:rPr>
        <w:t>A</w:t>
      </w:r>
      <w:r w:rsidR="00636BBE">
        <w:rPr>
          <w:rFonts w:ascii="Khmer UI" w:eastAsia="Khmer UI" w:hAnsi="Khmer UI" w:cs="Khmer UI"/>
          <w:sz w:val="18"/>
          <w:szCs w:val="18"/>
        </w:rPr>
        <w:t>r</w:t>
      </w:r>
      <w:r w:rsidR="00636BBE">
        <w:rPr>
          <w:rFonts w:ascii="Khmer UI" w:eastAsia="Khmer UI" w:hAnsi="Khmer UI" w:cs="Khmer UI"/>
          <w:spacing w:val="-1"/>
          <w:sz w:val="18"/>
          <w:szCs w:val="18"/>
        </w:rPr>
        <w:t>l</w:t>
      </w:r>
      <w:r w:rsidR="00636BBE">
        <w:rPr>
          <w:rFonts w:ascii="Khmer UI" w:eastAsia="Khmer UI" w:hAnsi="Khmer UI" w:cs="Khmer UI"/>
          <w:sz w:val="18"/>
          <w:szCs w:val="18"/>
        </w:rPr>
        <w:t>i</w:t>
      </w:r>
      <w:r w:rsidR="00636BBE">
        <w:rPr>
          <w:rFonts w:ascii="Khmer UI" w:eastAsia="Khmer UI" w:hAnsi="Khmer UI" w:cs="Khmer UI"/>
          <w:spacing w:val="-1"/>
          <w:sz w:val="18"/>
          <w:szCs w:val="18"/>
        </w:rPr>
        <w:t>n</w:t>
      </w:r>
      <w:r w:rsidR="00636BBE">
        <w:rPr>
          <w:rFonts w:ascii="Khmer UI" w:eastAsia="Khmer UI" w:hAnsi="Khmer UI" w:cs="Khmer UI"/>
          <w:spacing w:val="2"/>
          <w:sz w:val="18"/>
          <w:szCs w:val="18"/>
        </w:rPr>
        <w:t>g</w:t>
      </w:r>
      <w:r w:rsidR="00636BBE">
        <w:rPr>
          <w:rFonts w:ascii="Khmer UI" w:eastAsia="Khmer UI" w:hAnsi="Khmer UI" w:cs="Khmer UI"/>
          <w:spacing w:val="-1"/>
          <w:sz w:val="18"/>
          <w:szCs w:val="18"/>
        </w:rPr>
        <w:t>t</w:t>
      </w:r>
      <w:r w:rsidR="00636BBE">
        <w:rPr>
          <w:rFonts w:ascii="Khmer UI" w:eastAsia="Khmer UI" w:hAnsi="Khmer UI" w:cs="Khmer UI"/>
          <w:sz w:val="18"/>
          <w:szCs w:val="18"/>
        </w:rPr>
        <w:t>o</w:t>
      </w:r>
      <w:r w:rsidR="00636BBE">
        <w:rPr>
          <w:rFonts w:ascii="Khmer UI" w:eastAsia="Khmer UI" w:hAnsi="Khmer UI" w:cs="Khmer UI"/>
          <w:spacing w:val="-1"/>
          <w:sz w:val="18"/>
          <w:szCs w:val="18"/>
        </w:rPr>
        <w:t>n</w:t>
      </w:r>
      <w:r w:rsidR="00636BBE">
        <w:rPr>
          <w:rFonts w:ascii="Khmer UI" w:eastAsia="Khmer UI" w:hAnsi="Khmer UI" w:cs="Khmer UI"/>
          <w:sz w:val="18"/>
          <w:szCs w:val="18"/>
        </w:rPr>
        <w:t xml:space="preserve">, </w:t>
      </w:r>
      <w:r w:rsidR="00636BBE">
        <w:rPr>
          <w:rFonts w:ascii="Khmer UI" w:eastAsia="Khmer UI" w:hAnsi="Khmer UI" w:cs="Khmer UI"/>
          <w:spacing w:val="-1"/>
          <w:sz w:val="18"/>
          <w:szCs w:val="18"/>
        </w:rPr>
        <w:t>T</w:t>
      </w:r>
      <w:r w:rsidR="00636BBE">
        <w:rPr>
          <w:rFonts w:ascii="Khmer UI" w:eastAsia="Khmer UI" w:hAnsi="Khmer UI" w:cs="Khmer UI"/>
          <w:sz w:val="18"/>
          <w:szCs w:val="18"/>
        </w:rPr>
        <w:t>X</w:t>
      </w:r>
      <w:r>
        <w:rPr>
          <w:rFonts w:ascii="Khmer UI" w:eastAsia="Khmer UI" w:hAnsi="Khmer UI" w:cs="Khmer UI"/>
          <w:spacing w:val="1"/>
          <w:sz w:val="18"/>
          <w:szCs w:val="18"/>
        </w:rPr>
        <w:t xml:space="preserve">  </w:t>
      </w:r>
      <w:r w:rsidR="00636BBE">
        <w:rPr>
          <w:rFonts w:ascii="Khmer UI" w:eastAsia="Khmer UI" w:hAnsi="Khmer UI" w:cs="Khmer UI"/>
          <w:spacing w:val="1"/>
          <w:sz w:val="18"/>
          <w:szCs w:val="18"/>
        </w:rPr>
        <w:t>7</w:t>
      </w:r>
      <w:r w:rsidR="00636BBE">
        <w:rPr>
          <w:rFonts w:ascii="Khmer UI" w:eastAsia="Khmer UI" w:hAnsi="Khmer UI" w:cs="Khmer UI"/>
          <w:spacing w:val="-1"/>
          <w:sz w:val="18"/>
          <w:szCs w:val="18"/>
        </w:rPr>
        <w:t>6</w:t>
      </w:r>
      <w:r w:rsidR="00636BBE">
        <w:rPr>
          <w:rFonts w:ascii="Khmer UI" w:eastAsia="Khmer UI" w:hAnsi="Khmer UI" w:cs="Khmer UI"/>
          <w:spacing w:val="1"/>
          <w:sz w:val="18"/>
          <w:szCs w:val="18"/>
        </w:rPr>
        <w:t>0</w:t>
      </w:r>
      <w:r w:rsidR="00636BBE">
        <w:rPr>
          <w:rFonts w:ascii="Khmer UI" w:eastAsia="Khmer UI" w:hAnsi="Khmer UI" w:cs="Khmer UI"/>
          <w:spacing w:val="-1"/>
          <w:sz w:val="18"/>
          <w:szCs w:val="18"/>
        </w:rPr>
        <w:t>1</w:t>
      </w:r>
      <w:r w:rsidR="00636BBE">
        <w:rPr>
          <w:rFonts w:ascii="Khmer UI" w:eastAsia="Khmer UI" w:hAnsi="Khmer UI" w:cs="Khmer UI"/>
          <w:sz w:val="18"/>
          <w:szCs w:val="18"/>
        </w:rPr>
        <w:t xml:space="preserve">5 </w:t>
      </w:r>
      <w:hyperlink r:id="rId6">
        <w:r w:rsidR="00636BBE">
          <w:rPr>
            <w:rFonts w:ascii="Khmer UI" w:eastAsia="Khmer UI" w:hAnsi="Khmer UI" w:cs="Khmer UI"/>
            <w:color w:val="0000FF"/>
            <w:spacing w:val="-1"/>
            <w:sz w:val="18"/>
            <w:szCs w:val="18"/>
            <w:u w:val="single" w:color="0000FF"/>
          </w:rPr>
          <w:t>htt</w:t>
        </w:r>
        <w:r w:rsidR="00636BBE">
          <w:rPr>
            <w:rFonts w:ascii="Khmer UI" w:eastAsia="Khmer UI" w:hAnsi="Khmer UI" w:cs="Khmer UI"/>
            <w:color w:val="0000FF"/>
            <w:sz w:val="18"/>
            <w:szCs w:val="18"/>
            <w:u w:val="single" w:color="0000FF"/>
          </w:rPr>
          <w:t>p</w:t>
        </w:r>
        <w:r w:rsidR="00636BBE">
          <w:rPr>
            <w:rFonts w:ascii="Khmer UI" w:eastAsia="Khmer UI" w:hAnsi="Khmer UI" w:cs="Khmer UI"/>
            <w:color w:val="0000FF"/>
            <w:spacing w:val="-1"/>
            <w:sz w:val="18"/>
            <w:szCs w:val="18"/>
            <w:u w:val="single" w:color="0000FF"/>
          </w:rPr>
          <w:t>:</w:t>
        </w:r>
        <w:r w:rsidR="00636BBE">
          <w:rPr>
            <w:rFonts w:ascii="Khmer UI" w:eastAsia="Khmer UI" w:hAnsi="Khmer UI" w:cs="Khmer UI"/>
            <w:color w:val="0000FF"/>
            <w:spacing w:val="2"/>
            <w:sz w:val="18"/>
            <w:szCs w:val="18"/>
            <w:u w:val="single" w:color="0000FF"/>
          </w:rPr>
          <w:t>/</w:t>
        </w:r>
        <w:r w:rsidR="00636BBE">
          <w:rPr>
            <w:rFonts w:ascii="Khmer UI" w:eastAsia="Khmer UI" w:hAnsi="Khmer UI" w:cs="Khmer UI"/>
            <w:color w:val="0000FF"/>
            <w:sz w:val="18"/>
            <w:szCs w:val="18"/>
            <w:u w:val="single" w:color="0000FF"/>
          </w:rPr>
          <w:t>/a</w:t>
        </w:r>
        <w:r w:rsidR="00636BBE">
          <w:rPr>
            <w:rFonts w:ascii="Khmer UI" w:eastAsia="Khmer UI" w:hAnsi="Khmer UI" w:cs="Khmer UI"/>
            <w:color w:val="0000FF"/>
            <w:spacing w:val="-1"/>
            <w:sz w:val="18"/>
            <w:szCs w:val="18"/>
            <w:u w:val="single" w:color="0000FF"/>
          </w:rPr>
          <w:t>rn</w:t>
        </w:r>
        <w:r w:rsidR="00636BBE">
          <w:rPr>
            <w:rFonts w:ascii="Khmer UI" w:eastAsia="Khmer UI" w:hAnsi="Khmer UI" w:cs="Khmer UI"/>
            <w:color w:val="0000FF"/>
            <w:sz w:val="18"/>
            <w:szCs w:val="18"/>
            <w:u w:val="single" w:color="0000FF"/>
          </w:rPr>
          <w:t>a</w:t>
        </w:r>
        <w:r w:rsidR="00636BBE">
          <w:rPr>
            <w:rFonts w:ascii="Khmer UI" w:eastAsia="Khmer UI" w:hAnsi="Khmer UI" w:cs="Khmer UI"/>
            <w:color w:val="0000FF"/>
            <w:spacing w:val="2"/>
            <w:sz w:val="18"/>
            <w:szCs w:val="18"/>
            <w:u w:val="single" w:color="0000FF"/>
          </w:rPr>
          <w:t>v</w:t>
        </w:r>
        <w:r w:rsidR="00636BBE">
          <w:rPr>
            <w:rFonts w:ascii="Khmer UI" w:eastAsia="Khmer UI" w:hAnsi="Khmer UI" w:cs="Khmer UI"/>
            <w:color w:val="0000FF"/>
            <w:sz w:val="18"/>
            <w:szCs w:val="18"/>
            <w:u w:val="single" w:color="0000FF"/>
          </w:rPr>
          <w:t>g</w:t>
        </w:r>
        <w:r w:rsidR="00636BBE">
          <w:rPr>
            <w:rFonts w:ascii="Khmer UI" w:eastAsia="Khmer UI" w:hAnsi="Khmer UI" w:cs="Khmer UI"/>
            <w:color w:val="0000FF"/>
            <w:spacing w:val="-1"/>
            <w:sz w:val="18"/>
            <w:szCs w:val="18"/>
            <w:u w:val="single" w:color="0000FF"/>
          </w:rPr>
          <w:t>a</w:t>
        </w:r>
        <w:r w:rsidR="00636BBE">
          <w:rPr>
            <w:rFonts w:ascii="Khmer UI" w:eastAsia="Khmer UI" w:hAnsi="Khmer UI" w:cs="Khmer UI"/>
            <w:color w:val="0000FF"/>
            <w:sz w:val="18"/>
            <w:szCs w:val="18"/>
            <w:u w:val="single" w:color="0000FF"/>
          </w:rPr>
          <w:t>r</w:t>
        </w:r>
        <w:r w:rsidR="00636BBE">
          <w:rPr>
            <w:rFonts w:ascii="Khmer UI" w:eastAsia="Khmer UI" w:hAnsi="Khmer UI" w:cs="Khmer UI"/>
            <w:color w:val="0000FF"/>
            <w:spacing w:val="-1"/>
            <w:sz w:val="18"/>
            <w:szCs w:val="18"/>
            <w:u w:val="single" w:color="0000FF"/>
          </w:rPr>
          <w:t>g.</w:t>
        </w:r>
        <w:r w:rsidR="00636BBE">
          <w:rPr>
            <w:rFonts w:ascii="Khmer UI" w:eastAsia="Khmer UI" w:hAnsi="Khmer UI" w:cs="Khmer UI"/>
            <w:color w:val="0000FF"/>
            <w:spacing w:val="1"/>
            <w:sz w:val="18"/>
            <w:szCs w:val="18"/>
            <w:u w:val="single" w:color="0000FF"/>
          </w:rPr>
          <w:t>m</w:t>
        </w:r>
        <w:r w:rsidR="00636BBE">
          <w:rPr>
            <w:rFonts w:ascii="Khmer UI" w:eastAsia="Khmer UI" w:hAnsi="Khmer UI" w:cs="Khmer UI"/>
            <w:color w:val="0000FF"/>
            <w:sz w:val="18"/>
            <w:szCs w:val="18"/>
            <w:u w:val="single" w:color="0000FF"/>
          </w:rPr>
          <w:t>e</w:t>
        </w:r>
        <w:r w:rsidR="00636BBE">
          <w:rPr>
            <w:rFonts w:ascii="Khmer UI" w:eastAsia="Khmer UI" w:hAnsi="Khmer UI" w:cs="Khmer UI"/>
            <w:color w:val="0000FF"/>
            <w:spacing w:val="2"/>
            <w:sz w:val="18"/>
            <w:szCs w:val="18"/>
          </w:rPr>
          <w:t xml:space="preserve"> </w:t>
        </w:r>
        <w:r w:rsidR="00636BBE">
          <w:rPr>
            <w:rFonts w:ascii="Khmer UI" w:eastAsia="Khmer UI" w:hAnsi="Khmer UI" w:cs="Khmer UI"/>
            <w:color w:val="000000"/>
            <w:sz w:val="18"/>
            <w:szCs w:val="18"/>
          </w:rPr>
          <w:t>|</w:t>
        </w:r>
      </w:hyperlink>
      <w:r w:rsidR="00636BBE">
        <w:rPr>
          <w:rFonts w:ascii="Khmer UI" w:eastAsia="Khmer UI" w:hAnsi="Khmer UI" w:cs="Khmer UI"/>
          <w:color w:val="000000"/>
          <w:sz w:val="18"/>
          <w:szCs w:val="18"/>
        </w:rPr>
        <w:t xml:space="preserve"> </w:t>
      </w:r>
      <w:r w:rsidR="00636BBE">
        <w:rPr>
          <w:rFonts w:ascii="Khmer UI" w:eastAsia="Khmer UI" w:hAnsi="Khmer UI" w:cs="Khmer UI"/>
          <w:color w:val="0000FF"/>
          <w:spacing w:val="-47"/>
          <w:sz w:val="18"/>
          <w:szCs w:val="18"/>
        </w:rPr>
        <w:t xml:space="preserve"> </w:t>
      </w:r>
      <w:hyperlink r:id="rId7">
        <w:r w:rsidR="00636BBE">
          <w:rPr>
            <w:rFonts w:ascii="Khmer UI" w:eastAsia="Khmer UI" w:hAnsi="Khmer UI" w:cs="Khmer UI"/>
            <w:color w:val="0000FF"/>
            <w:sz w:val="18"/>
            <w:szCs w:val="18"/>
            <w:u w:val="single" w:color="0000FF"/>
          </w:rPr>
          <w:t>w</w:t>
        </w:r>
        <w:r w:rsidR="00636BBE">
          <w:rPr>
            <w:rFonts w:ascii="Khmer UI" w:eastAsia="Khmer UI" w:hAnsi="Khmer UI" w:cs="Khmer UI"/>
            <w:color w:val="0000FF"/>
            <w:spacing w:val="-1"/>
            <w:sz w:val="18"/>
            <w:szCs w:val="18"/>
            <w:u w:val="single" w:color="0000FF"/>
          </w:rPr>
          <w:t>w</w:t>
        </w:r>
        <w:r w:rsidR="00636BBE">
          <w:rPr>
            <w:rFonts w:ascii="Khmer UI" w:eastAsia="Khmer UI" w:hAnsi="Khmer UI" w:cs="Khmer UI"/>
            <w:color w:val="0000FF"/>
            <w:sz w:val="18"/>
            <w:szCs w:val="18"/>
            <w:u w:val="single" w:color="0000FF"/>
          </w:rPr>
          <w:t>w</w:t>
        </w:r>
        <w:r w:rsidR="00636BBE">
          <w:rPr>
            <w:rFonts w:ascii="Khmer UI" w:eastAsia="Khmer UI" w:hAnsi="Khmer UI" w:cs="Khmer UI"/>
            <w:color w:val="0000FF"/>
            <w:spacing w:val="-1"/>
            <w:sz w:val="18"/>
            <w:szCs w:val="18"/>
            <w:u w:val="single" w:color="0000FF"/>
          </w:rPr>
          <w:t>.</w:t>
        </w:r>
        <w:r w:rsidR="00636BBE">
          <w:rPr>
            <w:rFonts w:ascii="Khmer UI" w:eastAsia="Khmer UI" w:hAnsi="Khmer UI" w:cs="Khmer UI"/>
            <w:color w:val="0000FF"/>
            <w:sz w:val="18"/>
            <w:szCs w:val="18"/>
            <w:u w:val="single" w:color="0000FF"/>
          </w:rPr>
          <w:t>l</w:t>
        </w:r>
        <w:r w:rsidR="00636BBE">
          <w:rPr>
            <w:rFonts w:ascii="Khmer UI" w:eastAsia="Khmer UI" w:hAnsi="Khmer UI" w:cs="Khmer UI"/>
            <w:color w:val="0000FF"/>
            <w:spacing w:val="1"/>
            <w:sz w:val="18"/>
            <w:szCs w:val="18"/>
            <w:u w:val="single" w:color="0000FF"/>
          </w:rPr>
          <w:t>in</w:t>
        </w:r>
        <w:r w:rsidR="00636BBE">
          <w:rPr>
            <w:rFonts w:ascii="Khmer UI" w:eastAsia="Khmer UI" w:hAnsi="Khmer UI" w:cs="Khmer UI"/>
            <w:color w:val="0000FF"/>
            <w:spacing w:val="-1"/>
            <w:sz w:val="18"/>
            <w:szCs w:val="18"/>
            <w:u w:val="single" w:color="0000FF"/>
          </w:rPr>
          <w:t>ke</w:t>
        </w:r>
        <w:r w:rsidR="00636BBE">
          <w:rPr>
            <w:rFonts w:ascii="Khmer UI" w:eastAsia="Khmer UI" w:hAnsi="Khmer UI" w:cs="Khmer UI"/>
            <w:color w:val="0000FF"/>
            <w:sz w:val="18"/>
            <w:szCs w:val="18"/>
            <w:u w:val="single" w:color="0000FF"/>
          </w:rPr>
          <w:t>d</w:t>
        </w:r>
        <w:r w:rsidR="00636BBE">
          <w:rPr>
            <w:rFonts w:ascii="Khmer UI" w:eastAsia="Khmer UI" w:hAnsi="Khmer UI" w:cs="Khmer UI"/>
            <w:color w:val="0000FF"/>
            <w:spacing w:val="-1"/>
            <w:sz w:val="18"/>
            <w:szCs w:val="18"/>
            <w:u w:val="single" w:color="0000FF"/>
          </w:rPr>
          <w:t>i</w:t>
        </w:r>
        <w:r w:rsidR="00636BBE">
          <w:rPr>
            <w:rFonts w:ascii="Khmer UI" w:eastAsia="Khmer UI" w:hAnsi="Khmer UI" w:cs="Khmer UI"/>
            <w:color w:val="0000FF"/>
            <w:spacing w:val="1"/>
            <w:sz w:val="18"/>
            <w:szCs w:val="18"/>
            <w:u w:val="single" w:color="0000FF"/>
          </w:rPr>
          <w:t>n</w:t>
        </w:r>
        <w:r w:rsidR="00636BBE">
          <w:rPr>
            <w:rFonts w:ascii="Khmer UI" w:eastAsia="Khmer UI" w:hAnsi="Khmer UI" w:cs="Khmer UI"/>
            <w:color w:val="0000FF"/>
            <w:spacing w:val="-1"/>
            <w:sz w:val="18"/>
            <w:szCs w:val="18"/>
            <w:u w:val="single" w:color="0000FF"/>
          </w:rPr>
          <w:t>.</w:t>
        </w:r>
        <w:r w:rsidR="00636BBE">
          <w:rPr>
            <w:rFonts w:ascii="Khmer UI" w:eastAsia="Khmer UI" w:hAnsi="Khmer UI" w:cs="Khmer UI"/>
            <w:color w:val="0000FF"/>
            <w:spacing w:val="1"/>
            <w:sz w:val="18"/>
            <w:szCs w:val="18"/>
            <w:u w:val="single" w:color="0000FF"/>
          </w:rPr>
          <w:t>c</w:t>
        </w:r>
        <w:r w:rsidR="00636BBE">
          <w:rPr>
            <w:rFonts w:ascii="Khmer UI" w:eastAsia="Khmer UI" w:hAnsi="Khmer UI" w:cs="Khmer UI"/>
            <w:color w:val="0000FF"/>
            <w:sz w:val="18"/>
            <w:szCs w:val="18"/>
            <w:u w:val="single" w:color="0000FF"/>
          </w:rPr>
          <w:t>o</w:t>
        </w:r>
        <w:r w:rsidR="00636BBE">
          <w:rPr>
            <w:rFonts w:ascii="Khmer UI" w:eastAsia="Khmer UI" w:hAnsi="Khmer UI" w:cs="Khmer UI"/>
            <w:color w:val="0000FF"/>
            <w:spacing w:val="1"/>
            <w:sz w:val="18"/>
            <w:szCs w:val="18"/>
            <w:u w:val="single" w:color="0000FF"/>
          </w:rPr>
          <w:t>m</w:t>
        </w:r>
        <w:r w:rsidR="00636BBE">
          <w:rPr>
            <w:rFonts w:ascii="Khmer UI" w:eastAsia="Khmer UI" w:hAnsi="Khmer UI" w:cs="Khmer UI"/>
            <w:color w:val="0000FF"/>
            <w:sz w:val="18"/>
            <w:szCs w:val="18"/>
            <w:u w:val="single" w:color="0000FF"/>
          </w:rPr>
          <w:t>/i</w:t>
        </w:r>
        <w:r w:rsidR="00636BBE">
          <w:rPr>
            <w:rFonts w:ascii="Khmer UI" w:eastAsia="Khmer UI" w:hAnsi="Khmer UI" w:cs="Khmer UI"/>
            <w:color w:val="0000FF"/>
            <w:spacing w:val="-1"/>
            <w:sz w:val="18"/>
            <w:szCs w:val="18"/>
            <w:u w:val="single" w:color="0000FF"/>
          </w:rPr>
          <w:t>n</w:t>
        </w:r>
        <w:r w:rsidR="00636BBE">
          <w:rPr>
            <w:rFonts w:ascii="Khmer UI" w:eastAsia="Khmer UI" w:hAnsi="Khmer UI" w:cs="Khmer UI"/>
            <w:color w:val="0000FF"/>
            <w:sz w:val="18"/>
            <w:szCs w:val="18"/>
            <w:u w:val="single" w:color="0000FF"/>
          </w:rPr>
          <w:t>/a</w:t>
        </w:r>
        <w:r w:rsidR="00636BBE">
          <w:rPr>
            <w:rFonts w:ascii="Khmer UI" w:eastAsia="Khmer UI" w:hAnsi="Khmer UI" w:cs="Khmer UI"/>
            <w:color w:val="0000FF"/>
            <w:spacing w:val="-1"/>
            <w:sz w:val="18"/>
            <w:szCs w:val="18"/>
            <w:u w:val="single" w:color="0000FF"/>
          </w:rPr>
          <w:t>r</w:t>
        </w:r>
        <w:r w:rsidR="00636BBE">
          <w:rPr>
            <w:rFonts w:ascii="Khmer UI" w:eastAsia="Khmer UI" w:hAnsi="Khmer UI" w:cs="Khmer UI"/>
            <w:color w:val="0000FF"/>
            <w:spacing w:val="1"/>
            <w:sz w:val="18"/>
            <w:szCs w:val="18"/>
            <w:u w:val="single" w:color="0000FF"/>
          </w:rPr>
          <w:t>n</w:t>
        </w:r>
        <w:r w:rsidR="00636BBE">
          <w:rPr>
            <w:rFonts w:ascii="Khmer UI" w:eastAsia="Khmer UI" w:hAnsi="Khmer UI" w:cs="Khmer UI"/>
            <w:color w:val="0000FF"/>
            <w:sz w:val="18"/>
            <w:szCs w:val="18"/>
            <w:u w:val="single" w:color="0000FF"/>
          </w:rPr>
          <w:t>av</w:t>
        </w:r>
        <w:r w:rsidR="00636BBE">
          <w:rPr>
            <w:rFonts w:ascii="Khmer UI" w:eastAsia="Khmer UI" w:hAnsi="Khmer UI" w:cs="Khmer UI"/>
            <w:color w:val="0000FF"/>
            <w:spacing w:val="-1"/>
            <w:sz w:val="18"/>
            <w:szCs w:val="18"/>
            <w:u w:val="single" w:color="0000FF"/>
          </w:rPr>
          <w:t>g</w:t>
        </w:r>
        <w:r w:rsidR="00636BBE">
          <w:rPr>
            <w:rFonts w:ascii="Khmer UI" w:eastAsia="Khmer UI" w:hAnsi="Khmer UI" w:cs="Khmer UI"/>
            <w:color w:val="0000FF"/>
            <w:sz w:val="18"/>
            <w:szCs w:val="18"/>
            <w:u w:val="single" w:color="0000FF"/>
          </w:rPr>
          <w:t>a</w:t>
        </w:r>
        <w:r w:rsidR="00636BBE">
          <w:rPr>
            <w:rFonts w:ascii="Khmer UI" w:eastAsia="Khmer UI" w:hAnsi="Khmer UI" w:cs="Khmer UI"/>
            <w:color w:val="0000FF"/>
            <w:spacing w:val="-1"/>
            <w:sz w:val="18"/>
            <w:szCs w:val="18"/>
            <w:u w:val="single" w:color="0000FF"/>
          </w:rPr>
          <w:t>r</w:t>
        </w:r>
        <w:r w:rsidR="00636BBE">
          <w:rPr>
            <w:rFonts w:ascii="Khmer UI" w:eastAsia="Khmer UI" w:hAnsi="Khmer UI" w:cs="Khmer UI"/>
            <w:color w:val="0000FF"/>
            <w:spacing w:val="2"/>
            <w:sz w:val="18"/>
            <w:szCs w:val="18"/>
            <w:u w:val="single" w:color="0000FF"/>
          </w:rPr>
          <w:t>g</w:t>
        </w:r>
        <w:r w:rsidR="00636BBE">
          <w:rPr>
            <w:rFonts w:ascii="Khmer UI" w:eastAsia="Khmer UI" w:hAnsi="Khmer UI" w:cs="Khmer UI"/>
            <w:color w:val="0000FF"/>
            <w:spacing w:val="-1"/>
            <w:sz w:val="18"/>
            <w:szCs w:val="18"/>
            <w:u w:val="single" w:color="0000FF"/>
          </w:rPr>
          <w:t>3</w:t>
        </w:r>
        <w:r w:rsidR="00636BBE">
          <w:rPr>
            <w:rFonts w:ascii="Khmer UI" w:eastAsia="Khmer UI" w:hAnsi="Khmer UI" w:cs="Khmer UI"/>
            <w:color w:val="0000FF"/>
            <w:sz w:val="18"/>
            <w:szCs w:val="18"/>
            <w:u w:val="single" w:color="0000FF"/>
          </w:rPr>
          <w:t>0</w:t>
        </w:r>
      </w:hyperlink>
    </w:p>
    <w:p w:rsidR="00EE7E8B" w:rsidRDefault="00D771FD" w:rsidP="00F61F0D">
      <w:pPr>
        <w:spacing w:before="37" w:line="240" w:lineRule="exact"/>
        <w:ind w:left="100" w:firstLine="620"/>
        <w:rPr>
          <w:rFonts w:ascii="Khmer UI" w:eastAsia="Khmer UI" w:hAnsi="Khmer UI" w:cs="Khmer UI"/>
          <w:sz w:val="22"/>
          <w:szCs w:val="22"/>
        </w:rPr>
      </w:pPr>
      <w:r>
        <w:pict>
          <v:group id="_x0000_s1035" style="position:absolute;left:0;text-align:left;margin-left:34.6pt;margin-top:15.5pt;width:543pt;height:0;z-index:-251660800;mso-position-horizontal-relative:page" coordorigin="692,310" coordsize="10860,0">
            <v:shape id="_x0000_s1036" style="position:absolute;left:692;top:310;width:10860;height:0" coordorigin="692,310" coordsize="10860,0" path="m692,310r10860,e" filled="f" strokecolor="#4f81bb" strokeweight="1.08pt">
              <v:path arrowok="t"/>
            </v:shape>
            <w10:wrap anchorx="page"/>
          </v:group>
        </w:pict>
      </w:r>
      <w:r w:rsidR="00636BBE">
        <w:rPr>
          <w:rFonts w:ascii="Khmer UI" w:eastAsia="Khmer UI" w:hAnsi="Khmer UI" w:cs="Khmer UI"/>
          <w:b/>
          <w:spacing w:val="5"/>
          <w:position w:val="-1"/>
          <w:sz w:val="22"/>
          <w:szCs w:val="22"/>
        </w:rPr>
        <w:t>Obj</w:t>
      </w:r>
      <w:r w:rsidR="00636BBE">
        <w:rPr>
          <w:rFonts w:ascii="Khmer UI" w:eastAsia="Khmer UI" w:hAnsi="Khmer UI" w:cs="Khmer UI"/>
          <w:b/>
          <w:spacing w:val="3"/>
          <w:position w:val="-1"/>
          <w:sz w:val="22"/>
          <w:szCs w:val="22"/>
        </w:rPr>
        <w:t>e</w:t>
      </w:r>
      <w:r w:rsidR="00636BBE">
        <w:rPr>
          <w:rFonts w:ascii="Khmer UI" w:eastAsia="Khmer UI" w:hAnsi="Khmer UI" w:cs="Khmer UI"/>
          <w:b/>
          <w:spacing w:val="4"/>
          <w:position w:val="-1"/>
          <w:sz w:val="22"/>
          <w:szCs w:val="22"/>
        </w:rPr>
        <w:t>c</w:t>
      </w:r>
      <w:r w:rsidR="00636BBE">
        <w:rPr>
          <w:rFonts w:ascii="Khmer UI" w:eastAsia="Khmer UI" w:hAnsi="Khmer UI" w:cs="Khmer UI"/>
          <w:b/>
          <w:spacing w:val="5"/>
          <w:position w:val="-1"/>
          <w:sz w:val="22"/>
          <w:szCs w:val="22"/>
        </w:rPr>
        <w:t>t</w:t>
      </w:r>
      <w:r w:rsidR="00636BBE">
        <w:rPr>
          <w:rFonts w:ascii="Khmer UI" w:eastAsia="Khmer UI" w:hAnsi="Khmer UI" w:cs="Khmer UI"/>
          <w:b/>
          <w:spacing w:val="2"/>
          <w:position w:val="-1"/>
          <w:sz w:val="22"/>
          <w:szCs w:val="22"/>
        </w:rPr>
        <w:t>i</w:t>
      </w:r>
      <w:r w:rsidR="00636BBE">
        <w:rPr>
          <w:rFonts w:ascii="Khmer UI" w:eastAsia="Khmer UI" w:hAnsi="Khmer UI" w:cs="Khmer UI"/>
          <w:b/>
          <w:spacing w:val="5"/>
          <w:position w:val="-1"/>
          <w:sz w:val="22"/>
          <w:szCs w:val="22"/>
        </w:rPr>
        <w:t>v</w:t>
      </w:r>
      <w:r w:rsidR="00636BBE">
        <w:rPr>
          <w:rFonts w:ascii="Khmer UI" w:eastAsia="Khmer UI" w:hAnsi="Khmer UI" w:cs="Khmer UI"/>
          <w:b/>
          <w:position w:val="-1"/>
          <w:sz w:val="22"/>
          <w:szCs w:val="22"/>
        </w:rPr>
        <w:t>e</w:t>
      </w:r>
    </w:p>
    <w:p w:rsidR="00EE7E8B" w:rsidRDefault="00EE7E8B">
      <w:pPr>
        <w:spacing w:before="4" w:line="220" w:lineRule="exact"/>
        <w:rPr>
          <w:sz w:val="22"/>
          <w:szCs w:val="22"/>
        </w:rPr>
      </w:pPr>
    </w:p>
    <w:p w:rsidR="00EE7E8B" w:rsidRDefault="00636BBE" w:rsidP="00F61F0D">
      <w:pPr>
        <w:spacing w:before="38" w:line="220" w:lineRule="exact"/>
        <w:ind w:left="100" w:firstLine="620"/>
        <w:rPr>
          <w:rFonts w:ascii="Khmer UI" w:eastAsia="Khmer UI" w:hAnsi="Khmer UI" w:cs="Khmer UI"/>
        </w:rPr>
      </w:pPr>
      <w:r>
        <w:rPr>
          <w:rFonts w:ascii="Khmer UI" w:eastAsia="Khmer UI" w:hAnsi="Khmer UI" w:cs="Khmer UI"/>
          <w:sz w:val="19"/>
          <w:szCs w:val="19"/>
        </w:rPr>
        <w:t>S</w:t>
      </w:r>
      <w:r>
        <w:rPr>
          <w:rFonts w:ascii="Khmer UI" w:eastAsia="Khmer UI" w:hAnsi="Khmer UI" w:cs="Khmer UI"/>
          <w:spacing w:val="-1"/>
          <w:sz w:val="19"/>
          <w:szCs w:val="19"/>
        </w:rPr>
        <w:t>ee</w:t>
      </w:r>
      <w:r>
        <w:rPr>
          <w:rFonts w:ascii="Khmer UI" w:eastAsia="Khmer UI" w:hAnsi="Khmer UI" w:cs="Khmer UI"/>
          <w:sz w:val="19"/>
          <w:szCs w:val="19"/>
        </w:rPr>
        <w:t>king</w:t>
      </w:r>
      <w:r>
        <w:rPr>
          <w:rFonts w:ascii="Khmer UI" w:eastAsia="Khmer UI" w:hAnsi="Khmer UI" w:cs="Khmer UI"/>
          <w:spacing w:val="-9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1"/>
          <w:sz w:val="19"/>
          <w:szCs w:val="19"/>
        </w:rPr>
        <w:t>a</w:t>
      </w:r>
      <w:r>
        <w:rPr>
          <w:rFonts w:ascii="Khmer UI" w:eastAsia="Khmer UI" w:hAnsi="Khmer UI" w:cs="Khmer UI"/>
          <w:sz w:val="19"/>
          <w:szCs w:val="19"/>
        </w:rPr>
        <w:t>n</w:t>
      </w:r>
      <w:r>
        <w:rPr>
          <w:rFonts w:ascii="Khmer UI" w:eastAsia="Khmer UI" w:hAnsi="Khmer UI" w:cs="Khmer UI"/>
          <w:spacing w:val="-3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i</w:t>
      </w:r>
      <w:r>
        <w:rPr>
          <w:rFonts w:ascii="Khmer UI" w:eastAsia="Khmer UI" w:hAnsi="Khmer UI" w:cs="Khmer UI"/>
          <w:spacing w:val="1"/>
          <w:sz w:val="19"/>
          <w:szCs w:val="19"/>
        </w:rPr>
        <w:t>n</w:t>
      </w:r>
      <w:r>
        <w:rPr>
          <w:rFonts w:ascii="Khmer UI" w:eastAsia="Khmer UI" w:hAnsi="Khmer UI" w:cs="Khmer UI"/>
          <w:spacing w:val="3"/>
          <w:sz w:val="19"/>
          <w:szCs w:val="19"/>
        </w:rPr>
        <w:t>t</w:t>
      </w:r>
      <w:r>
        <w:rPr>
          <w:rFonts w:ascii="Khmer UI" w:eastAsia="Khmer UI" w:hAnsi="Khmer UI" w:cs="Khmer UI"/>
          <w:spacing w:val="-1"/>
          <w:sz w:val="19"/>
          <w:szCs w:val="19"/>
        </w:rPr>
        <w:t>er</w:t>
      </w:r>
      <w:r>
        <w:rPr>
          <w:rFonts w:ascii="Khmer UI" w:eastAsia="Khmer UI" w:hAnsi="Khmer UI" w:cs="Khmer UI"/>
          <w:spacing w:val="1"/>
          <w:sz w:val="19"/>
          <w:szCs w:val="19"/>
        </w:rPr>
        <w:t>ns</w:t>
      </w:r>
      <w:r>
        <w:rPr>
          <w:rFonts w:ascii="Khmer UI" w:eastAsia="Khmer UI" w:hAnsi="Khmer UI" w:cs="Khmer UI"/>
          <w:spacing w:val="3"/>
          <w:sz w:val="19"/>
          <w:szCs w:val="19"/>
        </w:rPr>
        <w:t>h</w:t>
      </w:r>
      <w:r>
        <w:rPr>
          <w:rFonts w:ascii="Khmer UI" w:eastAsia="Khmer UI" w:hAnsi="Khmer UI" w:cs="Khmer UI"/>
          <w:sz w:val="19"/>
          <w:szCs w:val="19"/>
        </w:rPr>
        <w:t>ip</w:t>
      </w:r>
      <w:r>
        <w:rPr>
          <w:rFonts w:ascii="Khmer UI" w:eastAsia="Khmer UI" w:hAnsi="Khmer UI" w:cs="Khmer UI"/>
          <w:spacing w:val="-15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w</w:t>
      </w:r>
      <w:r>
        <w:rPr>
          <w:rFonts w:ascii="Khmer UI" w:eastAsia="Khmer UI" w:hAnsi="Khmer UI" w:cs="Khmer UI"/>
          <w:spacing w:val="1"/>
          <w:sz w:val="19"/>
          <w:szCs w:val="19"/>
        </w:rPr>
        <w:t>h</w:t>
      </w:r>
      <w:r>
        <w:rPr>
          <w:rFonts w:ascii="Khmer UI" w:eastAsia="Khmer UI" w:hAnsi="Khmer UI" w:cs="Khmer UI"/>
          <w:spacing w:val="-1"/>
          <w:sz w:val="19"/>
          <w:szCs w:val="19"/>
        </w:rPr>
        <w:t>e</w:t>
      </w:r>
      <w:r>
        <w:rPr>
          <w:rFonts w:ascii="Khmer UI" w:eastAsia="Khmer UI" w:hAnsi="Khmer UI" w:cs="Khmer UI"/>
          <w:spacing w:val="1"/>
          <w:sz w:val="19"/>
          <w:szCs w:val="19"/>
        </w:rPr>
        <w:t>r</w:t>
      </w:r>
      <w:r>
        <w:rPr>
          <w:rFonts w:ascii="Khmer UI" w:eastAsia="Khmer UI" w:hAnsi="Khmer UI" w:cs="Khmer UI"/>
          <w:sz w:val="19"/>
          <w:szCs w:val="19"/>
        </w:rPr>
        <w:t>e</w:t>
      </w:r>
      <w:r>
        <w:rPr>
          <w:rFonts w:ascii="Khmer UI" w:eastAsia="Khmer UI" w:hAnsi="Khmer UI" w:cs="Khmer UI"/>
          <w:spacing w:val="-12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I</w:t>
      </w:r>
      <w:r>
        <w:rPr>
          <w:rFonts w:ascii="Khmer UI" w:eastAsia="Khmer UI" w:hAnsi="Khmer UI" w:cs="Khmer UI"/>
          <w:spacing w:val="2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1"/>
          <w:sz w:val="19"/>
          <w:szCs w:val="19"/>
        </w:rPr>
        <w:t>c</w:t>
      </w:r>
      <w:r>
        <w:rPr>
          <w:rFonts w:ascii="Khmer UI" w:eastAsia="Khmer UI" w:hAnsi="Khmer UI" w:cs="Khmer UI"/>
          <w:spacing w:val="-1"/>
          <w:sz w:val="19"/>
          <w:szCs w:val="19"/>
        </w:rPr>
        <w:t>a</w:t>
      </w:r>
      <w:r>
        <w:rPr>
          <w:rFonts w:ascii="Khmer UI" w:eastAsia="Khmer UI" w:hAnsi="Khmer UI" w:cs="Khmer UI"/>
          <w:sz w:val="19"/>
          <w:szCs w:val="19"/>
        </w:rPr>
        <w:t>n</w:t>
      </w:r>
      <w:r>
        <w:rPr>
          <w:rFonts w:ascii="Khmer UI" w:eastAsia="Khmer UI" w:hAnsi="Khmer UI" w:cs="Khmer UI"/>
          <w:spacing w:val="-3"/>
          <w:sz w:val="19"/>
          <w:szCs w:val="19"/>
        </w:rPr>
        <w:t xml:space="preserve"> </w:t>
      </w:r>
      <w:r w:rsidR="00BD5E48">
        <w:rPr>
          <w:rFonts w:ascii="Khmer UI" w:eastAsia="Khmer UI" w:hAnsi="Khmer UI" w:cs="Khmer UI"/>
          <w:spacing w:val="-1"/>
          <w:sz w:val="19"/>
          <w:szCs w:val="19"/>
        </w:rPr>
        <w:t>hone</w:t>
      </w:r>
      <w:r>
        <w:rPr>
          <w:rFonts w:ascii="Khmer UI" w:eastAsia="Khmer UI" w:hAnsi="Khmer UI" w:cs="Khmer UI"/>
          <w:spacing w:val="-12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my</w:t>
      </w:r>
      <w:r>
        <w:rPr>
          <w:rFonts w:ascii="Khmer UI" w:eastAsia="Khmer UI" w:hAnsi="Khmer UI" w:cs="Khmer UI"/>
          <w:spacing w:val="-3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1"/>
          <w:sz w:val="19"/>
          <w:szCs w:val="19"/>
        </w:rPr>
        <w:t>t</w:t>
      </w:r>
      <w:r>
        <w:rPr>
          <w:rFonts w:ascii="Khmer UI" w:eastAsia="Khmer UI" w:hAnsi="Khmer UI" w:cs="Khmer UI"/>
          <w:spacing w:val="-1"/>
          <w:sz w:val="19"/>
          <w:szCs w:val="19"/>
        </w:rPr>
        <w:t>ec</w:t>
      </w:r>
      <w:r>
        <w:rPr>
          <w:rFonts w:ascii="Khmer UI" w:eastAsia="Khmer UI" w:hAnsi="Khmer UI" w:cs="Khmer UI"/>
          <w:spacing w:val="1"/>
          <w:sz w:val="19"/>
          <w:szCs w:val="19"/>
        </w:rPr>
        <w:t>hn</w:t>
      </w:r>
      <w:r>
        <w:rPr>
          <w:rFonts w:ascii="Khmer UI" w:eastAsia="Khmer UI" w:hAnsi="Khmer UI" w:cs="Khmer UI"/>
          <w:spacing w:val="2"/>
          <w:sz w:val="19"/>
          <w:szCs w:val="19"/>
        </w:rPr>
        <w:t>i</w:t>
      </w:r>
      <w:r>
        <w:rPr>
          <w:rFonts w:ascii="Khmer UI" w:eastAsia="Khmer UI" w:hAnsi="Khmer UI" w:cs="Khmer UI"/>
          <w:spacing w:val="-1"/>
          <w:sz w:val="19"/>
          <w:szCs w:val="19"/>
        </w:rPr>
        <w:t>ca</w:t>
      </w:r>
      <w:r>
        <w:rPr>
          <w:rFonts w:ascii="Khmer UI" w:eastAsia="Khmer UI" w:hAnsi="Khmer UI" w:cs="Khmer UI"/>
          <w:sz w:val="19"/>
          <w:szCs w:val="19"/>
        </w:rPr>
        <w:t>l</w:t>
      </w:r>
      <w:r>
        <w:rPr>
          <w:rFonts w:ascii="Khmer UI" w:eastAsia="Khmer UI" w:hAnsi="Khmer UI" w:cs="Khmer UI"/>
          <w:spacing w:val="-11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4"/>
          <w:sz w:val="19"/>
          <w:szCs w:val="19"/>
        </w:rPr>
        <w:t>s</w:t>
      </w:r>
      <w:r>
        <w:rPr>
          <w:rFonts w:ascii="Khmer UI" w:eastAsia="Khmer UI" w:hAnsi="Khmer UI" w:cs="Khmer UI"/>
          <w:sz w:val="19"/>
          <w:szCs w:val="19"/>
        </w:rPr>
        <w:t>ki</w:t>
      </w:r>
      <w:r>
        <w:rPr>
          <w:rFonts w:ascii="Khmer UI" w:eastAsia="Khmer UI" w:hAnsi="Khmer UI" w:cs="Khmer UI"/>
          <w:spacing w:val="2"/>
          <w:sz w:val="19"/>
          <w:szCs w:val="19"/>
        </w:rPr>
        <w:t>ll</w:t>
      </w:r>
      <w:r>
        <w:rPr>
          <w:rFonts w:ascii="Khmer UI" w:eastAsia="Khmer UI" w:hAnsi="Khmer UI" w:cs="Khmer UI"/>
          <w:sz w:val="19"/>
          <w:szCs w:val="19"/>
        </w:rPr>
        <w:t>s</w:t>
      </w:r>
      <w:r>
        <w:rPr>
          <w:rFonts w:ascii="Khmer UI" w:eastAsia="Khmer UI" w:hAnsi="Khmer UI" w:cs="Khmer UI"/>
          <w:spacing w:val="-7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in</w:t>
      </w:r>
      <w:r>
        <w:rPr>
          <w:rFonts w:ascii="Khmer UI" w:eastAsia="Khmer UI" w:hAnsi="Khmer UI" w:cs="Khmer UI"/>
          <w:spacing w:val="-3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1"/>
          <w:w w:val="99"/>
          <w:sz w:val="19"/>
          <w:szCs w:val="19"/>
        </w:rPr>
        <w:t>pro</w:t>
      </w:r>
      <w:r>
        <w:rPr>
          <w:rFonts w:ascii="Khmer UI" w:eastAsia="Khmer UI" w:hAnsi="Khmer UI" w:cs="Khmer UI"/>
          <w:spacing w:val="1"/>
          <w:w w:val="99"/>
          <w:sz w:val="19"/>
          <w:szCs w:val="19"/>
        </w:rPr>
        <w:t>gr</w:t>
      </w:r>
      <w:r>
        <w:rPr>
          <w:rFonts w:ascii="Khmer UI" w:eastAsia="Khmer UI" w:hAnsi="Khmer UI" w:cs="Khmer UI"/>
          <w:w w:val="99"/>
          <w:sz w:val="19"/>
          <w:szCs w:val="19"/>
        </w:rPr>
        <w:t>amm</w:t>
      </w:r>
      <w:r>
        <w:rPr>
          <w:rFonts w:ascii="Khmer UI" w:eastAsia="Khmer UI" w:hAnsi="Khmer UI" w:cs="Khmer UI"/>
          <w:spacing w:val="2"/>
          <w:w w:val="99"/>
          <w:sz w:val="19"/>
          <w:szCs w:val="19"/>
        </w:rPr>
        <w:t>i</w:t>
      </w:r>
      <w:r>
        <w:rPr>
          <w:rFonts w:ascii="Khmer UI" w:eastAsia="Khmer UI" w:hAnsi="Khmer UI" w:cs="Khmer UI"/>
          <w:spacing w:val="1"/>
          <w:w w:val="99"/>
          <w:sz w:val="19"/>
          <w:szCs w:val="19"/>
        </w:rPr>
        <w:t>n</w:t>
      </w:r>
      <w:r>
        <w:rPr>
          <w:rFonts w:ascii="Khmer UI" w:eastAsia="Khmer UI" w:hAnsi="Khmer UI" w:cs="Khmer UI"/>
          <w:w w:val="99"/>
          <w:sz w:val="19"/>
          <w:szCs w:val="19"/>
        </w:rPr>
        <w:t>g</w:t>
      </w:r>
      <w:r>
        <w:rPr>
          <w:rFonts w:ascii="Khmer UI" w:eastAsia="Khmer UI" w:hAnsi="Khmer UI" w:cs="Khmer UI"/>
          <w:spacing w:val="-9"/>
          <w:w w:val="99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and</w:t>
      </w:r>
      <w:r>
        <w:rPr>
          <w:rFonts w:ascii="Khmer UI" w:eastAsia="Khmer UI" w:hAnsi="Khmer UI" w:cs="Khmer UI"/>
          <w:spacing w:val="-3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4"/>
          <w:sz w:val="19"/>
          <w:szCs w:val="19"/>
        </w:rPr>
        <w:t>d</w:t>
      </w:r>
      <w:r>
        <w:rPr>
          <w:rFonts w:ascii="Khmer UI" w:eastAsia="Khmer UI" w:hAnsi="Khmer UI" w:cs="Khmer UI"/>
          <w:spacing w:val="-1"/>
          <w:sz w:val="19"/>
          <w:szCs w:val="19"/>
        </w:rPr>
        <w:t>e</w:t>
      </w:r>
      <w:r>
        <w:rPr>
          <w:rFonts w:ascii="Khmer UI" w:eastAsia="Khmer UI" w:hAnsi="Khmer UI" w:cs="Khmer UI"/>
          <w:spacing w:val="2"/>
          <w:sz w:val="19"/>
          <w:szCs w:val="19"/>
        </w:rPr>
        <w:t>s</w:t>
      </w:r>
      <w:r>
        <w:rPr>
          <w:rFonts w:ascii="Khmer UI" w:eastAsia="Khmer UI" w:hAnsi="Khmer UI" w:cs="Khmer UI"/>
          <w:sz w:val="19"/>
          <w:szCs w:val="19"/>
        </w:rPr>
        <w:t>i</w:t>
      </w:r>
      <w:r>
        <w:rPr>
          <w:rFonts w:ascii="Khmer UI" w:eastAsia="Khmer UI" w:hAnsi="Khmer UI" w:cs="Khmer UI"/>
          <w:spacing w:val="1"/>
          <w:sz w:val="19"/>
          <w:szCs w:val="19"/>
        </w:rPr>
        <w:t>gn</w:t>
      </w:r>
      <w:r>
        <w:rPr>
          <w:rFonts w:ascii="Khmer UI" w:eastAsia="Khmer UI" w:hAnsi="Khmer UI" w:cs="Khmer UI"/>
        </w:rPr>
        <w:t>.</w:t>
      </w:r>
    </w:p>
    <w:p w:rsidR="00DC280C" w:rsidRDefault="00DC280C">
      <w:pPr>
        <w:spacing w:line="220" w:lineRule="exact"/>
        <w:ind w:left="100"/>
        <w:rPr>
          <w:rFonts w:ascii="Khmer UI" w:eastAsia="Khmer UI" w:hAnsi="Khmer UI" w:cs="Khmer UI"/>
          <w:b/>
          <w:spacing w:val="5"/>
          <w:sz w:val="22"/>
          <w:szCs w:val="22"/>
        </w:rPr>
      </w:pPr>
    </w:p>
    <w:p w:rsidR="00EE7E8B" w:rsidRDefault="00D771FD" w:rsidP="00F61F0D">
      <w:pPr>
        <w:spacing w:line="220" w:lineRule="exact"/>
        <w:ind w:left="100" w:firstLine="620"/>
        <w:rPr>
          <w:rFonts w:ascii="Khmer UI" w:eastAsia="Khmer UI" w:hAnsi="Khmer UI" w:cs="Khmer UI"/>
          <w:sz w:val="22"/>
          <w:szCs w:val="22"/>
        </w:rPr>
      </w:pPr>
      <w:r>
        <w:pict>
          <v:group id="_x0000_s1033" style="position:absolute;left:0;text-align:left;margin-left:34.6pt;margin-top:12.65pt;width:543pt;height:0;z-index:-251659776;mso-position-horizontal-relative:page" coordorigin="692,253" coordsize="10860,0">
            <v:shape id="_x0000_s1034" style="position:absolute;left:692;top:253;width:10860;height:0" coordorigin="692,253" coordsize="10860,0" path="m692,253r10860,e" filled="f" strokecolor="#4f81bb" strokeweight="1.08pt">
              <v:path arrowok="t"/>
            </v:shape>
            <w10:wrap anchorx="page"/>
          </v:group>
        </w:pict>
      </w:r>
      <w:r w:rsidR="00636BBE">
        <w:rPr>
          <w:rFonts w:ascii="Khmer UI" w:eastAsia="Khmer UI" w:hAnsi="Khmer UI" w:cs="Khmer UI"/>
          <w:b/>
          <w:spacing w:val="5"/>
          <w:sz w:val="22"/>
          <w:szCs w:val="22"/>
        </w:rPr>
        <w:t>Ed</w:t>
      </w:r>
      <w:r w:rsidR="00636BBE">
        <w:rPr>
          <w:rFonts w:ascii="Khmer UI" w:eastAsia="Khmer UI" w:hAnsi="Khmer UI" w:cs="Khmer UI"/>
          <w:b/>
          <w:spacing w:val="6"/>
          <w:sz w:val="22"/>
          <w:szCs w:val="22"/>
        </w:rPr>
        <w:t>u</w:t>
      </w:r>
      <w:r w:rsidR="00636BBE">
        <w:rPr>
          <w:rFonts w:ascii="Khmer UI" w:eastAsia="Khmer UI" w:hAnsi="Khmer UI" w:cs="Khmer UI"/>
          <w:b/>
          <w:spacing w:val="2"/>
          <w:sz w:val="22"/>
          <w:szCs w:val="22"/>
        </w:rPr>
        <w:t>c</w:t>
      </w:r>
      <w:r w:rsidR="00636BBE">
        <w:rPr>
          <w:rFonts w:ascii="Khmer UI" w:eastAsia="Khmer UI" w:hAnsi="Khmer UI" w:cs="Khmer UI"/>
          <w:b/>
          <w:spacing w:val="6"/>
          <w:sz w:val="22"/>
          <w:szCs w:val="22"/>
        </w:rPr>
        <w:t>a</w:t>
      </w:r>
      <w:r w:rsidR="00636BBE">
        <w:rPr>
          <w:rFonts w:ascii="Khmer UI" w:eastAsia="Khmer UI" w:hAnsi="Khmer UI" w:cs="Khmer UI"/>
          <w:b/>
          <w:spacing w:val="3"/>
          <w:sz w:val="22"/>
          <w:szCs w:val="22"/>
        </w:rPr>
        <w:t>t</w:t>
      </w:r>
      <w:r w:rsidR="00636BBE">
        <w:rPr>
          <w:rFonts w:ascii="Khmer UI" w:eastAsia="Khmer UI" w:hAnsi="Khmer UI" w:cs="Khmer UI"/>
          <w:b/>
          <w:spacing w:val="7"/>
          <w:sz w:val="22"/>
          <w:szCs w:val="22"/>
        </w:rPr>
        <w:t>i</w:t>
      </w:r>
      <w:r w:rsidR="00636BBE">
        <w:rPr>
          <w:rFonts w:ascii="Khmer UI" w:eastAsia="Khmer UI" w:hAnsi="Khmer UI" w:cs="Khmer UI"/>
          <w:b/>
          <w:spacing w:val="4"/>
          <w:sz w:val="22"/>
          <w:szCs w:val="22"/>
        </w:rPr>
        <w:t>o</w:t>
      </w:r>
      <w:r w:rsidR="00636BBE">
        <w:rPr>
          <w:rFonts w:ascii="Khmer UI" w:eastAsia="Khmer UI" w:hAnsi="Khmer UI" w:cs="Khmer UI"/>
          <w:b/>
          <w:sz w:val="22"/>
          <w:szCs w:val="22"/>
        </w:rPr>
        <w:t>n</w:t>
      </w:r>
    </w:p>
    <w:p w:rsidR="00EE7E8B" w:rsidRDefault="00EE7E8B">
      <w:pPr>
        <w:spacing w:line="200" w:lineRule="exact"/>
      </w:pPr>
    </w:p>
    <w:p w:rsidR="00D771FD" w:rsidRDefault="00636BBE" w:rsidP="00D771FD">
      <w:pPr>
        <w:spacing w:line="255" w:lineRule="auto"/>
        <w:ind w:left="2970" w:right="6123" w:hanging="2250"/>
        <w:jc w:val="both"/>
        <w:rPr>
          <w:rFonts w:ascii="Khmer UI" w:eastAsia="Khmer UI" w:hAnsi="Khmer UI" w:cs="Khmer UI"/>
          <w:sz w:val="19"/>
          <w:szCs w:val="19"/>
        </w:rPr>
      </w:pPr>
      <w:r>
        <w:rPr>
          <w:rFonts w:ascii="Khmer UI" w:eastAsia="Khmer UI" w:hAnsi="Khmer UI" w:cs="Khmer UI"/>
          <w:sz w:val="19"/>
          <w:szCs w:val="19"/>
        </w:rPr>
        <w:t>E</w:t>
      </w:r>
      <w:r>
        <w:rPr>
          <w:rFonts w:ascii="Khmer UI" w:eastAsia="Khmer UI" w:hAnsi="Khmer UI" w:cs="Khmer UI"/>
          <w:spacing w:val="2"/>
          <w:sz w:val="19"/>
          <w:szCs w:val="19"/>
        </w:rPr>
        <w:t>x</w:t>
      </w:r>
      <w:r>
        <w:rPr>
          <w:rFonts w:ascii="Khmer UI" w:eastAsia="Khmer UI" w:hAnsi="Khmer UI" w:cs="Khmer UI"/>
          <w:spacing w:val="1"/>
          <w:sz w:val="19"/>
          <w:szCs w:val="19"/>
        </w:rPr>
        <w:t>p</w:t>
      </w:r>
      <w:r>
        <w:rPr>
          <w:rFonts w:ascii="Khmer UI" w:eastAsia="Khmer UI" w:hAnsi="Khmer UI" w:cs="Khmer UI"/>
          <w:spacing w:val="2"/>
          <w:sz w:val="19"/>
          <w:szCs w:val="19"/>
        </w:rPr>
        <w:t>e</w:t>
      </w:r>
      <w:r>
        <w:rPr>
          <w:rFonts w:ascii="Khmer UI" w:eastAsia="Khmer UI" w:hAnsi="Khmer UI" w:cs="Khmer UI"/>
          <w:spacing w:val="-1"/>
          <w:sz w:val="19"/>
          <w:szCs w:val="19"/>
        </w:rPr>
        <w:t>c</w:t>
      </w:r>
      <w:r>
        <w:rPr>
          <w:rFonts w:ascii="Khmer UI" w:eastAsia="Khmer UI" w:hAnsi="Khmer UI" w:cs="Khmer UI"/>
          <w:spacing w:val="3"/>
          <w:sz w:val="19"/>
          <w:szCs w:val="19"/>
        </w:rPr>
        <w:t>t</w:t>
      </w:r>
      <w:r>
        <w:rPr>
          <w:rFonts w:ascii="Khmer UI" w:eastAsia="Khmer UI" w:hAnsi="Khmer UI" w:cs="Khmer UI"/>
          <w:spacing w:val="-1"/>
          <w:sz w:val="19"/>
          <w:szCs w:val="19"/>
        </w:rPr>
        <w:t>e</w:t>
      </w:r>
      <w:r>
        <w:rPr>
          <w:rFonts w:ascii="Khmer UI" w:eastAsia="Khmer UI" w:hAnsi="Khmer UI" w:cs="Khmer UI"/>
          <w:sz w:val="19"/>
          <w:szCs w:val="19"/>
        </w:rPr>
        <w:t>d</w:t>
      </w:r>
      <w:r>
        <w:rPr>
          <w:rFonts w:ascii="Khmer UI" w:eastAsia="Khmer UI" w:hAnsi="Khmer UI" w:cs="Khmer UI"/>
          <w:spacing w:val="-3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M</w:t>
      </w:r>
      <w:r>
        <w:rPr>
          <w:rFonts w:ascii="Khmer UI" w:eastAsia="Khmer UI" w:hAnsi="Khmer UI" w:cs="Khmer UI"/>
          <w:spacing w:val="2"/>
          <w:sz w:val="19"/>
          <w:szCs w:val="19"/>
        </w:rPr>
        <w:t>a</w:t>
      </w:r>
      <w:r>
        <w:rPr>
          <w:rFonts w:ascii="Khmer UI" w:eastAsia="Khmer UI" w:hAnsi="Khmer UI" w:cs="Khmer UI"/>
          <w:sz w:val="19"/>
          <w:szCs w:val="19"/>
        </w:rPr>
        <w:t>y</w:t>
      </w:r>
      <w:r>
        <w:rPr>
          <w:rFonts w:ascii="Khmer UI" w:eastAsia="Khmer UI" w:hAnsi="Khmer UI" w:cs="Khmer UI"/>
          <w:spacing w:val="-4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1"/>
          <w:sz w:val="19"/>
          <w:szCs w:val="19"/>
        </w:rPr>
        <w:t>2</w:t>
      </w:r>
      <w:r>
        <w:rPr>
          <w:rFonts w:ascii="Khmer UI" w:eastAsia="Khmer UI" w:hAnsi="Khmer UI" w:cs="Khmer UI"/>
          <w:spacing w:val="3"/>
          <w:sz w:val="19"/>
          <w:szCs w:val="19"/>
        </w:rPr>
        <w:t>0</w:t>
      </w:r>
      <w:r>
        <w:rPr>
          <w:rFonts w:ascii="Khmer UI" w:eastAsia="Khmer UI" w:hAnsi="Khmer UI" w:cs="Khmer UI"/>
          <w:spacing w:val="1"/>
          <w:sz w:val="19"/>
          <w:szCs w:val="19"/>
        </w:rPr>
        <w:t>1</w:t>
      </w:r>
      <w:r w:rsidR="00DC280C">
        <w:rPr>
          <w:rFonts w:ascii="Khmer UI" w:eastAsia="Khmer UI" w:hAnsi="Khmer UI" w:cs="Khmer UI"/>
          <w:sz w:val="19"/>
          <w:szCs w:val="19"/>
        </w:rPr>
        <w:t xml:space="preserve">8        </w:t>
      </w:r>
      <w:r w:rsidR="00D771FD">
        <w:rPr>
          <w:rFonts w:ascii="Khmer UI" w:eastAsia="Khmer UI" w:hAnsi="Khmer UI" w:cs="Khmer UI"/>
          <w:sz w:val="19"/>
          <w:szCs w:val="19"/>
        </w:rPr>
        <w:t xml:space="preserve">  </w:t>
      </w:r>
      <w:r>
        <w:rPr>
          <w:rFonts w:ascii="Khmer UI" w:eastAsia="Khmer UI" w:hAnsi="Khmer UI" w:cs="Khmer UI"/>
          <w:spacing w:val="-1"/>
          <w:sz w:val="19"/>
          <w:szCs w:val="19"/>
        </w:rPr>
        <w:t>U</w:t>
      </w:r>
      <w:r>
        <w:rPr>
          <w:rFonts w:ascii="Khmer UI" w:eastAsia="Khmer UI" w:hAnsi="Khmer UI" w:cs="Khmer UI"/>
          <w:spacing w:val="1"/>
          <w:sz w:val="19"/>
          <w:szCs w:val="19"/>
        </w:rPr>
        <w:t>n</w:t>
      </w:r>
      <w:r>
        <w:rPr>
          <w:rFonts w:ascii="Khmer UI" w:eastAsia="Khmer UI" w:hAnsi="Khmer UI" w:cs="Khmer UI"/>
          <w:spacing w:val="-3"/>
          <w:sz w:val="19"/>
          <w:szCs w:val="19"/>
        </w:rPr>
        <w:t>i</w:t>
      </w:r>
      <w:r>
        <w:rPr>
          <w:rFonts w:ascii="Khmer UI" w:eastAsia="Khmer UI" w:hAnsi="Khmer UI" w:cs="Khmer UI"/>
          <w:sz w:val="19"/>
          <w:szCs w:val="19"/>
        </w:rPr>
        <w:t>ve</w:t>
      </w:r>
      <w:r>
        <w:rPr>
          <w:rFonts w:ascii="Khmer UI" w:eastAsia="Khmer UI" w:hAnsi="Khmer UI" w:cs="Khmer UI"/>
          <w:spacing w:val="-1"/>
          <w:sz w:val="19"/>
          <w:szCs w:val="19"/>
        </w:rPr>
        <w:t>r</w:t>
      </w:r>
      <w:r>
        <w:rPr>
          <w:rFonts w:ascii="Khmer UI" w:eastAsia="Khmer UI" w:hAnsi="Khmer UI" w:cs="Khmer UI"/>
          <w:spacing w:val="1"/>
          <w:sz w:val="19"/>
          <w:szCs w:val="19"/>
        </w:rPr>
        <w:t>s</w:t>
      </w:r>
      <w:r>
        <w:rPr>
          <w:rFonts w:ascii="Khmer UI" w:eastAsia="Khmer UI" w:hAnsi="Khmer UI" w:cs="Khmer UI"/>
          <w:sz w:val="19"/>
          <w:szCs w:val="19"/>
        </w:rPr>
        <w:t>ity</w:t>
      </w:r>
      <w:r>
        <w:rPr>
          <w:rFonts w:ascii="Khmer UI" w:eastAsia="Khmer UI" w:hAnsi="Khmer UI" w:cs="Khmer UI"/>
          <w:spacing w:val="-8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of</w:t>
      </w:r>
      <w:r>
        <w:rPr>
          <w:rFonts w:ascii="Khmer UI" w:eastAsia="Khmer UI" w:hAnsi="Khmer UI" w:cs="Khmer UI"/>
          <w:spacing w:val="1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1"/>
          <w:sz w:val="19"/>
          <w:szCs w:val="19"/>
        </w:rPr>
        <w:t>T</w:t>
      </w:r>
      <w:r>
        <w:rPr>
          <w:rFonts w:ascii="Khmer UI" w:eastAsia="Khmer UI" w:hAnsi="Khmer UI" w:cs="Khmer UI"/>
          <w:spacing w:val="2"/>
          <w:sz w:val="19"/>
          <w:szCs w:val="19"/>
        </w:rPr>
        <w:t>e</w:t>
      </w:r>
      <w:r>
        <w:rPr>
          <w:rFonts w:ascii="Khmer UI" w:eastAsia="Khmer UI" w:hAnsi="Khmer UI" w:cs="Khmer UI"/>
          <w:spacing w:val="-1"/>
          <w:sz w:val="19"/>
          <w:szCs w:val="19"/>
        </w:rPr>
        <w:t>x</w:t>
      </w:r>
      <w:r>
        <w:rPr>
          <w:rFonts w:ascii="Khmer UI" w:eastAsia="Khmer UI" w:hAnsi="Khmer UI" w:cs="Khmer UI"/>
          <w:sz w:val="19"/>
          <w:szCs w:val="19"/>
        </w:rPr>
        <w:t>as</w:t>
      </w:r>
      <w:r>
        <w:rPr>
          <w:rFonts w:ascii="Khmer UI" w:eastAsia="Khmer UI" w:hAnsi="Khmer UI" w:cs="Khmer UI"/>
          <w:spacing w:val="-3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at</w:t>
      </w:r>
      <w:r>
        <w:rPr>
          <w:rFonts w:ascii="Khmer UI" w:eastAsia="Khmer UI" w:hAnsi="Khmer UI" w:cs="Khmer UI"/>
          <w:spacing w:val="-1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A</w:t>
      </w:r>
      <w:r>
        <w:rPr>
          <w:rFonts w:ascii="Khmer UI" w:eastAsia="Khmer UI" w:hAnsi="Khmer UI" w:cs="Khmer UI"/>
          <w:spacing w:val="-1"/>
          <w:sz w:val="19"/>
          <w:szCs w:val="19"/>
        </w:rPr>
        <w:t>r</w:t>
      </w:r>
      <w:r>
        <w:rPr>
          <w:rFonts w:ascii="Khmer UI" w:eastAsia="Khmer UI" w:hAnsi="Khmer UI" w:cs="Khmer UI"/>
          <w:sz w:val="19"/>
          <w:szCs w:val="19"/>
        </w:rPr>
        <w:t>lin</w:t>
      </w:r>
      <w:r>
        <w:rPr>
          <w:rFonts w:ascii="Khmer UI" w:eastAsia="Khmer UI" w:hAnsi="Khmer UI" w:cs="Khmer UI"/>
          <w:spacing w:val="1"/>
          <w:sz w:val="19"/>
          <w:szCs w:val="19"/>
        </w:rPr>
        <w:t>g</w:t>
      </w:r>
      <w:r>
        <w:rPr>
          <w:rFonts w:ascii="Khmer UI" w:eastAsia="Khmer UI" w:hAnsi="Khmer UI" w:cs="Khmer UI"/>
          <w:sz w:val="19"/>
          <w:szCs w:val="19"/>
        </w:rPr>
        <w:t xml:space="preserve">ton </w:t>
      </w:r>
    </w:p>
    <w:p w:rsidR="00D771FD" w:rsidRDefault="00636BBE" w:rsidP="00D771FD">
      <w:pPr>
        <w:spacing w:line="255" w:lineRule="auto"/>
        <w:ind w:left="3060" w:right="6123" w:hanging="180"/>
        <w:jc w:val="both"/>
        <w:rPr>
          <w:rFonts w:ascii="Khmer UI" w:eastAsia="Khmer UI" w:hAnsi="Khmer UI" w:cs="Khmer UI"/>
          <w:sz w:val="19"/>
          <w:szCs w:val="19"/>
        </w:rPr>
      </w:pPr>
      <w:r>
        <w:rPr>
          <w:rFonts w:ascii="Khmer UI" w:eastAsia="Khmer UI" w:hAnsi="Khmer UI" w:cs="Khmer UI"/>
          <w:spacing w:val="-1"/>
          <w:sz w:val="19"/>
          <w:szCs w:val="19"/>
        </w:rPr>
        <w:t>B</w:t>
      </w:r>
      <w:r>
        <w:rPr>
          <w:rFonts w:ascii="Khmer UI" w:eastAsia="Khmer UI" w:hAnsi="Khmer UI" w:cs="Khmer UI"/>
          <w:sz w:val="19"/>
          <w:szCs w:val="19"/>
        </w:rPr>
        <w:t>.S.</w:t>
      </w:r>
      <w:r>
        <w:rPr>
          <w:rFonts w:ascii="Khmer UI" w:eastAsia="Khmer UI" w:hAnsi="Khmer UI" w:cs="Khmer UI"/>
          <w:spacing w:val="-5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(H</w:t>
      </w:r>
      <w:r>
        <w:rPr>
          <w:rFonts w:ascii="Khmer UI" w:eastAsia="Khmer UI" w:hAnsi="Khmer UI" w:cs="Khmer UI"/>
          <w:spacing w:val="-3"/>
          <w:sz w:val="19"/>
          <w:szCs w:val="19"/>
        </w:rPr>
        <w:t>o</w:t>
      </w:r>
      <w:r>
        <w:rPr>
          <w:rFonts w:ascii="Khmer UI" w:eastAsia="Khmer UI" w:hAnsi="Khmer UI" w:cs="Khmer UI"/>
          <w:spacing w:val="1"/>
          <w:sz w:val="19"/>
          <w:szCs w:val="19"/>
        </w:rPr>
        <w:t>n</w:t>
      </w:r>
      <w:r>
        <w:rPr>
          <w:rFonts w:ascii="Khmer UI" w:eastAsia="Khmer UI" w:hAnsi="Khmer UI" w:cs="Khmer UI"/>
          <w:spacing w:val="-1"/>
          <w:sz w:val="19"/>
          <w:szCs w:val="19"/>
        </w:rPr>
        <w:t>o</w:t>
      </w:r>
      <w:r>
        <w:rPr>
          <w:rFonts w:ascii="Khmer UI" w:eastAsia="Khmer UI" w:hAnsi="Khmer UI" w:cs="Khmer UI"/>
          <w:spacing w:val="-4"/>
          <w:sz w:val="19"/>
          <w:szCs w:val="19"/>
        </w:rPr>
        <w:t>r</w:t>
      </w:r>
      <w:r>
        <w:rPr>
          <w:rFonts w:ascii="Khmer UI" w:eastAsia="Khmer UI" w:hAnsi="Khmer UI" w:cs="Khmer UI"/>
          <w:spacing w:val="1"/>
          <w:sz w:val="19"/>
          <w:szCs w:val="19"/>
        </w:rPr>
        <w:t>s</w:t>
      </w:r>
      <w:r>
        <w:rPr>
          <w:rFonts w:ascii="Khmer UI" w:eastAsia="Khmer UI" w:hAnsi="Khmer UI" w:cs="Khmer UI"/>
          <w:sz w:val="19"/>
          <w:szCs w:val="19"/>
        </w:rPr>
        <w:t>)</w:t>
      </w:r>
      <w:r w:rsidR="00D771FD">
        <w:rPr>
          <w:rFonts w:ascii="Khmer UI" w:eastAsia="Khmer UI" w:hAnsi="Khmer UI" w:cs="Khmer UI"/>
          <w:sz w:val="19"/>
          <w:szCs w:val="19"/>
        </w:rPr>
        <w:t xml:space="preserve"> Computer Science</w:t>
      </w:r>
      <w:bookmarkStart w:id="0" w:name="_GoBack"/>
      <w:bookmarkEnd w:id="0"/>
    </w:p>
    <w:p w:rsidR="00EE7E8B" w:rsidRDefault="00DC280C" w:rsidP="00D771FD">
      <w:pPr>
        <w:spacing w:line="255" w:lineRule="auto"/>
        <w:ind w:left="3060" w:right="6123" w:hanging="180"/>
        <w:jc w:val="both"/>
        <w:rPr>
          <w:rFonts w:ascii="Khmer UI" w:eastAsia="Khmer UI" w:hAnsi="Khmer UI" w:cs="Khmer UI"/>
          <w:sz w:val="18"/>
          <w:szCs w:val="18"/>
        </w:rPr>
      </w:pPr>
      <w:r w:rsidRPr="00DC280C">
        <w:rPr>
          <w:rFonts w:ascii="Khmer UI" w:eastAsia="Khmer UI" w:hAnsi="Khmer UI" w:cs="Khmer UI"/>
          <w:b/>
          <w:sz w:val="18"/>
          <w:szCs w:val="18"/>
        </w:rPr>
        <w:t>Cumulative</w:t>
      </w:r>
      <w:r>
        <w:rPr>
          <w:rFonts w:ascii="Khmer UI" w:eastAsia="Khmer UI" w:hAnsi="Khmer UI" w:cs="Khmer UI"/>
          <w:sz w:val="19"/>
          <w:szCs w:val="19"/>
        </w:rPr>
        <w:t xml:space="preserve"> </w:t>
      </w:r>
      <w:r w:rsidR="00636BBE">
        <w:rPr>
          <w:rFonts w:ascii="Khmer UI" w:eastAsia="Khmer UI" w:hAnsi="Khmer UI" w:cs="Khmer UI"/>
          <w:b/>
          <w:spacing w:val="-1"/>
          <w:sz w:val="18"/>
          <w:szCs w:val="18"/>
        </w:rPr>
        <w:t>G</w:t>
      </w:r>
      <w:r w:rsidR="00636BBE">
        <w:rPr>
          <w:rFonts w:ascii="Khmer UI" w:eastAsia="Khmer UI" w:hAnsi="Khmer UI" w:cs="Khmer UI"/>
          <w:b/>
          <w:sz w:val="18"/>
          <w:szCs w:val="18"/>
        </w:rPr>
        <w:t>PA</w:t>
      </w:r>
      <w:r w:rsidR="00636BBE">
        <w:rPr>
          <w:rFonts w:ascii="Khmer UI" w:eastAsia="Khmer UI" w:hAnsi="Khmer UI" w:cs="Khmer UI"/>
          <w:sz w:val="18"/>
          <w:szCs w:val="18"/>
        </w:rPr>
        <w:t>:</w:t>
      </w:r>
      <w:r w:rsidR="00636BBE">
        <w:rPr>
          <w:rFonts w:ascii="Khmer UI" w:eastAsia="Khmer UI" w:hAnsi="Khmer UI" w:cs="Khmer UI"/>
          <w:spacing w:val="-2"/>
          <w:sz w:val="18"/>
          <w:szCs w:val="18"/>
        </w:rPr>
        <w:t xml:space="preserve"> </w:t>
      </w:r>
      <w:r w:rsidR="00636BBE">
        <w:rPr>
          <w:rFonts w:ascii="Khmer UI" w:eastAsia="Khmer UI" w:hAnsi="Khmer UI" w:cs="Khmer UI"/>
          <w:spacing w:val="-1"/>
          <w:sz w:val="18"/>
          <w:szCs w:val="18"/>
        </w:rPr>
        <w:t>3.906</w:t>
      </w:r>
      <w:r w:rsidR="00636BBE">
        <w:rPr>
          <w:rFonts w:ascii="Khmer UI" w:eastAsia="Khmer UI" w:hAnsi="Khmer UI" w:cs="Khmer UI"/>
          <w:sz w:val="18"/>
          <w:szCs w:val="18"/>
        </w:rPr>
        <w:t>/4</w:t>
      </w:r>
    </w:p>
    <w:p w:rsidR="00DC280C" w:rsidRDefault="00DC280C" w:rsidP="00D771FD">
      <w:pPr>
        <w:spacing w:line="255" w:lineRule="auto"/>
        <w:ind w:left="2880" w:right="6123" w:hanging="2780"/>
        <w:jc w:val="both"/>
        <w:rPr>
          <w:rFonts w:ascii="Khmer UI" w:eastAsia="Khmer UI" w:hAnsi="Khmer UI" w:cs="Khmer UI"/>
          <w:sz w:val="18"/>
          <w:szCs w:val="18"/>
        </w:rPr>
      </w:pPr>
      <w:r>
        <w:rPr>
          <w:rFonts w:ascii="Khmer UI" w:eastAsia="Khmer UI" w:hAnsi="Khmer UI" w:cs="Khmer UI"/>
          <w:sz w:val="18"/>
          <w:szCs w:val="18"/>
        </w:rPr>
        <w:tab/>
      </w:r>
      <w:r w:rsidRPr="00DC280C">
        <w:rPr>
          <w:rFonts w:ascii="Khmer UI" w:eastAsia="Khmer UI" w:hAnsi="Khmer UI" w:cs="Khmer UI"/>
          <w:b/>
          <w:sz w:val="18"/>
          <w:szCs w:val="18"/>
        </w:rPr>
        <w:t>Technical GPA</w:t>
      </w:r>
      <w:r>
        <w:rPr>
          <w:rFonts w:ascii="Khmer UI" w:eastAsia="Khmer UI" w:hAnsi="Khmer UI" w:cs="Khmer UI"/>
          <w:sz w:val="18"/>
          <w:szCs w:val="18"/>
        </w:rPr>
        <w:t>: 4.0/4.0</w:t>
      </w:r>
    </w:p>
    <w:p w:rsidR="00EE7E8B" w:rsidRDefault="00D771FD" w:rsidP="00F61F0D">
      <w:pPr>
        <w:spacing w:line="200" w:lineRule="exact"/>
        <w:ind w:left="100" w:firstLine="620"/>
        <w:rPr>
          <w:rFonts w:ascii="Khmer UI" w:eastAsia="Khmer UI" w:hAnsi="Khmer UI" w:cs="Khmer UI"/>
          <w:sz w:val="22"/>
          <w:szCs w:val="22"/>
        </w:rPr>
      </w:pPr>
      <w:r>
        <w:pict>
          <v:group id="_x0000_s1031" style="position:absolute;left:0;text-align:left;margin-left:34.6pt;margin-top:11.9pt;width:543pt;height:0;z-index:-251658752;mso-position-horizontal-relative:page" coordorigin="692,238" coordsize="10860,0">
            <v:shape id="_x0000_s1032" style="position:absolute;left:692;top:238;width:10860;height:0" coordorigin="692,238" coordsize="10860,0" path="m692,238r10860,e" filled="f" strokecolor="#4f81bb" strokeweight="1.08pt">
              <v:path arrowok="t"/>
            </v:shape>
            <w10:wrap anchorx="page"/>
          </v:group>
        </w:pict>
      </w:r>
      <w:r w:rsidR="00636BBE">
        <w:rPr>
          <w:rFonts w:ascii="Khmer UI" w:eastAsia="Khmer UI" w:hAnsi="Khmer UI" w:cs="Khmer UI"/>
          <w:b/>
          <w:spacing w:val="5"/>
          <w:sz w:val="22"/>
          <w:szCs w:val="22"/>
        </w:rPr>
        <w:t>Te</w:t>
      </w:r>
      <w:r w:rsidR="00636BBE">
        <w:rPr>
          <w:rFonts w:ascii="Khmer UI" w:eastAsia="Khmer UI" w:hAnsi="Khmer UI" w:cs="Khmer UI"/>
          <w:b/>
          <w:spacing w:val="4"/>
          <w:sz w:val="22"/>
          <w:szCs w:val="22"/>
        </w:rPr>
        <w:t>c</w:t>
      </w:r>
      <w:r w:rsidR="00636BBE">
        <w:rPr>
          <w:rFonts w:ascii="Khmer UI" w:eastAsia="Khmer UI" w:hAnsi="Khmer UI" w:cs="Khmer UI"/>
          <w:b/>
          <w:spacing w:val="5"/>
          <w:sz w:val="22"/>
          <w:szCs w:val="22"/>
        </w:rPr>
        <w:t>h</w:t>
      </w:r>
      <w:r w:rsidR="00636BBE">
        <w:rPr>
          <w:rFonts w:ascii="Khmer UI" w:eastAsia="Khmer UI" w:hAnsi="Khmer UI" w:cs="Khmer UI"/>
          <w:b/>
          <w:spacing w:val="6"/>
          <w:sz w:val="22"/>
          <w:szCs w:val="22"/>
        </w:rPr>
        <w:t>n</w:t>
      </w:r>
      <w:r w:rsidR="00636BBE">
        <w:rPr>
          <w:rFonts w:ascii="Khmer UI" w:eastAsia="Khmer UI" w:hAnsi="Khmer UI" w:cs="Khmer UI"/>
          <w:b/>
          <w:spacing w:val="7"/>
          <w:sz w:val="22"/>
          <w:szCs w:val="22"/>
        </w:rPr>
        <w:t>i</w:t>
      </w:r>
      <w:r w:rsidR="00636BBE">
        <w:rPr>
          <w:rFonts w:ascii="Khmer UI" w:eastAsia="Khmer UI" w:hAnsi="Khmer UI" w:cs="Khmer UI"/>
          <w:b/>
          <w:spacing w:val="2"/>
          <w:sz w:val="22"/>
          <w:szCs w:val="22"/>
        </w:rPr>
        <w:t>c</w:t>
      </w:r>
      <w:r w:rsidR="00636BBE">
        <w:rPr>
          <w:rFonts w:ascii="Khmer UI" w:eastAsia="Khmer UI" w:hAnsi="Khmer UI" w:cs="Khmer UI"/>
          <w:b/>
          <w:spacing w:val="6"/>
          <w:sz w:val="22"/>
          <w:szCs w:val="22"/>
        </w:rPr>
        <w:t>a</w:t>
      </w:r>
      <w:r w:rsidR="00636BBE">
        <w:rPr>
          <w:rFonts w:ascii="Khmer UI" w:eastAsia="Khmer UI" w:hAnsi="Khmer UI" w:cs="Khmer UI"/>
          <w:b/>
          <w:sz w:val="22"/>
          <w:szCs w:val="22"/>
        </w:rPr>
        <w:t>l</w:t>
      </w:r>
      <w:r w:rsidR="00636BBE">
        <w:rPr>
          <w:rFonts w:ascii="Khmer UI" w:eastAsia="Khmer UI" w:hAnsi="Khmer UI" w:cs="Khmer UI"/>
          <w:b/>
          <w:spacing w:val="-1"/>
          <w:sz w:val="22"/>
          <w:szCs w:val="22"/>
        </w:rPr>
        <w:t xml:space="preserve"> </w:t>
      </w:r>
      <w:r w:rsidR="00636BBE">
        <w:rPr>
          <w:rFonts w:ascii="Khmer UI" w:eastAsia="Khmer UI" w:hAnsi="Khmer UI" w:cs="Khmer UI"/>
          <w:b/>
          <w:spacing w:val="8"/>
          <w:sz w:val="22"/>
          <w:szCs w:val="22"/>
        </w:rPr>
        <w:t>S</w:t>
      </w:r>
      <w:r w:rsidR="00636BBE">
        <w:rPr>
          <w:rFonts w:ascii="Khmer UI" w:eastAsia="Khmer UI" w:hAnsi="Khmer UI" w:cs="Khmer UI"/>
          <w:b/>
          <w:spacing w:val="1"/>
          <w:sz w:val="22"/>
          <w:szCs w:val="22"/>
        </w:rPr>
        <w:t>k</w:t>
      </w:r>
      <w:r w:rsidR="00636BBE">
        <w:rPr>
          <w:rFonts w:ascii="Khmer UI" w:eastAsia="Khmer UI" w:hAnsi="Khmer UI" w:cs="Khmer UI"/>
          <w:b/>
          <w:spacing w:val="7"/>
          <w:sz w:val="22"/>
          <w:szCs w:val="22"/>
        </w:rPr>
        <w:t>i</w:t>
      </w:r>
      <w:r w:rsidR="00636BBE">
        <w:rPr>
          <w:rFonts w:ascii="Khmer UI" w:eastAsia="Khmer UI" w:hAnsi="Khmer UI" w:cs="Khmer UI"/>
          <w:b/>
          <w:spacing w:val="4"/>
          <w:sz w:val="22"/>
          <w:szCs w:val="22"/>
        </w:rPr>
        <w:t>l</w:t>
      </w:r>
      <w:r w:rsidR="00636BBE">
        <w:rPr>
          <w:rFonts w:ascii="Khmer UI" w:eastAsia="Khmer UI" w:hAnsi="Khmer UI" w:cs="Khmer UI"/>
          <w:b/>
          <w:spacing w:val="7"/>
          <w:sz w:val="22"/>
          <w:szCs w:val="22"/>
        </w:rPr>
        <w:t>l</w:t>
      </w:r>
      <w:r w:rsidR="00636BBE">
        <w:rPr>
          <w:rFonts w:ascii="Khmer UI" w:eastAsia="Khmer UI" w:hAnsi="Khmer UI" w:cs="Khmer UI"/>
          <w:b/>
          <w:sz w:val="22"/>
          <w:szCs w:val="22"/>
        </w:rPr>
        <w:t>s</w:t>
      </w:r>
    </w:p>
    <w:p w:rsidR="00EE7E8B" w:rsidRDefault="00EE7E8B">
      <w:pPr>
        <w:spacing w:before="8" w:line="100" w:lineRule="exact"/>
        <w:rPr>
          <w:sz w:val="10"/>
          <w:szCs w:val="10"/>
        </w:rPr>
      </w:pPr>
    </w:p>
    <w:p w:rsidR="005B6C3D" w:rsidRDefault="005B6C3D">
      <w:pPr>
        <w:spacing w:line="200" w:lineRule="exact"/>
        <w:ind w:left="2232" w:right="753" w:hanging="2132"/>
      </w:pPr>
    </w:p>
    <w:p w:rsidR="00EE7E8B" w:rsidRDefault="00636BBE" w:rsidP="00F00A8C">
      <w:pPr>
        <w:spacing w:line="200" w:lineRule="exact"/>
        <w:ind w:left="2880" w:right="753" w:hanging="2160"/>
        <w:rPr>
          <w:rFonts w:ascii="Khmer UI" w:eastAsia="Khmer UI" w:hAnsi="Khmer UI" w:cs="Khmer UI"/>
          <w:sz w:val="19"/>
          <w:szCs w:val="19"/>
        </w:rPr>
      </w:pPr>
      <w:r>
        <w:rPr>
          <w:rFonts w:ascii="Khmer UI" w:eastAsia="Khmer UI" w:hAnsi="Khmer UI" w:cs="Khmer UI"/>
          <w:sz w:val="19"/>
          <w:szCs w:val="19"/>
        </w:rPr>
        <w:t>La</w:t>
      </w:r>
      <w:r>
        <w:rPr>
          <w:rFonts w:ascii="Khmer UI" w:eastAsia="Khmer UI" w:hAnsi="Khmer UI" w:cs="Khmer UI"/>
          <w:spacing w:val="1"/>
          <w:sz w:val="19"/>
          <w:szCs w:val="19"/>
        </w:rPr>
        <w:t>ngu</w:t>
      </w:r>
      <w:r>
        <w:rPr>
          <w:rFonts w:ascii="Khmer UI" w:eastAsia="Khmer UI" w:hAnsi="Khmer UI" w:cs="Khmer UI"/>
          <w:spacing w:val="2"/>
          <w:sz w:val="19"/>
          <w:szCs w:val="19"/>
        </w:rPr>
        <w:t>a</w:t>
      </w:r>
      <w:r>
        <w:rPr>
          <w:rFonts w:ascii="Khmer UI" w:eastAsia="Khmer UI" w:hAnsi="Khmer UI" w:cs="Khmer UI"/>
          <w:spacing w:val="1"/>
          <w:sz w:val="19"/>
          <w:szCs w:val="19"/>
        </w:rPr>
        <w:t>g</w:t>
      </w:r>
      <w:r>
        <w:rPr>
          <w:rFonts w:ascii="Khmer UI" w:eastAsia="Khmer UI" w:hAnsi="Khmer UI" w:cs="Khmer UI"/>
          <w:spacing w:val="-1"/>
          <w:sz w:val="19"/>
          <w:szCs w:val="19"/>
        </w:rPr>
        <w:t>e</w:t>
      </w:r>
      <w:r w:rsidR="00F00A8C">
        <w:rPr>
          <w:rFonts w:ascii="Khmer UI" w:eastAsia="Khmer UI" w:hAnsi="Khmer UI" w:cs="Khmer UI"/>
          <w:sz w:val="19"/>
          <w:szCs w:val="19"/>
        </w:rPr>
        <w:t xml:space="preserve">:            </w:t>
      </w:r>
      <w:r w:rsidR="00F00A8C">
        <w:rPr>
          <w:rFonts w:ascii="Khmer UI" w:eastAsia="Khmer UI" w:hAnsi="Khmer UI" w:cs="Khmer UI"/>
          <w:sz w:val="19"/>
          <w:szCs w:val="19"/>
        </w:rPr>
        <w:tab/>
      </w:r>
      <w:r>
        <w:rPr>
          <w:rFonts w:ascii="Khmer UI" w:eastAsia="Khmer UI" w:hAnsi="Khmer UI" w:cs="Khmer UI"/>
          <w:spacing w:val="-2"/>
          <w:sz w:val="19"/>
          <w:szCs w:val="19"/>
        </w:rPr>
        <w:t>C/</w:t>
      </w:r>
      <w:r>
        <w:rPr>
          <w:rFonts w:ascii="Khmer UI" w:eastAsia="Khmer UI" w:hAnsi="Khmer UI" w:cs="Khmer UI"/>
          <w:sz w:val="19"/>
          <w:szCs w:val="19"/>
        </w:rPr>
        <w:t>C++</w:t>
      </w:r>
      <w:r>
        <w:rPr>
          <w:rFonts w:ascii="Khmer UI" w:eastAsia="Khmer UI" w:hAnsi="Khmer UI" w:cs="Khmer UI"/>
          <w:spacing w:val="-8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(</w:t>
      </w:r>
      <w:r w:rsidRPr="00DC280C">
        <w:rPr>
          <w:rFonts w:ascii="Khmer UI" w:eastAsia="Khmer UI" w:hAnsi="Khmer UI" w:cs="Khmer UI"/>
          <w:sz w:val="19"/>
          <w:szCs w:val="19"/>
        </w:rPr>
        <w:t>P</w:t>
      </w:r>
      <w:r w:rsidRPr="00DC280C">
        <w:rPr>
          <w:rFonts w:ascii="Khmer UI" w:eastAsia="Khmer UI" w:hAnsi="Khmer UI" w:cs="Khmer UI"/>
          <w:spacing w:val="-1"/>
          <w:sz w:val="19"/>
          <w:szCs w:val="19"/>
        </w:rPr>
        <w:t>r</w:t>
      </w:r>
      <w:r w:rsidRPr="00DC280C">
        <w:rPr>
          <w:rFonts w:ascii="Khmer UI" w:eastAsia="Khmer UI" w:hAnsi="Khmer UI" w:cs="Khmer UI"/>
          <w:spacing w:val="-3"/>
          <w:sz w:val="19"/>
          <w:szCs w:val="19"/>
        </w:rPr>
        <w:t>o</w:t>
      </w:r>
      <w:r w:rsidRPr="00DC280C">
        <w:rPr>
          <w:rFonts w:ascii="Khmer UI" w:eastAsia="Khmer UI" w:hAnsi="Khmer UI" w:cs="Khmer UI"/>
          <w:sz w:val="19"/>
          <w:szCs w:val="19"/>
        </w:rPr>
        <w:t>fi</w:t>
      </w:r>
      <w:r w:rsidRPr="00DC280C">
        <w:rPr>
          <w:rFonts w:ascii="Khmer UI" w:eastAsia="Khmer UI" w:hAnsi="Khmer UI" w:cs="Khmer UI"/>
          <w:spacing w:val="-2"/>
          <w:sz w:val="19"/>
          <w:szCs w:val="19"/>
        </w:rPr>
        <w:t>c</w:t>
      </w:r>
      <w:r w:rsidRPr="00DC280C">
        <w:rPr>
          <w:rFonts w:ascii="Khmer UI" w:eastAsia="Khmer UI" w:hAnsi="Khmer UI" w:cs="Khmer UI"/>
          <w:sz w:val="19"/>
          <w:szCs w:val="19"/>
        </w:rPr>
        <w:t>i</w:t>
      </w:r>
      <w:r w:rsidRPr="00DC280C">
        <w:rPr>
          <w:rFonts w:ascii="Khmer UI" w:eastAsia="Khmer UI" w:hAnsi="Khmer UI" w:cs="Khmer UI"/>
          <w:spacing w:val="-3"/>
          <w:sz w:val="19"/>
          <w:szCs w:val="19"/>
        </w:rPr>
        <w:t>e</w:t>
      </w:r>
      <w:r w:rsidRPr="00DC280C">
        <w:rPr>
          <w:rFonts w:ascii="Khmer UI" w:eastAsia="Khmer UI" w:hAnsi="Khmer UI" w:cs="Khmer UI"/>
          <w:spacing w:val="1"/>
          <w:sz w:val="19"/>
          <w:szCs w:val="19"/>
        </w:rPr>
        <w:t>n</w:t>
      </w:r>
      <w:r w:rsidRPr="00DC280C">
        <w:rPr>
          <w:rFonts w:ascii="Khmer UI" w:eastAsia="Khmer UI" w:hAnsi="Khmer UI" w:cs="Khmer UI"/>
          <w:spacing w:val="-2"/>
          <w:sz w:val="19"/>
          <w:szCs w:val="19"/>
        </w:rPr>
        <w:t>t</w:t>
      </w:r>
      <w:r>
        <w:rPr>
          <w:rFonts w:ascii="Khmer UI" w:eastAsia="Khmer UI" w:hAnsi="Khmer UI" w:cs="Khmer UI"/>
          <w:spacing w:val="1"/>
          <w:sz w:val="19"/>
          <w:szCs w:val="19"/>
        </w:rPr>
        <w:t>)</w:t>
      </w:r>
      <w:r>
        <w:rPr>
          <w:rFonts w:ascii="Khmer UI" w:eastAsia="Khmer UI" w:hAnsi="Khmer UI" w:cs="Khmer UI"/>
          <w:sz w:val="19"/>
          <w:szCs w:val="19"/>
        </w:rPr>
        <w:t>,</w:t>
      </w:r>
      <w:r>
        <w:rPr>
          <w:rFonts w:ascii="Khmer UI" w:eastAsia="Khmer UI" w:hAnsi="Khmer UI" w:cs="Khmer UI"/>
          <w:spacing w:val="-9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Java</w:t>
      </w:r>
      <w:r>
        <w:rPr>
          <w:rFonts w:ascii="Khmer UI" w:eastAsia="Khmer UI" w:hAnsi="Khmer UI" w:cs="Khmer UI"/>
          <w:spacing w:val="-3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(</w:t>
      </w:r>
      <w:r w:rsidRPr="00DC280C">
        <w:rPr>
          <w:rFonts w:ascii="Khmer UI" w:eastAsia="Khmer UI" w:hAnsi="Khmer UI" w:cs="Khmer UI"/>
          <w:sz w:val="19"/>
          <w:szCs w:val="19"/>
        </w:rPr>
        <w:t>P</w:t>
      </w:r>
      <w:r w:rsidRPr="00DC280C">
        <w:rPr>
          <w:rFonts w:ascii="Khmer UI" w:eastAsia="Khmer UI" w:hAnsi="Khmer UI" w:cs="Khmer UI"/>
          <w:spacing w:val="-1"/>
          <w:sz w:val="19"/>
          <w:szCs w:val="19"/>
        </w:rPr>
        <w:t>ro</w:t>
      </w:r>
      <w:r w:rsidRPr="00DC280C">
        <w:rPr>
          <w:rFonts w:ascii="Khmer UI" w:eastAsia="Khmer UI" w:hAnsi="Khmer UI" w:cs="Khmer UI"/>
          <w:sz w:val="19"/>
          <w:szCs w:val="19"/>
        </w:rPr>
        <w:t>f</w:t>
      </w:r>
      <w:r w:rsidRPr="00DC280C">
        <w:rPr>
          <w:rFonts w:ascii="Khmer UI" w:eastAsia="Khmer UI" w:hAnsi="Khmer UI" w:cs="Khmer UI"/>
          <w:spacing w:val="2"/>
          <w:sz w:val="19"/>
          <w:szCs w:val="19"/>
        </w:rPr>
        <w:t>i</w:t>
      </w:r>
      <w:r w:rsidRPr="00DC280C">
        <w:rPr>
          <w:rFonts w:ascii="Khmer UI" w:eastAsia="Khmer UI" w:hAnsi="Khmer UI" w:cs="Khmer UI"/>
          <w:spacing w:val="-1"/>
          <w:sz w:val="19"/>
          <w:szCs w:val="19"/>
        </w:rPr>
        <w:t>c</w:t>
      </w:r>
      <w:r w:rsidRPr="00DC280C">
        <w:rPr>
          <w:rFonts w:ascii="Khmer UI" w:eastAsia="Khmer UI" w:hAnsi="Khmer UI" w:cs="Khmer UI"/>
          <w:spacing w:val="2"/>
          <w:sz w:val="19"/>
          <w:szCs w:val="19"/>
        </w:rPr>
        <w:t>i</w:t>
      </w:r>
      <w:r w:rsidRPr="00DC280C">
        <w:rPr>
          <w:rFonts w:ascii="Khmer UI" w:eastAsia="Khmer UI" w:hAnsi="Khmer UI" w:cs="Khmer UI"/>
          <w:spacing w:val="-1"/>
          <w:sz w:val="19"/>
          <w:szCs w:val="19"/>
        </w:rPr>
        <w:t>e</w:t>
      </w:r>
      <w:r w:rsidRPr="00DC280C">
        <w:rPr>
          <w:rFonts w:ascii="Khmer UI" w:eastAsia="Khmer UI" w:hAnsi="Khmer UI" w:cs="Khmer UI"/>
          <w:spacing w:val="1"/>
          <w:sz w:val="19"/>
          <w:szCs w:val="19"/>
        </w:rPr>
        <w:t>n</w:t>
      </w:r>
      <w:r w:rsidRPr="00DC280C">
        <w:rPr>
          <w:rFonts w:ascii="Khmer UI" w:eastAsia="Khmer UI" w:hAnsi="Khmer UI" w:cs="Khmer UI"/>
          <w:sz w:val="19"/>
          <w:szCs w:val="19"/>
        </w:rPr>
        <w:t>t</w:t>
      </w:r>
      <w:r>
        <w:rPr>
          <w:rFonts w:ascii="Khmer UI" w:eastAsia="Khmer UI" w:hAnsi="Khmer UI" w:cs="Khmer UI"/>
          <w:spacing w:val="2"/>
          <w:sz w:val="19"/>
          <w:szCs w:val="19"/>
        </w:rPr>
        <w:t>)</w:t>
      </w:r>
      <w:r>
        <w:rPr>
          <w:rFonts w:ascii="Khmer UI" w:eastAsia="Khmer UI" w:hAnsi="Khmer UI" w:cs="Khmer UI"/>
          <w:sz w:val="19"/>
          <w:szCs w:val="19"/>
        </w:rPr>
        <w:t>,</w:t>
      </w:r>
      <w:r>
        <w:rPr>
          <w:rFonts w:ascii="Khmer UI" w:eastAsia="Khmer UI" w:hAnsi="Khmer UI" w:cs="Khmer UI"/>
          <w:spacing w:val="-11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1"/>
          <w:sz w:val="19"/>
          <w:szCs w:val="19"/>
        </w:rPr>
        <w:t>P</w:t>
      </w:r>
      <w:r>
        <w:rPr>
          <w:rFonts w:ascii="Khmer UI" w:eastAsia="Khmer UI" w:hAnsi="Khmer UI" w:cs="Khmer UI"/>
          <w:sz w:val="19"/>
          <w:szCs w:val="19"/>
        </w:rPr>
        <w:t>y</w:t>
      </w:r>
      <w:r>
        <w:rPr>
          <w:rFonts w:ascii="Khmer UI" w:eastAsia="Khmer UI" w:hAnsi="Khmer UI" w:cs="Khmer UI"/>
          <w:spacing w:val="2"/>
          <w:sz w:val="19"/>
          <w:szCs w:val="19"/>
        </w:rPr>
        <w:t>t</w:t>
      </w:r>
      <w:r>
        <w:rPr>
          <w:rFonts w:ascii="Khmer UI" w:eastAsia="Khmer UI" w:hAnsi="Khmer UI" w:cs="Khmer UI"/>
          <w:spacing w:val="1"/>
          <w:sz w:val="19"/>
          <w:szCs w:val="19"/>
        </w:rPr>
        <w:t>h</w:t>
      </w:r>
      <w:r>
        <w:rPr>
          <w:rFonts w:ascii="Khmer UI" w:eastAsia="Khmer UI" w:hAnsi="Khmer UI" w:cs="Khmer UI"/>
          <w:spacing w:val="2"/>
          <w:sz w:val="19"/>
          <w:szCs w:val="19"/>
        </w:rPr>
        <w:t>o</w:t>
      </w:r>
      <w:r>
        <w:rPr>
          <w:rFonts w:ascii="Khmer UI" w:eastAsia="Khmer UI" w:hAnsi="Khmer UI" w:cs="Khmer UI"/>
          <w:sz w:val="19"/>
          <w:szCs w:val="19"/>
        </w:rPr>
        <w:t>n</w:t>
      </w:r>
      <w:r>
        <w:rPr>
          <w:rFonts w:ascii="Khmer UI" w:eastAsia="Khmer UI" w:hAnsi="Khmer UI" w:cs="Khmer UI"/>
          <w:spacing w:val="-3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3"/>
          <w:sz w:val="19"/>
          <w:szCs w:val="19"/>
        </w:rPr>
        <w:t>(</w:t>
      </w:r>
      <w:r w:rsidRPr="00DC280C">
        <w:rPr>
          <w:rFonts w:ascii="Khmer UI" w:eastAsia="Khmer UI" w:hAnsi="Khmer UI" w:cs="Khmer UI"/>
          <w:spacing w:val="2"/>
          <w:sz w:val="19"/>
          <w:szCs w:val="19"/>
        </w:rPr>
        <w:t>P</w:t>
      </w:r>
      <w:r w:rsidRPr="00DC280C">
        <w:rPr>
          <w:rFonts w:ascii="Khmer UI" w:eastAsia="Khmer UI" w:hAnsi="Khmer UI" w:cs="Khmer UI"/>
          <w:spacing w:val="1"/>
          <w:sz w:val="19"/>
          <w:szCs w:val="19"/>
        </w:rPr>
        <w:t>r</w:t>
      </w:r>
      <w:r w:rsidRPr="00DC280C">
        <w:rPr>
          <w:rFonts w:ascii="Khmer UI" w:eastAsia="Khmer UI" w:hAnsi="Khmer UI" w:cs="Khmer UI"/>
          <w:spacing w:val="-1"/>
          <w:sz w:val="19"/>
          <w:szCs w:val="19"/>
        </w:rPr>
        <w:t>o</w:t>
      </w:r>
      <w:r w:rsidRPr="00DC280C">
        <w:rPr>
          <w:rFonts w:ascii="Khmer UI" w:eastAsia="Khmer UI" w:hAnsi="Khmer UI" w:cs="Khmer UI"/>
          <w:sz w:val="19"/>
          <w:szCs w:val="19"/>
        </w:rPr>
        <w:t>f</w:t>
      </w:r>
      <w:r w:rsidRPr="00DC280C">
        <w:rPr>
          <w:rFonts w:ascii="Khmer UI" w:eastAsia="Khmer UI" w:hAnsi="Khmer UI" w:cs="Khmer UI"/>
          <w:spacing w:val="2"/>
          <w:sz w:val="19"/>
          <w:szCs w:val="19"/>
        </w:rPr>
        <w:t>i</w:t>
      </w:r>
      <w:r w:rsidRPr="00DC280C">
        <w:rPr>
          <w:rFonts w:ascii="Khmer UI" w:eastAsia="Khmer UI" w:hAnsi="Khmer UI" w:cs="Khmer UI"/>
          <w:spacing w:val="1"/>
          <w:sz w:val="19"/>
          <w:szCs w:val="19"/>
        </w:rPr>
        <w:t>c</w:t>
      </w:r>
      <w:r w:rsidRPr="00DC280C">
        <w:rPr>
          <w:rFonts w:ascii="Khmer UI" w:eastAsia="Khmer UI" w:hAnsi="Khmer UI" w:cs="Khmer UI"/>
          <w:spacing w:val="2"/>
          <w:sz w:val="19"/>
          <w:szCs w:val="19"/>
        </w:rPr>
        <w:t>i</w:t>
      </w:r>
      <w:r w:rsidRPr="00DC280C">
        <w:rPr>
          <w:rFonts w:ascii="Khmer UI" w:eastAsia="Khmer UI" w:hAnsi="Khmer UI" w:cs="Khmer UI"/>
          <w:spacing w:val="-1"/>
          <w:sz w:val="19"/>
          <w:szCs w:val="19"/>
        </w:rPr>
        <w:t>e</w:t>
      </w:r>
      <w:r w:rsidRPr="00DC280C">
        <w:rPr>
          <w:rFonts w:ascii="Khmer UI" w:eastAsia="Khmer UI" w:hAnsi="Khmer UI" w:cs="Khmer UI"/>
          <w:spacing w:val="1"/>
          <w:sz w:val="19"/>
          <w:szCs w:val="19"/>
        </w:rPr>
        <w:t>n</w:t>
      </w:r>
      <w:r w:rsidRPr="00DC280C">
        <w:rPr>
          <w:rFonts w:ascii="Khmer UI" w:eastAsia="Khmer UI" w:hAnsi="Khmer UI" w:cs="Khmer UI"/>
          <w:spacing w:val="3"/>
          <w:sz w:val="19"/>
          <w:szCs w:val="19"/>
        </w:rPr>
        <w:t>t</w:t>
      </w:r>
      <w:r>
        <w:rPr>
          <w:rFonts w:ascii="Khmer UI" w:eastAsia="Khmer UI" w:hAnsi="Khmer UI" w:cs="Khmer UI"/>
          <w:spacing w:val="3"/>
          <w:sz w:val="19"/>
          <w:szCs w:val="19"/>
        </w:rPr>
        <w:t>)</w:t>
      </w:r>
      <w:r>
        <w:rPr>
          <w:rFonts w:ascii="Khmer UI" w:eastAsia="Khmer UI" w:hAnsi="Khmer UI" w:cs="Khmer UI"/>
          <w:sz w:val="19"/>
          <w:szCs w:val="19"/>
        </w:rPr>
        <w:t>,</w:t>
      </w:r>
      <w:r>
        <w:rPr>
          <w:rFonts w:ascii="Khmer UI" w:eastAsia="Khmer UI" w:hAnsi="Khmer UI" w:cs="Khmer UI"/>
          <w:spacing w:val="-14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H</w:t>
      </w:r>
      <w:r>
        <w:rPr>
          <w:rFonts w:ascii="Khmer UI" w:eastAsia="Khmer UI" w:hAnsi="Khmer UI" w:cs="Khmer UI"/>
          <w:spacing w:val="-1"/>
          <w:sz w:val="19"/>
          <w:szCs w:val="19"/>
        </w:rPr>
        <w:t>T</w:t>
      </w:r>
      <w:r>
        <w:rPr>
          <w:rFonts w:ascii="Khmer UI" w:eastAsia="Khmer UI" w:hAnsi="Khmer UI" w:cs="Khmer UI"/>
          <w:sz w:val="19"/>
          <w:szCs w:val="19"/>
        </w:rPr>
        <w:t>M</w:t>
      </w:r>
      <w:r>
        <w:rPr>
          <w:rFonts w:ascii="Khmer UI" w:eastAsia="Khmer UI" w:hAnsi="Khmer UI" w:cs="Khmer UI"/>
          <w:spacing w:val="-1"/>
          <w:sz w:val="19"/>
          <w:szCs w:val="19"/>
        </w:rPr>
        <w:t>L</w:t>
      </w:r>
      <w:r>
        <w:rPr>
          <w:rFonts w:ascii="Khmer UI" w:eastAsia="Khmer UI" w:hAnsi="Khmer UI" w:cs="Khmer UI"/>
          <w:sz w:val="19"/>
          <w:szCs w:val="19"/>
        </w:rPr>
        <w:t>,</w:t>
      </w:r>
      <w:r>
        <w:rPr>
          <w:rFonts w:ascii="Khmer UI" w:eastAsia="Khmer UI" w:hAnsi="Khmer UI" w:cs="Khmer UI"/>
          <w:spacing w:val="-5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CSS,</w:t>
      </w:r>
      <w:r>
        <w:rPr>
          <w:rFonts w:ascii="Khmer UI" w:eastAsia="Khmer UI" w:hAnsi="Khmer UI" w:cs="Khmer UI"/>
          <w:spacing w:val="-8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1"/>
          <w:sz w:val="19"/>
          <w:szCs w:val="19"/>
        </w:rPr>
        <w:t>B</w:t>
      </w:r>
      <w:r>
        <w:rPr>
          <w:rFonts w:ascii="Khmer UI" w:eastAsia="Khmer UI" w:hAnsi="Khmer UI" w:cs="Khmer UI"/>
          <w:spacing w:val="2"/>
          <w:sz w:val="19"/>
          <w:szCs w:val="19"/>
        </w:rPr>
        <w:t>a</w:t>
      </w:r>
      <w:r>
        <w:rPr>
          <w:rFonts w:ascii="Khmer UI" w:eastAsia="Khmer UI" w:hAnsi="Khmer UI" w:cs="Khmer UI"/>
          <w:spacing w:val="4"/>
          <w:sz w:val="19"/>
          <w:szCs w:val="19"/>
        </w:rPr>
        <w:t>s</w:t>
      </w:r>
      <w:r>
        <w:rPr>
          <w:rFonts w:ascii="Khmer UI" w:eastAsia="Khmer UI" w:hAnsi="Khmer UI" w:cs="Khmer UI"/>
          <w:sz w:val="19"/>
          <w:szCs w:val="19"/>
        </w:rPr>
        <w:t>h</w:t>
      </w:r>
      <w:r>
        <w:rPr>
          <w:rFonts w:ascii="Khmer UI" w:eastAsia="Khmer UI" w:hAnsi="Khmer UI" w:cs="Khmer UI"/>
          <w:spacing w:val="-2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(B</w:t>
      </w:r>
      <w:r>
        <w:rPr>
          <w:rFonts w:ascii="Khmer UI" w:eastAsia="Khmer UI" w:hAnsi="Khmer UI" w:cs="Khmer UI"/>
          <w:spacing w:val="-1"/>
          <w:sz w:val="19"/>
          <w:szCs w:val="19"/>
        </w:rPr>
        <w:t>a</w:t>
      </w:r>
      <w:r>
        <w:rPr>
          <w:rFonts w:ascii="Khmer UI" w:eastAsia="Khmer UI" w:hAnsi="Khmer UI" w:cs="Khmer UI"/>
          <w:spacing w:val="1"/>
          <w:sz w:val="19"/>
          <w:szCs w:val="19"/>
        </w:rPr>
        <w:t>s</w:t>
      </w:r>
      <w:r>
        <w:rPr>
          <w:rFonts w:ascii="Khmer UI" w:eastAsia="Khmer UI" w:hAnsi="Khmer UI" w:cs="Khmer UI"/>
          <w:sz w:val="19"/>
          <w:szCs w:val="19"/>
        </w:rPr>
        <w:t>ic</w:t>
      </w:r>
      <w:r>
        <w:rPr>
          <w:rFonts w:ascii="Khmer UI" w:eastAsia="Khmer UI" w:hAnsi="Khmer UI" w:cs="Khmer UI"/>
          <w:spacing w:val="-6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K</w:t>
      </w:r>
      <w:r>
        <w:rPr>
          <w:rFonts w:ascii="Khmer UI" w:eastAsia="Khmer UI" w:hAnsi="Khmer UI" w:cs="Khmer UI"/>
          <w:spacing w:val="1"/>
          <w:sz w:val="19"/>
          <w:szCs w:val="19"/>
        </w:rPr>
        <w:t>n</w:t>
      </w:r>
      <w:r>
        <w:rPr>
          <w:rFonts w:ascii="Khmer UI" w:eastAsia="Khmer UI" w:hAnsi="Khmer UI" w:cs="Khmer UI"/>
          <w:spacing w:val="-1"/>
          <w:sz w:val="19"/>
          <w:szCs w:val="19"/>
        </w:rPr>
        <w:t>o</w:t>
      </w:r>
      <w:r>
        <w:rPr>
          <w:rFonts w:ascii="Khmer UI" w:eastAsia="Khmer UI" w:hAnsi="Khmer UI" w:cs="Khmer UI"/>
          <w:sz w:val="19"/>
          <w:szCs w:val="19"/>
        </w:rPr>
        <w:t>w</w:t>
      </w:r>
      <w:r>
        <w:rPr>
          <w:rFonts w:ascii="Khmer UI" w:eastAsia="Khmer UI" w:hAnsi="Khmer UI" w:cs="Khmer UI"/>
          <w:spacing w:val="2"/>
          <w:sz w:val="19"/>
          <w:szCs w:val="19"/>
        </w:rPr>
        <w:t>le</w:t>
      </w:r>
      <w:r>
        <w:rPr>
          <w:rFonts w:ascii="Khmer UI" w:eastAsia="Khmer UI" w:hAnsi="Khmer UI" w:cs="Khmer UI"/>
          <w:spacing w:val="1"/>
          <w:sz w:val="19"/>
          <w:szCs w:val="19"/>
        </w:rPr>
        <w:t>dg</w:t>
      </w:r>
      <w:r>
        <w:rPr>
          <w:rFonts w:ascii="Khmer UI" w:eastAsia="Khmer UI" w:hAnsi="Khmer UI" w:cs="Khmer UI"/>
          <w:spacing w:val="-1"/>
          <w:sz w:val="19"/>
          <w:szCs w:val="19"/>
        </w:rPr>
        <w:t>e</w:t>
      </w:r>
      <w:r>
        <w:rPr>
          <w:rFonts w:ascii="Khmer UI" w:eastAsia="Khmer UI" w:hAnsi="Khmer UI" w:cs="Khmer UI"/>
          <w:spacing w:val="2"/>
          <w:sz w:val="19"/>
          <w:szCs w:val="19"/>
        </w:rPr>
        <w:t>)</w:t>
      </w:r>
      <w:r>
        <w:rPr>
          <w:rFonts w:ascii="Khmer UI" w:eastAsia="Khmer UI" w:hAnsi="Khmer UI" w:cs="Khmer UI"/>
          <w:sz w:val="19"/>
          <w:szCs w:val="19"/>
        </w:rPr>
        <w:t>,</w:t>
      </w:r>
      <w:r>
        <w:rPr>
          <w:rFonts w:ascii="Khmer UI" w:eastAsia="Khmer UI" w:hAnsi="Khmer UI" w:cs="Khmer UI"/>
          <w:spacing w:val="-9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Git, S</w:t>
      </w:r>
      <w:r>
        <w:rPr>
          <w:rFonts w:ascii="Khmer UI" w:eastAsia="Khmer UI" w:hAnsi="Khmer UI" w:cs="Khmer UI"/>
          <w:spacing w:val="1"/>
          <w:sz w:val="19"/>
          <w:szCs w:val="19"/>
        </w:rPr>
        <w:t>Q</w:t>
      </w:r>
      <w:r>
        <w:rPr>
          <w:rFonts w:ascii="Khmer UI" w:eastAsia="Khmer UI" w:hAnsi="Khmer UI" w:cs="Khmer UI"/>
          <w:sz w:val="19"/>
          <w:szCs w:val="19"/>
        </w:rPr>
        <w:t>L</w:t>
      </w:r>
      <w:r>
        <w:rPr>
          <w:rFonts w:ascii="Khmer UI" w:eastAsia="Khmer UI" w:hAnsi="Khmer UI" w:cs="Khmer UI"/>
          <w:spacing w:val="-3"/>
          <w:sz w:val="19"/>
          <w:szCs w:val="19"/>
        </w:rPr>
        <w:t xml:space="preserve"> </w:t>
      </w:r>
      <w:r w:rsidR="00F00A8C">
        <w:rPr>
          <w:rFonts w:ascii="Khmer UI" w:eastAsia="Khmer UI" w:hAnsi="Khmer UI" w:cs="Khmer UI"/>
          <w:spacing w:val="-3"/>
          <w:sz w:val="19"/>
          <w:szCs w:val="19"/>
        </w:rPr>
        <w:t xml:space="preserve">                      </w:t>
      </w:r>
      <w:r>
        <w:rPr>
          <w:rFonts w:ascii="Khmer UI" w:eastAsia="Khmer UI" w:hAnsi="Khmer UI" w:cs="Khmer UI"/>
          <w:spacing w:val="1"/>
          <w:sz w:val="19"/>
          <w:szCs w:val="19"/>
        </w:rPr>
        <w:t>(</w:t>
      </w:r>
      <w:r>
        <w:rPr>
          <w:rFonts w:ascii="Khmer UI" w:eastAsia="Khmer UI" w:hAnsi="Khmer UI" w:cs="Khmer UI"/>
          <w:spacing w:val="-1"/>
          <w:sz w:val="19"/>
          <w:szCs w:val="19"/>
        </w:rPr>
        <w:t>B</w:t>
      </w:r>
      <w:r>
        <w:rPr>
          <w:rFonts w:ascii="Khmer UI" w:eastAsia="Khmer UI" w:hAnsi="Khmer UI" w:cs="Khmer UI"/>
          <w:sz w:val="19"/>
          <w:szCs w:val="19"/>
        </w:rPr>
        <w:t>a</w:t>
      </w:r>
      <w:r>
        <w:rPr>
          <w:rFonts w:ascii="Khmer UI" w:eastAsia="Khmer UI" w:hAnsi="Khmer UI" w:cs="Khmer UI"/>
          <w:spacing w:val="1"/>
          <w:sz w:val="19"/>
          <w:szCs w:val="19"/>
        </w:rPr>
        <w:t>s</w:t>
      </w:r>
      <w:r>
        <w:rPr>
          <w:rFonts w:ascii="Khmer UI" w:eastAsia="Khmer UI" w:hAnsi="Khmer UI" w:cs="Khmer UI"/>
          <w:sz w:val="19"/>
          <w:szCs w:val="19"/>
        </w:rPr>
        <w:t>ic</w:t>
      </w:r>
      <w:r>
        <w:rPr>
          <w:rFonts w:ascii="Khmer UI" w:eastAsia="Khmer UI" w:hAnsi="Khmer UI" w:cs="Khmer UI"/>
          <w:spacing w:val="-7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K</w:t>
      </w:r>
      <w:r>
        <w:rPr>
          <w:rFonts w:ascii="Khmer UI" w:eastAsia="Khmer UI" w:hAnsi="Khmer UI" w:cs="Khmer UI"/>
          <w:spacing w:val="1"/>
          <w:sz w:val="19"/>
          <w:szCs w:val="19"/>
        </w:rPr>
        <w:t>n</w:t>
      </w:r>
      <w:r>
        <w:rPr>
          <w:rFonts w:ascii="Khmer UI" w:eastAsia="Khmer UI" w:hAnsi="Khmer UI" w:cs="Khmer UI"/>
          <w:spacing w:val="-1"/>
          <w:sz w:val="19"/>
          <w:szCs w:val="19"/>
        </w:rPr>
        <w:t>o</w:t>
      </w:r>
      <w:r>
        <w:rPr>
          <w:rFonts w:ascii="Khmer UI" w:eastAsia="Khmer UI" w:hAnsi="Khmer UI" w:cs="Khmer UI"/>
          <w:sz w:val="19"/>
          <w:szCs w:val="19"/>
        </w:rPr>
        <w:t>wl</w:t>
      </w:r>
      <w:r>
        <w:rPr>
          <w:rFonts w:ascii="Khmer UI" w:eastAsia="Khmer UI" w:hAnsi="Khmer UI" w:cs="Khmer UI"/>
          <w:spacing w:val="-1"/>
          <w:sz w:val="19"/>
          <w:szCs w:val="19"/>
        </w:rPr>
        <w:t>e</w:t>
      </w:r>
      <w:r>
        <w:rPr>
          <w:rFonts w:ascii="Khmer UI" w:eastAsia="Khmer UI" w:hAnsi="Khmer UI" w:cs="Khmer UI"/>
          <w:spacing w:val="1"/>
          <w:sz w:val="19"/>
          <w:szCs w:val="19"/>
        </w:rPr>
        <w:t>dg</w:t>
      </w:r>
      <w:r>
        <w:rPr>
          <w:rFonts w:ascii="Khmer UI" w:eastAsia="Khmer UI" w:hAnsi="Khmer UI" w:cs="Khmer UI"/>
          <w:spacing w:val="-1"/>
          <w:sz w:val="19"/>
          <w:szCs w:val="19"/>
        </w:rPr>
        <w:t>e</w:t>
      </w:r>
      <w:r>
        <w:rPr>
          <w:rFonts w:ascii="Khmer UI" w:eastAsia="Khmer UI" w:hAnsi="Khmer UI" w:cs="Khmer UI"/>
          <w:sz w:val="19"/>
          <w:szCs w:val="19"/>
        </w:rPr>
        <w:t>)</w:t>
      </w:r>
      <w:r w:rsidR="005B6C3D">
        <w:rPr>
          <w:rFonts w:ascii="Khmer UI" w:eastAsia="Khmer UI" w:hAnsi="Khmer UI" w:cs="Khmer UI"/>
          <w:sz w:val="19"/>
          <w:szCs w:val="19"/>
        </w:rPr>
        <w:t>, Javascript (Basic Knowledge)</w:t>
      </w:r>
    </w:p>
    <w:p w:rsidR="00EE7E8B" w:rsidRDefault="00636BBE" w:rsidP="00F61F0D">
      <w:pPr>
        <w:spacing w:before="7" w:line="200" w:lineRule="exact"/>
        <w:ind w:left="100" w:firstLine="620"/>
        <w:rPr>
          <w:rFonts w:ascii="Khmer UI" w:eastAsia="Khmer UI" w:hAnsi="Khmer UI" w:cs="Khmer UI"/>
          <w:sz w:val="19"/>
          <w:szCs w:val="19"/>
        </w:rPr>
      </w:pPr>
      <w:r>
        <w:rPr>
          <w:rFonts w:ascii="Khmer UI" w:eastAsia="Khmer UI" w:hAnsi="Khmer UI" w:cs="Khmer UI"/>
          <w:sz w:val="19"/>
          <w:szCs w:val="19"/>
        </w:rPr>
        <w:t>S</w:t>
      </w:r>
      <w:r>
        <w:rPr>
          <w:rFonts w:ascii="Khmer UI" w:eastAsia="Khmer UI" w:hAnsi="Khmer UI" w:cs="Khmer UI"/>
          <w:spacing w:val="-1"/>
          <w:sz w:val="19"/>
          <w:szCs w:val="19"/>
        </w:rPr>
        <w:t>o</w:t>
      </w:r>
      <w:r>
        <w:rPr>
          <w:rFonts w:ascii="Khmer UI" w:eastAsia="Khmer UI" w:hAnsi="Khmer UI" w:cs="Khmer UI"/>
          <w:spacing w:val="1"/>
          <w:sz w:val="19"/>
          <w:szCs w:val="19"/>
        </w:rPr>
        <w:t>ft</w:t>
      </w:r>
      <w:r>
        <w:rPr>
          <w:rFonts w:ascii="Khmer UI" w:eastAsia="Khmer UI" w:hAnsi="Khmer UI" w:cs="Khmer UI"/>
          <w:sz w:val="19"/>
          <w:szCs w:val="19"/>
        </w:rPr>
        <w:t>wa</w:t>
      </w:r>
      <w:r>
        <w:rPr>
          <w:rFonts w:ascii="Khmer UI" w:eastAsia="Khmer UI" w:hAnsi="Khmer UI" w:cs="Khmer UI"/>
          <w:spacing w:val="1"/>
          <w:sz w:val="19"/>
          <w:szCs w:val="19"/>
        </w:rPr>
        <w:t>r</w:t>
      </w:r>
      <w:r>
        <w:rPr>
          <w:rFonts w:ascii="Khmer UI" w:eastAsia="Khmer UI" w:hAnsi="Khmer UI" w:cs="Khmer UI"/>
          <w:spacing w:val="-1"/>
          <w:sz w:val="19"/>
          <w:szCs w:val="19"/>
        </w:rPr>
        <w:t>e</w:t>
      </w:r>
      <w:r>
        <w:rPr>
          <w:rFonts w:ascii="Khmer UI" w:eastAsia="Khmer UI" w:hAnsi="Khmer UI" w:cs="Khmer UI"/>
          <w:sz w:val="19"/>
          <w:szCs w:val="19"/>
        </w:rPr>
        <w:t xml:space="preserve">:                         </w:t>
      </w:r>
      <w:r>
        <w:rPr>
          <w:rFonts w:ascii="Khmer UI" w:eastAsia="Khmer UI" w:hAnsi="Khmer UI" w:cs="Khmer UI"/>
          <w:spacing w:val="2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Mi</w:t>
      </w:r>
      <w:r>
        <w:rPr>
          <w:rFonts w:ascii="Khmer UI" w:eastAsia="Khmer UI" w:hAnsi="Khmer UI" w:cs="Khmer UI"/>
          <w:spacing w:val="-1"/>
          <w:sz w:val="19"/>
          <w:szCs w:val="19"/>
        </w:rPr>
        <w:t>cro</w:t>
      </w:r>
      <w:r>
        <w:rPr>
          <w:rFonts w:ascii="Khmer UI" w:eastAsia="Khmer UI" w:hAnsi="Khmer UI" w:cs="Khmer UI"/>
          <w:spacing w:val="1"/>
          <w:sz w:val="19"/>
          <w:szCs w:val="19"/>
        </w:rPr>
        <w:t>s</w:t>
      </w:r>
      <w:r>
        <w:rPr>
          <w:rFonts w:ascii="Khmer UI" w:eastAsia="Khmer UI" w:hAnsi="Khmer UI" w:cs="Khmer UI"/>
          <w:spacing w:val="-1"/>
          <w:sz w:val="19"/>
          <w:szCs w:val="19"/>
        </w:rPr>
        <w:t>o</w:t>
      </w:r>
      <w:r>
        <w:rPr>
          <w:rFonts w:ascii="Khmer UI" w:eastAsia="Khmer UI" w:hAnsi="Khmer UI" w:cs="Khmer UI"/>
          <w:sz w:val="19"/>
          <w:szCs w:val="19"/>
        </w:rPr>
        <w:t>ft</w:t>
      </w:r>
      <w:r>
        <w:rPr>
          <w:rFonts w:ascii="Khmer UI" w:eastAsia="Khmer UI" w:hAnsi="Khmer UI" w:cs="Khmer UI"/>
          <w:spacing w:val="-12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Vi</w:t>
      </w:r>
      <w:r>
        <w:rPr>
          <w:rFonts w:ascii="Khmer UI" w:eastAsia="Khmer UI" w:hAnsi="Khmer UI" w:cs="Khmer UI"/>
          <w:spacing w:val="1"/>
          <w:sz w:val="19"/>
          <w:szCs w:val="19"/>
        </w:rPr>
        <w:t>s</w:t>
      </w:r>
      <w:r>
        <w:rPr>
          <w:rFonts w:ascii="Khmer UI" w:eastAsia="Khmer UI" w:hAnsi="Khmer UI" w:cs="Khmer UI"/>
          <w:spacing w:val="3"/>
          <w:sz w:val="19"/>
          <w:szCs w:val="19"/>
        </w:rPr>
        <w:t>u</w:t>
      </w:r>
      <w:r>
        <w:rPr>
          <w:rFonts w:ascii="Khmer UI" w:eastAsia="Khmer UI" w:hAnsi="Khmer UI" w:cs="Khmer UI"/>
          <w:spacing w:val="-1"/>
          <w:sz w:val="19"/>
          <w:szCs w:val="19"/>
        </w:rPr>
        <w:t>a</w:t>
      </w:r>
      <w:r>
        <w:rPr>
          <w:rFonts w:ascii="Khmer UI" w:eastAsia="Khmer UI" w:hAnsi="Khmer UI" w:cs="Khmer UI"/>
          <w:sz w:val="19"/>
          <w:szCs w:val="19"/>
        </w:rPr>
        <w:t>l</w:t>
      </w:r>
      <w:r>
        <w:rPr>
          <w:rFonts w:ascii="Khmer UI" w:eastAsia="Khmer UI" w:hAnsi="Khmer UI" w:cs="Khmer UI"/>
          <w:spacing w:val="-9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St</w:t>
      </w:r>
      <w:r>
        <w:rPr>
          <w:rFonts w:ascii="Khmer UI" w:eastAsia="Khmer UI" w:hAnsi="Khmer UI" w:cs="Khmer UI"/>
          <w:spacing w:val="1"/>
          <w:sz w:val="19"/>
          <w:szCs w:val="19"/>
        </w:rPr>
        <w:t>ud</w:t>
      </w:r>
      <w:r>
        <w:rPr>
          <w:rFonts w:ascii="Khmer UI" w:eastAsia="Khmer UI" w:hAnsi="Khmer UI" w:cs="Khmer UI"/>
          <w:sz w:val="19"/>
          <w:szCs w:val="19"/>
        </w:rPr>
        <w:t>i</w:t>
      </w:r>
      <w:r>
        <w:rPr>
          <w:rFonts w:ascii="Khmer UI" w:eastAsia="Khmer UI" w:hAnsi="Khmer UI" w:cs="Khmer UI"/>
          <w:spacing w:val="-1"/>
          <w:sz w:val="19"/>
          <w:szCs w:val="19"/>
        </w:rPr>
        <w:t>o</w:t>
      </w:r>
      <w:r>
        <w:rPr>
          <w:rFonts w:ascii="Khmer UI" w:eastAsia="Khmer UI" w:hAnsi="Khmer UI" w:cs="Khmer UI"/>
          <w:sz w:val="19"/>
          <w:szCs w:val="19"/>
        </w:rPr>
        <w:t>,</w:t>
      </w:r>
      <w:r>
        <w:rPr>
          <w:rFonts w:ascii="Khmer UI" w:eastAsia="Khmer UI" w:hAnsi="Khmer UI" w:cs="Khmer UI"/>
          <w:spacing w:val="-4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2"/>
          <w:sz w:val="19"/>
          <w:szCs w:val="19"/>
        </w:rPr>
        <w:t>E</w:t>
      </w:r>
      <w:r>
        <w:rPr>
          <w:rFonts w:ascii="Khmer UI" w:eastAsia="Khmer UI" w:hAnsi="Khmer UI" w:cs="Khmer UI"/>
          <w:spacing w:val="-1"/>
          <w:sz w:val="19"/>
          <w:szCs w:val="19"/>
        </w:rPr>
        <w:t>c</w:t>
      </w:r>
      <w:r>
        <w:rPr>
          <w:rFonts w:ascii="Khmer UI" w:eastAsia="Khmer UI" w:hAnsi="Khmer UI" w:cs="Khmer UI"/>
          <w:spacing w:val="2"/>
          <w:sz w:val="19"/>
          <w:szCs w:val="19"/>
        </w:rPr>
        <w:t>l</w:t>
      </w:r>
      <w:r>
        <w:rPr>
          <w:rFonts w:ascii="Khmer UI" w:eastAsia="Khmer UI" w:hAnsi="Khmer UI" w:cs="Khmer UI"/>
          <w:sz w:val="19"/>
          <w:szCs w:val="19"/>
        </w:rPr>
        <w:t>i</w:t>
      </w:r>
      <w:r>
        <w:rPr>
          <w:rFonts w:ascii="Khmer UI" w:eastAsia="Khmer UI" w:hAnsi="Khmer UI" w:cs="Khmer UI"/>
          <w:spacing w:val="-1"/>
          <w:sz w:val="19"/>
          <w:szCs w:val="19"/>
        </w:rPr>
        <w:t>p</w:t>
      </w:r>
      <w:r>
        <w:rPr>
          <w:rFonts w:ascii="Khmer UI" w:eastAsia="Khmer UI" w:hAnsi="Khmer UI" w:cs="Khmer UI"/>
          <w:spacing w:val="1"/>
          <w:sz w:val="19"/>
          <w:szCs w:val="19"/>
        </w:rPr>
        <w:t>s</w:t>
      </w:r>
      <w:r>
        <w:rPr>
          <w:rFonts w:ascii="Khmer UI" w:eastAsia="Khmer UI" w:hAnsi="Khmer UI" w:cs="Khmer UI"/>
          <w:spacing w:val="-1"/>
          <w:sz w:val="19"/>
          <w:szCs w:val="19"/>
        </w:rPr>
        <w:t>e</w:t>
      </w:r>
      <w:r>
        <w:rPr>
          <w:rFonts w:ascii="Khmer UI" w:eastAsia="Khmer UI" w:hAnsi="Khmer UI" w:cs="Khmer UI"/>
          <w:sz w:val="19"/>
          <w:szCs w:val="19"/>
        </w:rPr>
        <w:t>, Mi</w:t>
      </w:r>
      <w:r>
        <w:rPr>
          <w:rFonts w:ascii="Khmer UI" w:eastAsia="Khmer UI" w:hAnsi="Khmer UI" w:cs="Khmer UI"/>
          <w:spacing w:val="-1"/>
          <w:sz w:val="19"/>
          <w:szCs w:val="19"/>
        </w:rPr>
        <w:t>c</w:t>
      </w:r>
      <w:r>
        <w:rPr>
          <w:rFonts w:ascii="Khmer UI" w:eastAsia="Khmer UI" w:hAnsi="Khmer UI" w:cs="Khmer UI"/>
          <w:spacing w:val="1"/>
          <w:sz w:val="19"/>
          <w:szCs w:val="19"/>
        </w:rPr>
        <w:t>r</w:t>
      </w:r>
      <w:r>
        <w:rPr>
          <w:rFonts w:ascii="Khmer UI" w:eastAsia="Khmer UI" w:hAnsi="Khmer UI" w:cs="Khmer UI"/>
          <w:spacing w:val="2"/>
          <w:sz w:val="19"/>
          <w:szCs w:val="19"/>
        </w:rPr>
        <w:t>o</w:t>
      </w:r>
      <w:r>
        <w:rPr>
          <w:rFonts w:ascii="Khmer UI" w:eastAsia="Khmer UI" w:hAnsi="Khmer UI" w:cs="Khmer UI"/>
          <w:spacing w:val="1"/>
          <w:sz w:val="19"/>
          <w:szCs w:val="19"/>
        </w:rPr>
        <w:t>s</w:t>
      </w:r>
      <w:r>
        <w:rPr>
          <w:rFonts w:ascii="Khmer UI" w:eastAsia="Khmer UI" w:hAnsi="Khmer UI" w:cs="Khmer UI"/>
          <w:spacing w:val="-1"/>
          <w:sz w:val="19"/>
          <w:szCs w:val="19"/>
        </w:rPr>
        <w:t>o</w:t>
      </w:r>
      <w:r>
        <w:rPr>
          <w:rFonts w:ascii="Khmer UI" w:eastAsia="Khmer UI" w:hAnsi="Khmer UI" w:cs="Khmer UI"/>
          <w:sz w:val="19"/>
          <w:szCs w:val="19"/>
        </w:rPr>
        <w:t>ft</w:t>
      </w:r>
      <w:r>
        <w:rPr>
          <w:rFonts w:ascii="Khmer UI" w:eastAsia="Khmer UI" w:hAnsi="Khmer UI" w:cs="Khmer UI"/>
          <w:spacing w:val="-12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1"/>
          <w:sz w:val="19"/>
          <w:szCs w:val="19"/>
        </w:rPr>
        <w:t>Off</w:t>
      </w:r>
      <w:r>
        <w:rPr>
          <w:rFonts w:ascii="Khmer UI" w:eastAsia="Khmer UI" w:hAnsi="Khmer UI" w:cs="Khmer UI"/>
          <w:sz w:val="19"/>
          <w:szCs w:val="19"/>
        </w:rPr>
        <w:t>i</w:t>
      </w:r>
      <w:r>
        <w:rPr>
          <w:rFonts w:ascii="Khmer UI" w:eastAsia="Khmer UI" w:hAnsi="Khmer UI" w:cs="Khmer UI"/>
          <w:spacing w:val="-1"/>
          <w:sz w:val="19"/>
          <w:szCs w:val="19"/>
        </w:rPr>
        <w:t>ce</w:t>
      </w:r>
      <w:r>
        <w:rPr>
          <w:rFonts w:ascii="Khmer UI" w:eastAsia="Khmer UI" w:hAnsi="Khmer UI" w:cs="Khmer UI"/>
          <w:sz w:val="19"/>
          <w:szCs w:val="19"/>
        </w:rPr>
        <w:t>,</w:t>
      </w:r>
      <w:r>
        <w:rPr>
          <w:rFonts w:ascii="Khmer UI" w:eastAsia="Khmer UI" w:hAnsi="Khmer UI" w:cs="Khmer UI"/>
          <w:spacing w:val="48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2"/>
          <w:sz w:val="19"/>
          <w:szCs w:val="19"/>
        </w:rPr>
        <w:t>i</w:t>
      </w:r>
      <w:r>
        <w:rPr>
          <w:rFonts w:ascii="Khmer UI" w:eastAsia="Khmer UI" w:hAnsi="Khmer UI" w:cs="Khmer UI"/>
          <w:spacing w:val="1"/>
          <w:sz w:val="19"/>
          <w:szCs w:val="19"/>
        </w:rPr>
        <w:t>O</w:t>
      </w:r>
      <w:r>
        <w:rPr>
          <w:rFonts w:ascii="Khmer UI" w:eastAsia="Khmer UI" w:hAnsi="Khmer UI" w:cs="Khmer UI"/>
          <w:sz w:val="19"/>
          <w:szCs w:val="19"/>
        </w:rPr>
        <w:t>S</w:t>
      </w:r>
      <w:r>
        <w:rPr>
          <w:rFonts w:ascii="Khmer UI" w:eastAsia="Khmer UI" w:hAnsi="Khmer UI" w:cs="Khmer UI"/>
          <w:spacing w:val="-2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and</w:t>
      </w:r>
      <w:r>
        <w:rPr>
          <w:rFonts w:ascii="Khmer UI" w:eastAsia="Khmer UI" w:hAnsi="Khmer UI" w:cs="Khmer UI"/>
          <w:spacing w:val="-1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A</w:t>
      </w:r>
      <w:r>
        <w:rPr>
          <w:rFonts w:ascii="Khmer UI" w:eastAsia="Khmer UI" w:hAnsi="Khmer UI" w:cs="Khmer UI"/>
          <w:spacing w:val="1"/>
          <w:sz w:val="19"/>
          <w:szCs w:val="19"/>
        </w:rPr>
        <w:t>nd</w:t>
      </w:r>
      <w:r>
        <w:rPr>
          <w:rFonts w:ascii="Khmer UI" w:eastAsia="Khmer UI" w:hAnsi="Khmer UI" w:cs="Khmer UI"/>
          <w:spacing w:val="-1"/>
          <w:sz w:val="19"/>
          <w:szCs w:val="19"/>
        </w:rPr>
        <w:t>ro</w:t>
      </w:r>
      <w:r>
        <w:rPr>
          <w:rFonts w:ascii="Khmer UI" w:eastAsia="Khmer UI" w:hAnsi="Khmer UI" w:cs="Khmer UI"/>
          <w:sz w:val="19"/>
          <w:szCs w:val="19"/>
        </w:rPr>
        <w:t>i</w:t>
      </w:r>
      <w:r>
        <w:rPr>
          <w:rFonts w:ascii="Khmer UI" w:eastAsia="Khmer UI" w:hAnsi="Khmer UI" w:cs="Khmer UI"/>
          <w:spacing w:val="1"/>
          <w:sz w:val="19"/>
          <w:szCs w:val="19"/>
        </w:rPr>
        <w:t>d</w:t>
      </w:r>
      <w:r>
        <w:rPr>
          <w:rFonts w:ascii="Khmer UI" w:eastAsia="Khmer UI" w:hAnsi="Khmer UI" w:cs="Khmer UI"/>
          <w:sz w:val="19"/>
          <w:szCs w:val="19"/>
        </w:rPr>
        <w:t>.</w:t>
      </w:r>
    </w:p>
    <w:p w:rsidR="00DC280C" w:rsidRDefault="00DC280C">
      <w:pPr>
        <w:spacing w:line="220" w:lineRule="exact"/>
        <w:ind w:left="100"/>
        <w:rPr>
          <w:rFonts w:ascii="Khmer UI" w:eastAsia="Khmer UI" w:hAnsi="Khmer UI" w:cs="Khmer UI"/>
          <w:b/>
          <w:spacing w:val="1"/>
          <w:sz w:val="22"/>
          <w:szCs w:val="22"/>
        </w:rPr>
      </w:pPr>
    </w:p>
    <w:p w:rsidR="00BD5E48" w:rsidRDefault="00D771FD" w:rsidP="00F61F0D">
      <w:pPr>
        <w:spacing w:line="220" w:lineRule="exact"/>
        <w:ind w:left="100" w:firstLine="620"/>
        <w:rPr>
          <w:rFonts w:ascii="Khmer UI" w:eastAsia="Khmer UI" w:hAnsi="Khmer UI" w:cs="Khmer UI"/>
          <w:sz w:val="22"/>
          <w:szCs w:val="22"/>
        </w:rPr>
      </w:pPr>
      <w:r>
        <w:pict>
          <v:group id="_x0000_s1029" style="position:absolute;left:0;text-align:left;margin-left:35.35pt;margin-top:12.15pt;width:543pt;height:0;z-index:-251656704;mso-position-horizontal-relative:page" coordorigin="707,243" coordsize="10860,0">
            <v:shape id="_x0000_s1030" style="position:absolute;left:707;top:243;width:10860;height:0" coordorigin="707,243" coordsize="10860,0" path="m707,243r10860,e" filled="f" strokecolor="#4f81bb" strokeweight="1.08pt">
              <v:path arrowok="t"/>
            </v:shape>
            <w10:wrap anchorx="page"/>
          </v:group>
        </w:pict>
      </w:r>
      <w:r w:rsidR="00636BBE">
        <w:rPr>
          <w:rFonts w:ascii="Khmer UI" w:eastAsia="Khmer UI" w:hAnsi="Khmer UI" w:cs="Khmer UI"/>
          <w:b/>
          <w:spacing w:val="1"/>
          <w:sz w:val="22"/>
          <w:szCs w:val="22"/>
        </w:rPr>
        <w:t>P</w:t>
      </w:r>
      <w:r w:rsidR="00636BBE">
        <w:rPr>
          <w:rFonts w:ascii="Khmer UI" w:eastAsia="Khmer UI" w:hAnsi="Khmer UI" w:cs="Khmer UI"/>
          <w:b/>
          <w:sz w:val="22"/>
          <w:szCs w:val="22"/>
        </w:rPr>
        <w:t>r</w:t>
      </w:r>
      <w:r w:rsidR="00636BBE">
        <w:rPr>
          <w:rFonts w:ascii="Khmer UI" w:eastAsia="Khmer UI" w:hAnsi="Khmer UI" w:cs="Khmer UI"/>
          <w:b/>
          <w:spacing w:val="1"/>
          <w:sz w:val="22"/>
          <w:szCs w:val="22"/>
        </w:rPr>
        <w:t>o</w:t>
      </w:r>
      <w:r w:rsidR="00636BBE">
        <w:rPr>
          <w:rFonts w:ascii="Khmer UI" w:eastAsia="Khmer UI" w:hAnsi="Khmer UI" w:cs="Khmer UI"/>
          <w:b/>
          <w:sz w:val="22"/>
          <w:szCs w:val="22"/>
        </w:rPr>
        <w:t>je</w:t>
      </w:r>
      <w:r w:rsidR="00636BBE">
        <w:rPr>
          <w:rFonts w:ascii="Khmer UI" w:eastAsia="Khmer UI" w:hAnsi="Khmer UI" w:cs="Khmer UI"/>
          <w:b/>
          <w:spacing w:val="1"/>
          <w:sz w:val="22"/>
          <w:szCs w:val="22"/>
        </w:rPr>
        <w:t>c</w:t>
      </w:r>
      <w:r w:rsidR="00636BBE">
        <w:rPr>
          <w:rFonts w:ascii="Khmer UI" w:eastAsia="Khmer UI" w:hAnsi="Khmer UI" w:cs="Khmer UI"/>
          <w:b/>
          <w:sz w:val="22"/>
          <w:szCs w:val="22"/>
        </w:rPr>
        <w:t>ts</w:t>
      </w:r>
    </w:p>
    <w:p w:rsidR="005B6C3D" w:rsidRPr="005B6C3D" w:rsidRDefault="005B6C3D" w:rsidP="005B6C3D">
      <w:pPr>
        <w:spacing w:line="220" w:lineRule="exact"/>
        <w:ind w:left="100"/>
        <w:rPr>
          <w:rFonts w:ascii="Khmer UI" w:eastAsia="Khmer UI" w:hAnsi="Khmer UI" w:cs="Khmer UI"/>
          <w:sz w:val="22"/>
          <w:szCs w:val="22"/>
        </w:rPr>
      </w:pPr>
    </w:p>
    <w:p w:rsidR="00BD5E48" w:rsidRDefault="00BD5E48" w:rsidP="00F61F0D">
      <w:pPr>
        <w:ind w:left="100" w:firstLine="620"/>
        <w:rPr>
          <w:rFonts w:ascii="Khmer UI" w:eastAsia="Khmer UI" w:hAnsi="Khmer UI" w:cs="Khmer UI"/>
          <w:b/>
          <w:sz w:val="19"/>
          <w:szCs w:val="19"/>
        </w:rPr>
      </w:pPr>
      <w:r>
        <w:rPr>
          <w:rFonts w:ascii="Khmer UI" w:eastAsia="Khmer UI" w:hAnsi="Khmer UI" w:cs="Khmer UI"/>
          <w:sz w:val="19"/>
          <w:szCs w:val="19"/>
        </w:rPr>
        <w:t xml:space="preserve">August 2015 – Present    </w:t>
      </w:r>
      <w:r w:rsidRPr="00BD5E48">
        <w:rPr>
          <w:rFonts w:ascii="Khmer UI" w:eastAsia="Khmer UI" w:hAnsi="Khmer UI" w:cs="Khmer UI"/>
          <w:b/>
          <w:sz w:val="19"/>
          <w:szCs w:val="19"/>
        </w:rPr>
        <w:t>Research on Memory Retention and Recall</w:t>
      </w:r>
    </w:p>
    <w:p w:rsidR="00F00A8C" w:rsidRDefault="00B83352" w:rsidP="00B83352">
      <w:pPr>
        <w:rPr>
          <w:rFonts w:ascii="Khmer UI" w:eastAsia="Khmer UI" w:hAnsi="Khmer UI" w:cs="Khmer UI"/>
          <w:sz w:val="19"/>
          <w:szCs w:val="19"/>
        </w:rPr>
      </w:pPr>
      <w:r>
        <w:rPr>
          <w:rFonts w:ascii="Khmer UI" w:eastAsia="Khmer UI" w:hAnsi="Khmer UI" w:cs="Khmer UI"/>
          <w:sz w:val="19"/>
          <w:szCs w:val="19"/>
        </w:rPr>
        <w:t xml:space="preserve">                                                      </w:t>
      </w:r>
      <w:r w:rsidR="005B6C3D">
        <w:rPr>
          <w:rFonts w:ascii="Khmer UI" w:eastAsia="Khmer UI" w:hAnsi="Khmer UI" w:cs="Khmer UI"/>
          <w:sz w:val="19"/>
          <w:szCs w:val="19"/>
        </w:rPr>
        <w:t>Create</w:t>
      </w:r>
      <w:r w:rsidR="00114B1A">
        <w:rPr>
          <w:rFonts w:ascii="Khmer UI" w:eastAsia="Khmer UI" w:hAnsi="Khmer UI" w:cs="Khmer UI"/>
          <w:sz w:val="19"/>
          <w:szCs w:val="19"/>
        </w:rPr>
        <w:t>d</w:t>
      </w:r>
      <w:r w:rsidR="005B6C3D">
        <w:rPr>
          <w:rFonts w:ascii="Khmer UI" w:eastAsia="Khmer UI" w:hAnsi="Khmer UI" w:cs="Khmer UI"/>
          <w:sz w:val="19"/>
          <w:szCs w:val="19"/>
        </w:rPr>
        <w:t xml:space="preserve"> a mobile application which helps the user memorize password</w:t>
      </w:r>
      <w:r w:rsidR="00114B1A">
        <w:rPr>
          <w:rFonts w:ascii="Khmer UI" w:eastAsia="Khmer UI" w:hAnsi="Khmer UI" w:cs="Khmer UI"/>
          <w:sz w:val="19"/>
          <w:szCs w:val="19"/>
        </w:rPr>
        <w:t>s</w:t>
      </w:r>
      <w:r w:rsidR="005B6C3D">
        <w:rPr>
          <w:rFonts w:ascii="Khmer UI" w:eastAsia="Khmer UI" w:hAnsi="Khmer UI" w:cs="Khmer UI"/>
          <w:sz w:val="19"/>
          <w:szCs w:val="19"/>
        </w:rPr>
        <w:t xml:space="preserve"> whilst playing a game. </w:t>
      </w:r>
    </w:p>
    <w:p w:rsidR="00B83352" w:rsidRDefault="00B83352" w:rsidP="00B83352">
      <w:pPr>
        <w:rPr>
          <w:rFonts w:ascii="Khmer UI" w:eastAsia="Khmer UI" w:hAnsi="Khmer UI" w:cs="Khmer UI"/>
          <w:sz w:val="19"/>
          <w:szCs w:val="19"/>
        </w:rPr>
      </w:pPr>
      <w:r>
        <w:rPr>
          <w:rFonts w:ascii="Khmer UI" w:eastAsia="Khmer UI" w:hAnsi="Khmer UI" w:cs="Khmer UI"/>
          <w:sz w:val="19"/>
          <w:szCs w:val="19"/>
        </w:rPr>
        <w:t xml:space="preserve">                                                      </w:t>
      </w:r>
      <w:r w:rsidR="005B6C3D">
        <w:rPr>
          <w:rFonts w:ascii="Khmer UI" w:eastAsia="Khmer UI" w:hAnsi="Khmer UI" w:cs="Khmer UI"/>
          <w:sz w:val="19"/>
          <w:szCs w:val="19"/>
        </w:rPr>
        <w:t>I am researching the effective</w:t>
      </w:r>
      <w:r w:rsidR="00114B1A">
        <w:rPr>
          <w:rFonts w:ascii="Khmer UI" w:eastAsia="Khmer UI" w:hAnsi="Khmer UI" w:cs="Khmer UI"/>
          <w:sz w:val="19"/>
          <w:szCs w:val="19"/>
        </w:rPr>
        <w:t>ness</w:t>
      </w:r>
      <w:r w:rsidR="005B6C3D">
        <w:rPr>
          <w:rFonts w:ascii="Khmer UI" w:eastAsia="Khmer UI" w:hAnsi="Khmer UI" w:cs="Khmer UI"/>
          <w:sz w:val="19"/>
          <w:szCs w:val="19"/>
        </w:rPr>
        <w:t xml:space="preserve"> of this game</w:t>
      </w:r>
      <w:r w:rsidR="005B6C3D">
        <w:rPr>
          <w:rFonts w:ascii="Khmer UI" w:eastAsia="Khmer UI" w:hAnsi="Khmer UI" w:cs="Khmer UI"/>
          <w:sz w:val="19"/>
          <w:szCs w:val="19"/>
        </w:rPr>
        <w:t xml:space="preserve"> on memory retention and recall</w:t>
      </w:r>
      <w:r w:rsidR="005B6C3D">
        <w:rPr>
          <w:rFonts w:ascii="Khmer UI" w:eastAsia="Khmer UI" w:hAnsi="Khmer UI" w:cs="Khmer UI"/>
          <w:sz w:val="19"/>
          <w:szCs w:val="19"/>
        </w:rPr>
        <w:t xml:space="preserve">. The game is made </w:t>
      </w:r>
    </w:p>
    <w:p w:rsidR="00BD5E48" w:rsidRDefault="00B83352" w:rsidP="00B83352">
      <w:pPr>
        <w:ind w:left="2155" w:firstLine="5"/>
        <w:rPr>
          <w:rFonts w:ascii="Khmer UI" w:eastAsia="Khmer UI" w:hAnsi="Khmer UI" w:cs="Khmer UI"/>
          <w:sz w:val="19"/>
          <w:szCs w:val="19"/>
        </w:rPr>
      </w:pPr>
      <w:r>
        <w:rPr>
          <w:rFonts w:ascii="Khmer UI" w:eastAsia="Khmer UI" w:hAnsi="Khmer UI" w:cs="Khmer UI"/>
          <w:sz w:val="19"/>
          <w:szCs w:val="19"/>
        </w:rPr>
        <w:t xml:space="preserve">             </w:t>
      </w:r>
      <w:r w:rsidR="005B6C3D">
        <w:rPr>
          <w:rFonts w:ascii="Khmer UI" w:eastAsia="Khmer UI" w:hAnsi="Khmer UI" w:cs="Khmer UI"/>
          <w:sz w:val="19"/>
          <w:szCs w:val="19"/>
        </w:rPr>
        <w:t>using Ionic Framework which is an advance</w:t>
      </w:r>
      <w:r w:rsidR="00114B1A">
        <w:rPr>
          <w:rFonts w:ascii="Khmer UI" w:eastAsia="Khmer UI" w:hAnsi="Khmer UI" w:cs="Khmer UI"/>
          <w:sz w:val="19"/>
          <w:szCs w:val="19"/>
        </w:rPr>
        <w:t>d</w:t>
      </w:r>
      <w:r w:rsidR="005B6C3D">
        <w:rPr>
          <w:rFonts w:ascii="Khmer UI" w:eastAsia="Khmer UI" w:hAnsi="Khmer UI" w:cs="Khmer UI"/>
          <w:sz w:val="19"/>
          <w:szCs w:val="19"/>
        </w:rPr>
        <w:t xml:space="preserve"> HTML5 Hybrid Mobile App Framework.</w:t>
      </w:r>
    </w:p>
    <w:p w:rsidR="005B6C3D" w:rsidRPr="00BD5E48" w:rsidRDefault="00B83352" w:rsidP="00B83352">
      <w:pPr>
        <w:rPr>
          <w:rFonts w:ascii="Khmer UI" w:eastAsia="Khmer UI" w:hAnsi="Khmer UI" w:cs="Khmer UI"/>
          <w:sz w:val="19"/>
          <w:szCs w:val="19"/>
        </w:rPr>
      </w:pPr>
      <w:r>
        <w:rPr>
          <w:rFonts w:ascii="Khmer UI" w:eastAsia="Khmer UI" w:hAnsi="Khmer UI" w:cs="Khmer UI"/>
          <w:color w:val="808080"/>
          <w:w w:val="94"/>
        </w:rPr>
        <w:t xml:space="preserve">                                                      </w:t>
      </w:r>
      <w:r w:rsidR="005B6C3D">
        <w:rPr>
          <w:rFonts w:ascii="Khmer UI" w:eastAsia="Khmer UI" w:hAnsi="Khmer UI" w:cs="Khmer UI"/>
          <w:color w:val="808080"/>
          <w:w w:val="94"/>
        </w:rPr>
        <w:t>SKILLS</w:t>
      </w:r>
      <w:r w:rsidR="005B6C3D">
        <w:rPr>
          <w:rFonts w:ascii="Khmer UI" w:eastAsia="Khmer UI" w:hAnsi="Khmer UI" w:cs="Khmer UI"/>
          <w:color w:val="000000"/>
          <w:w w:val="94"/>
          <w:sz w:val="19"/>
          <w:szCs w:val="19"/>
        </w:rPr>
        <w:t>:</w:t>
      </w:r>
      <w:r w:rsidR="005B6C3D">
        <w:rPr>
          <w:rFonts w:ascii="Khmer UI" w:eastAsia="Khmer UI" w:hAnsi="Khmer UI" w:cs="Khmer UI"/>
          <w:color w:val="000000"/>
          <w:spacing w:val="6"/>
          <w:w w:val="94"/>
          <w:sz w:val="19"/>
          <w:szCs w:val="19"/>
        </w:rPr>
        <w:t xml:space="preserve"> </w:t>
      </w:r>
      <w:r w:rsidR="005B6C3D">
        <w:rPr>
          <w:rFonts w:ascii="Khmer UI" w:eastAsia="Khmer UI" w:hAnsi="Khmer UI" w:cs="Khmer UI"/>
          <w:color w:val="000000"/>
          <w:sz w:val="19"/>
          <w:szCs w:val="19"/>
        </w:rPr>
        <w:t>HTML5, CSS3, AngularJS</w:t>
      </w:r>
      <w:r w:rsidR="005B6C3D">
        <w:rPr>
          <w:rFonts w:ascii="Khmer UI" w:eastAsia="Khmer UI" w:hAnsi="Khmer UI" w:cs="Khmer UI"/>
          <w:color w:val="000000"/>
          <w:sz w:val="19"/>
          <w:szCs w:val="19"/>
        </w:rPr>
        <w:t>.</w:t>
      </w:r>
    </w:p>
    <w:p w:rsidR="00BD5E48" w:rsidRDefault="00BD5E48">
      <w:pPr>
        <w:ind w:left="100"/>
        <w:rPr>
          <w:rFonts w:ascii="Khmer UI" w:eastAsia="Khmer UI" w:hAnsi="Khmer UI" w:cs="Khmer UI"/>
          <w:sz w:val="19"/>
          <w:szCs w:val="19"/>
        </w:rPr>
      </w:pPr>
      <w:r>
        <w:rPr>
          <w:rFonts w:ascii="Khmer UI" w:eastAsia="Khmer UI" w:hAnsi="Khmer UI" w:cs="Khmer UI"/>
          <w:sz w:val="19"/>
          <w:szCs w:val="19"/>
        </w:rPr>
        <w:tab/>
      </w:r>
      <w:r>
        <w:rPr>
          <w:rFonts w:ascii="Khmer UI" w:eastAsia="Khmer UI" w:hAnsi="Khmer UI" w:cs="Khmer UI"/>
          <w:sz w:val="19"/>
          <w:szCs w:val="19"/>
        </w:rPr>
        <w:tab/>
      </w:r>
      <w:r>
        <w:rPr>
          <w:rFonts w:ascii="Khmer UI" w:eastAsia="Khmer UI" w:hAnsi="Khmer UI" w:cs="Khmer UI"/>
          <w:sz w:val="19"/>
          <w:szCs w:val="19"/>
        </w:rPr>
        <w:tab/>
      </w:r>
    </w:p>
    <w:p w:rsidR="00EE7E8B" w:rsidRDefault="00636BBE" w:rsidP="00F61F0D">
      <w:pPr>
        <w:ind w:left="100" w:firstLine="620"/>
        <w:rPr>
          <w:rFonts w:ascii="Khmer UI" w:eastAsia="Khmer UI" w:hAnsi="Khmer UI" w:cs="Khmer UI"/>
          <w:sz w:val="19"/>
          <w:szCs w:val="19"/>
        </w:rPr>
      </w:pPr>
      <w:r>
        <w:rPr>
          <w:rFonts w:ascii="Khmer UI" w:eastAsia="Khmer UI" w:hAnsi="Khmer UI" w:cs="Khmer UI"/>
          <w:sz w:val="19"/>
          <w:szCs w:val="19"/>
        </w:rPr>
        <w:t>Ma</w:t>
      </w:r>
      <w:r>
        <w:rPr>
          <w:rFonts w:ascii="Khmer UI" w:eastAsia="Khmer UI" w:hAnsi="Khmer UI" w:cs="Khmer UI"/>
          <w:spacing w:val="-1"/>
          <w:sz w:val="19"/>
          <w:szCs w:val="19"/>
        </w:rPr>
        <w:t>rc</w:t>
      </w:r>
      <w:r>
        <w:rPr>
          <w:rFonts w:ascii="Khmer UI" w:eastAsia="Khmer UI" w:hAnsi="Khmer UI" w:cs="Khmer UI"/>
          <w:sz w:val="19"/>
          <w:szCs w:val="19"/>
        </w:rPr>
        <w:t>h</w:t>
      </w:r>
      <w:r>
        <w:rPr>
          <w:rFonts w:ascii="Khmer UI" w:eastAsia="Khmer UI" w:hAnsi="Khmer UI" w:cs="Khmer UI"/>
          <w:spacing w:val="-4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1"/>
          <w:sz w:val="19"/>
          <w:szCs w:val="19"/>
        </w:rPr>
        <w:t>201</w:t>
      </w:r>
      <w:r>
        <w:rPr>
          <w:rFonts w:ascii="Khmer UI" w:eastAsia="Khmer UI" w:hAnsi="Khmer UI" w:cs="Khmer UI"/>
          <w:spacing w:val="3"/>
          <w:sz w:val="19"/>
          <w:szCs w:val="19"/>
        </w:rPr>
        <w:t>5</w:t>
      </w:r>
      <w:r w:rsidR="00D91652">
        <w:rPr>
          <w:rFonts w:ascii="Khmer UI" w:eastAsia="Khmer UI" w:hAnsi="Khmer UI" w:cs="Khmer UI"/>
          <w:spacing w:val="1"/>
          <w:sz w:val="19"/>
          <w:szCs w:val="19"/>
        </w:rPr>
        <w:t>-June 2015</w:t>
      </w:r>
      <w:r>
        <w:rPr>
          <w:rFonts w:ascii="Khmer UI" w:eastAsia="Khmer UI" w:hAnsi="Khmer UI" w:cs="Khmer UI"/>
          <w:sz w:val="19"/>
          <w:szCs w:val="19"/>
        </w:rPr>
        <w:t xml:space="preserve">   </w:t>
      </w:r>
      <w:r>
        <w:rPr>
          <w:rFonts w:ascii="Khmer UI" w:eastAsia="Khmer UI" w:hAnsi="Khmer UI" w:cs="Khmer UI"/>
          <w:b/>
          <w:sz w:val="19"/>
          <w:szCs w:val="19"/>
        </w:rPr>
        <w:t>F</w:t>
      </w:r>
      <w:r>
        <w:rPr>
          <w:rFonts w:ascii="Khmer UI" w:eastAsia="Khmer UI" w:hAnsi="Khmer UI" w:cs="Khmer UI"/>
          <w:b/>
          <w:spacing w:val="-1"/>
          <w:sz w:val="19"/>
          <w:szCs w:val="19"/>
        </w:rPr>
        <w:t>oo</w:t>
      </w:r>
      <w:r>
        <w:rPr>
          <w:rFonts w:ascii="Khmer UI" w:eastAsia="Khmer UI" w:hAnsi="Khmer UI" w:cs="Khmer UI"/>
          <w:b/>
          <w:sz w:val="19"/>
          <w:szCs w:val="19"/>
        </w:rPr>
        <w:t>d</w:t>
      </w:r>
      <w:r>
        <w:rPr>
          <w:rFonts w:ascii="Khmer UI" w:eastAsia="Khmer UI" w:hAnsi="Khmer UI" w:cs="Khmer UI"/>
          <w:b/>
          <w:spacing w:val="-1"/>
          <w:sz w:val="19"/>
          <w:szCs w:val="19"/>
        </w:rPr>
        <w:t>if</w:t>
      </w:r>
      <w:r>
        <w:rPr>
          <w:rFonts w:ascii="Khmer UI" w:eastAsia="Khmer UI" w:hAnsi="Khmer UI" w:cs="Khmer UI"/>
          <w:b/>
          <w:sz w:val="19"/>
          <w:szCs w:val="19"/>
        </w:rPr>
        <w:t>y</w:t>
      </w:r>
      <w:r>
        <w:rPr>
          <w:rFonts w:ascii="Khmer UI" w:eastAsia="Khmer UI" w:hAnsi="Khmer UI" w:cs="Khmer UI"/>
          <w:b/>
          <w:spacing w:val="-6"/>
          <w:sz w:val="19"/>
          <w:szCs w:val="19"/>
        </w:rPr>
        <w:t xml:space="preserve"> </w:t>
      </w:r>
      <w:r>
        <w:rPr>
          <w:rFonts w:ascii="Khmer UI" w:eastAsia="Khmer UI" w:hAnsi="Khmer UI" w:cs="Khmer UI"/>
          <w:b/>
          <w:spacing w:val="1"/>
          <w:sz w:val="19"/>
          <w:szCs w:val="19"/>
        </w:rPr>
        <w:t>A</w:t>
      </w:r>
      <w:r>
        <w:rPr>
          <w:rFonts w:ascii="Khmer UI" w:eastAsia="Khmer UI" w:hAnsi="Khmer UI" w:cs="Khmer UI"/>
          <w:b/>
          <w:sz w:val="19"/>
          <w:szCs w:val="19"/>
        </w:rPr>
        <w:t>n</w:t>
      </w:r>
      <w:r>
        <w:rPr>
          <w:rFonts w:ascii="Khmer UI" w:eastAsia="Khmer UI" w:hAnsi="Khmer UI" w:cs="Khmer UI"/>
          <w:b/>
          <w:spacing w:val="1"/>
          <w:sz w:val="19"/>
          <w:szCs w:val="19"/>
        </w:rPr>
        <w:t>d</w:t>
      </w:r>
      <w:r>
        <w:rPr>
          <w:rFonts w:ascii="Khmer UI" w:eastAsia="Khmer UI" w:hAnsi="Khmer UI" w:cs="Khmer UI"/>
          <w:b/>
          <w:spacing w:val="-1"/>
          <w:sz w:val="19"/>
          <w:szCs w:val="19"/>
        </w:rPr>
        <w:t>roi</w:t>
      </w:r>
      <w:r>
        <w:rPr>
          <w:rFonts w:ascii="Khmer UI" w:eastAsia="Khmer UI" w:hAnsi="Khmer UI" w:cs="Khmer UI"/>
          <w:b/>
          <w:sz w:val="19"/>
          <w:szCs w:val="19"/>
        </w:rPr>
        <w:t>d</w:t>
      </w:r>
      <w:r>
        <w:rPr>
          <w:rFonts w:ascii="Khmer UI" w:eastAsia="Khmer UI" w:hAnsi="Khmer UI" w:cs="Khmer UI"/>
          <w:b/>
          <w:spacing w:val="-6"/>
          <w:sz w:val="19"/>
          <w:szCs w:val="19"/>
        </w:rPr>
        <w:t xml:space="preserve"> </w:t>
      </w:r>
      <w:r>
        <w:rPr>
          <w:rFonts w:ascii="Khmer UI" w:eastAsia="Khmer UI" w:hAnsi="Khmer UI" w:cs="Khmer UI"/>
          <w:b/>
          <w:spacing w:val="1"/>
          <w:sz w:val="19"/>
          <w:szCs w:val="19"/>
        </w:rPr>
        <w:t>A</w:t>
      </w:r>
      <w:r>
        <w:rPr>
          <w:rFonts w:ascii="Khmer UI" w:eastAsia="Khmer UI" w:hAnsi="Khmer UI" w:cs="Khmer UI"/>
          <w:b/>
          <w:sz w:val="19"/>
          <w:szCs w:val="19"/>
        </w:rPr>
        <w:t>pp</w:t>
      </w:r>
      <w:r>
        <w:rPr>
          <w:rFonts w:ascii="Khmer UI" w:eastAsia="Khmer UI" w:hAnsi="Khmer UI" w:cs="Khmer UI"/>
          <w:b/>
          <w:spacing w:val="-2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–</w:t>
      </w:r>
      <w:r>
        <w:rPr>
          <w:rFonts w:ascii="Khmer UI" w:eastAsia="Khmer UI" w:hAnsi="Khmer UI" w:cs="Khmer UI"/>
          <w:spacing w:val="1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H</w:t>
      </w:r>
      <w:r>
        <w:rPr>
          <w:rFonts w:ascii="Khmer UI" w:eastAsia="Khmer UI" w:hAnsi="Khmer UI" w:cs="Khmer UI"/>
          <w:spacing w:val="-1"/>
          <w:sz w:val="19"/>
          <w:szCs w:val="19"/>
        </w:rPr>
        <w:t>ac</w:t>
      </w:r>
      <w:r>
        <w:rPr>
          <w:rFonts w:ascii="Khmer UI" w:eastAsia="Khmer UI" w:hAnsi="Khmer UI" w:cs="Khmer UI"/>
          <w:spacing w:val="2"/>
          <w:sz w:val="19"/>
          <w:szCs w:val="19"/>
        </w:rPr>
        <w:t>k</w:t>
      </w:r>
      <w:r>
        <w:rPr>
          <w:rFonts w:ascii="Khmer UI" w:eastAsia="Khmer UI" w:hAnsi="Khmer UI" w:cs="Khmer UI"/>
          <w:spacing w:val="-1"/>
          <w:sz w:val="19"/>
          <w:szCs w:val="19"/>
        </w:rPr>
        <w:t>D</w:t>
      </w:r>
      <w:r>
        <w:rPr>
          <w:rFonts w:ascii="Khmer UI" w:eastAsia="Khmer UI" w:hAnsi="Khmer UI" w:cs="Khmer UI"/>
          <w:spacing w:val="3"/>
          <w:sz w:val="19"/>
          <w:szCs w:val="19"/>
        </w:rPr>
        <w:t>F</w:t>
      </w:r>
      <w:r>
        <w:rPr>
          <w:rFonts w:ascii="Khmer UI" w:eastAsia="Khmer UI" w:hAnsi="Khmer UI" w:cs="Khmer UI"/>
          <w:sz w:val="19"/>
          <w:szCs w:val="19"/>
        </w:rPr>
        <w:t>W</w:t>
      </w:r>
      <w:r>
        <w:rPr>
          <w:rFonts w:ascii="Khmer UI" w:eastAsia="Khmer UI" w:hAnsi="Khmer UI" w:cs="Khmer UI"/>
          <w:spacing w:val="-7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1"/>
          <w:sz w:val="19"/>
          <w:szCs w:val="19"/>
        </w:rPr>
        <w:t>20</w:t>
      </w:r>
      <w:r>
        <w:rPr>
          <w:rFonts w:ascii="Khmer UI" w:eastAsia="Khmer UI" w:hAnsi="Khmer UI" w:cs="Khmer UI"/>
          <w:spacing w:val="-1"/>
          <w:sz w:val="19"/>
          <w:szCs w:val="19"/>
        </w:rPr>
        <w:t>1</w:t>
      </w:r>
      <w:r>
        <w:rPr>
          <w:rFonts w:ascii="Khmer UI" w:eastAsia="Khmer UI" w:hAnsi="Khmer UI" w:cs="Khmer UI"/>
          <w:sz w:val="19"/>
          <w:szCs w:val="19"/>
        </w:rPr>
        <w:t>5</w:t>
      </w:r>
    </w:p>
    <w:p w:rsidR="00EE7E8B" w:rsidRDefault="00636BBE" w:rsidP="00F00A8C">
      <w:pPr>
        <w:spacing w:before="3"/>
        <w:ind w:left="2160" w:right="691" w:firstLine="720"/>
        <w:rPr>
          <w:rFonts w:ascii="Khmer UI" w:eastAsia="Khmer UI" w:hAnsi="Khmer UI" w:cs="Khmer UI"/>
          <w:sz w:val="19"/>
          <w:szCs w:val="19"/>
        </w:rPr>
      </w:pPr>
      <w:r>
        <w:rPr>
          <w:rFonts w:ascii="Khmer UI" w:eastAsia="Khmer UI" w:hAnsi="Khmer UI" w:cs="Khmer UI"/>
          <w:sz w:val="19"/>
          <w:szCs w:val="19"/>
        </w:rPr>
        <w:t>An</w:t>
      </w:r>
      <w:r>
        <w:rPr>
          <w:rFonts w:ascii="Khmer UI" w:eastAsia="Khmer UI" w:hAnsi="Khmer UI" w:cs="Khmer UI"/>
          <w:spacing w:val="-1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A</w:t>
      </w:r>
      <w:r>
        <w:rPr>
          <w:rFonts w:ascii="Khmer UI" w:eastAsia="Khmer UI" w:hAnsi="Khmer UI" w:cs="Khmer UI"/>
          <w:spacing w:val="-1"/>
          <w:sz w:val="19"/>
          <w:szCs w:val="19"/>
        </w:rPr>
        <w:t>p</w:t>
      </w:r>
      <w:r>
        <w:rPr>
          <w:rFonts w:ascii="Khmer UI" w:eastAsia="Khmer UI" w:hAnsi="Khmer UI" w:cs="Khmer UI"/>
          <w:sz w:val="19"/>
          <w:szCs w:val="19"/>
        </w:rPr>
        <w:t>p</w:t>
      </w:r>
      <w:r>
        <w:rPr>
          <w:rFonts w:ascii="Khmer UI" w:eastAsia="Khmer UI" w:hAnsi="Khmer UI" w:cs="Khmer UI"/>
          <w:spacing w:val="-3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t</w:t>
      </w:r>
      <w:r>
        <w:rPr>
          <w:rFonts w:ascii="Khmer UI" w:eastAsia="Khmer UI" w:hAnsi="Khmer UI" w:cs="Khmer UI"/>
          <w:spacing w:val="1"/>
          <w:sz w:val="19"/>
          <w:szCs w:val="19"/>
        </w:rPr>
        <w:t>h</w:t>
      </w:r>
      <w:r>
        <w:rPr>
          <w:rFonts w:ascii="Khmer UI" w:eastAsia="Khmer UI" w:hAnsi="Khmer UI" w:cs="Khmer UI"/>
          <w:sz w:val="19"/>
          <w:szCs w:val="19"/>
        </w:rPr>
        <w:t>at</w:t>
      </w:r>
      <w:r w:rsidR="00BD5E48">
        <w:rPr>
          <w:rFonts w:ascii="Khmer UI" w:eastAsia="Khmer UI" w:hAnsi="Khmer UI" w:cs="Khmer UI"/>
          <w:sz w:val="19"/>
          <w:szCs w:val="19"/>
        </w:rPr>
        <w:t xml:space="preserve"> displays the top 10 recipes which the user can make using the </w:t>
      </w:r>
      <w:r w:rsidR="00BD5E48">
        <w:rPr>
          <w:rFonts w:ascii="Khmer UI" w:eastAsia="Khmer UI" w:hAnsi="Khmer UI" w:cs="Khmer UI"/>
          <w:spacing w:val="1"/>
          <w:sz w:val="19"/>
          <w:szCs w:val="19"/>
        </w:rPr>
        <w:t xml:space="preserve">chosen </w:t>
      </w:r>
      <w:r>
        <w:rPr>
          <w:rFonts w:ascii="Khmer UI" w:eastAsia="Khmer UI" w:hAnsi="Khmer UI" w:cs="Khmer UI"/>
          <w:sz w:val="19"/>
          <w:szCs w:val="19"/>
        </w:rPr>
        <w:t>in</w:t>
      </w:r>
      <w:r>
        <w:rPr>
          <w:rFonts w:ascii="Khmer UI" w:eastAsia="Khmer UI" w:hAnsi="Khmer UI" w:cs="Khmer UI"/>
          <w:spacing w:val="1"/>
          <w:sz w:val="19"/>
          <w:szCs w:val="19"/>
        </w:rPr>
        <w:t>g</w:t>
      </w:r>
      <w:r>
        <w:rPr>
          <w:rFonts w:ascii="Khmer UI" w:eastAsia="Khmer UI" w:hAnsi="Khmer UI" w:cs="Khmer UI"/>
          <w:spacing w:val="-1"/>
          <w:sz w:val="19"/>
          <w:szCs w:val="19"/>
        </w:rPr>
        <w:t>re</w:t>
      </w:r>
      <w:r>
        <w:rPr>
          <w:rFonts w:ascii="Khmer UI" w:eastAsia="Khmer UI" w:hAnsi="Khmer UI" w:cs="Khmer UI"/>
          <w:spacing w:val="1"/>
          <w:sz w:val="19"/>
          <w:szCs w:val="19"/>
        </w:rPr>
        <w:t>d</w:t>
      </w:r>
      <w:r>
        <w:rPr>
          <w:rFonts w:ascii="Khmer UI" w:eastAsia="Khmer UI" w:hAnsi="Khmer UI" w:cs="Khmer UI"/>
          <w:sz w:val="19"/>
          <w:szCs w:val="19"/>
        </w:rPr>
        <w:t>i</w:t>
      </w:r>
      <w:r>
        <w:rPr>
          <w:rFonts w:ascii="Khmer UI" w:eastAsia="Khmer UI" w:hAnsi="Khmer UI" w:cs="Khmer UI"/>
          <w:spacing w:val="-1"/>
          <w:sz w:val="19"/>
          <w:szCs w:val="19"/>
        </w:rPr>
        <w:t>e</w:t>
      </w:r>
      <w:r>
        <w:rPr>
          <w:rFonts w:ascii="Khmer UI" w:eastAsia="Khmer UI" w:hAnsi="Khmer UI" w:cs="Khmer UI"/>
          <w:spacing w:val="1"/>
          <w:sz w:val="19"/>
          <w:szCs w:val="19"/>
        </w:rPr>
        <w:t>n</w:t>
      </w:r>
      <w:r>
        <w:rPr>
          <w:rFonts w:ascii="Khmer UI" w:eastAsia="Khmer UI" w:hAnsi="Khmer UI" w:cs="Khmer UI"/>
          <w:sz w:val="19"/>
          <w:szCs w:val="19"/>
        </w:rPr>
        <w:t>ts.</w:t>
      </w:r>
    </w:p>
    <w:p w:rsidR="00EE7E8B" w:rsidRDefault="00636BBE" w:rsidP="00F00A8C">
      <w:pPr>
        <w:spacing w:line="200" w:lineRule="exact"/>
        <w:ind w:left="2160" w:firstLine="720"/>
        <w:rPr>
          <w:rFonts w:ascii="Khmer UI" w:eastAsia="Khmer UI" w:hAnsi="Khmer UI" w:cs="Khmer UI"/>
          <w:sz w:val="19"/>
          <w:szCs w:val="19"/>
        </w:rPr>
      </w:pPr>
      <w:r>
        <w:rPr>
          <w:rFonts w:ascii="Khmer UI" w:eastAsia="Khmer UI" w:hAnsi="Khmer UI" w:cs="Khmer UI"/>
          <w:color w:val="808080"/>
          <w:w w:val="94"/>
        </w:rPr>
        <w:t>SKILLS</w:t>
      </w:r>
      <w:r>
        <w:rPr>
          <w:rFonts w:ascii="Khmer UI" w:eastAsia="Khmer UI" w:hAnsi="Khmer UI" w:cs="Khmer UI"/>
          <w:color w:val="000000"/>
          <w:w w:val="94"/>
          <w:sz w:val="19"/>
          <w:szCs w:val="19"/>
        </w:rPr>
        <w:t>:</w:t>
      </w:r>
      <w:r>
        <w:rPr>
          <w:rFonts w:ascii="Khmer UI" w:eastAsia="Khmer UI" w:hAnsi="Khmer UI" w:cs="Khmer UI"/>
          <w:color w:val="000000"/>
          <w:spacing w:val="6"/>
          <w:w w:val="94"/>
          <w:sz w:val="19"/>
          <w:szCs w:val="19"/>
        </w:rPr>
        <w:t xml:space="preserve"> </w:t>
      </w:r>
      <w:r>
        <w:rPr>
          <w:rFonts w:ascii="Khmer UI" w:eastAsia="Khmer UI" w:hAnsi="Khmer UI" w:cs="Khmer UI"/>
          <w:color w:val="000000"/>
          <w:sz w:val="19"/>
          <w:szCs w:val="19"/>
        </w:rPr>
        <w:t>S</w:t>
      </w:r>
      <w:r>
        <w:rPr>
          <w:rFonts w:ascii="Khmer UI" w:eastAsia="Khmer UI" w:hAnsi="Khmer UI" w:cs="Khmer UI"/>
          <w:color w:val="000000"/>
          <w:spacing w:val="1"/>
          <w:sz w:val="19"/>
          <w:szCs w:val="19"/>
        </w:rPr>
        <w:t>Q</w:t>
      </w:r>
      <w:r>
        <w:rPr>
          <w:rFonts w:ascii="Khmer UI" w:eastAsia="Khmer UI" w:hAnsi="Khmer UI" w:cs="Khmer UI"/>
          <w:color w:val="000000"/>
          <w:sz w:val="19"/>
          <w:szCs w:val="19"/>
        </w:rPr>
        <w:t>L</w:t>
      </w:r>
      <w:r>
        <w:rPr>
          <w:rFonts w:ascii="Khmer UI" w:eastAsia="Khmer UI" w:hAnsi="Khmer UI" w:cs="Khmer UI"/>
          <w:color w:val="000000"/>
          <w:spacing w:val="-1"/>
          <w:sz w:val="19"/>
          <w:szCs w:val="19"/>
        </w:rPr>
        <w:t>i</w:t>
      </w:r>
      <w:r>
        <w:rPr>
          <w:rFonts w:ascii="Khmer UI" w:eastAsia="Khmer UI" w:hAnsi="Khmer UI" w:cs="Khmer UI"/>
          <w:color w:val="000000"/>
          <w:sz w:val="19"/>
          <w:szCs w:val="19"/>
        </w:rPr>
        <w:t>te</w:t>
      </w:r>
      <w:r>
        <w:rPr>
          <w:rFonts w:ascii="Khmer UI" w:eastAsia="Khmer UI" w:hAnsi="Khmer UI" w:cs="Khmer UI"/>
          <w:color w:val="000000"/>
          <w:spacing w:val="-4"/>
          <w:sz w:val="19"/>
          <w:szCs w:val="19"/>
        </w:rPr>
        <w:t xml:space="preserve"> </w:t>
      </w:r>
      <w:r>
        <w:rPr>
          <w:rFonts w:ascii="Khmer UI" w:eastAsia="Khmer UI" w:hAnsi="Khmer UI" w:cs="Khmer UI"/>
          <w:color w:val="000000"/>
          <w:sz w:val="19"/>
          <w:szCs w:val="19"/>
        </w:rPr>
        <w:t>and</w:t>
      </w:r>
      <w:r>
        <w:rPr>
          <w:rFonts w:ascii="Khmer UI" w:eastAsia="Khmer UI" w:hAnsi="Khmer UI" w:cs="Khmer UI"/>
          <w:color w:val="000000"/>
          <w:spacing w:val="-1"/>
          <w:sz w:val="19"/>
          <w:szCs w:val="19"/>
        </w:rPr>
        <w:t xml:space="preserve"> </w:t>
      </w:r>
      <w:r>
        <w:rPr>
          <w:rFonts w:ascii="Khmer UI" w:eastAsia="Khmer UI" w:hAnsi="Khmer UI" w:cs="Khmer UI"/>
          <w:color w:val="000000"/>
          <w:sz w:val="19"/>
          <w:szCs w:val="19"/>
        </w:rPr>
        <w:t>A</w:t>
      </w:r>
      <w:r>
        <w:rPr>
          <w:rFonts w:ascii="Khmer UI" w:eastAsia="Khmer UI" w:hAnsi="Khmer UI" w:cs="Khmer UI"/>
          <w:color w:val="000000"/>
          <w:spacing w:val="1"/>
          <w:sz w:val="19"/>
          <w:szCs w:val="19"/>
        </w:rPr>
        <w:t>nd</w:t>
      </w:r>
      <w:r>
        <w:rPr>
          <w:rFonts w:ascii="Khmer UI" w:eastAsia="Khmer UI" w:hAnsi="Khmer UI" w:cs="Khmer UI"/>
          <w:color w:val="000000"/>
          <w:spacing w:val="-1"/>
          <w:sz w:val="19"/>
          <w:szCs w:val="19"/>
        </w:rPr>
        <w:t>ro</w:t>
      </w:r>
      <w:r>
        <w:rPr>
          <w:rFonts w:ascii="Khmer UI" w:eastAsia="Khmer UI" w:hAnsi="Khmer UI" w:cs="Khmer UI"/>
          <w:color w:val="000000"/>
          <w:sz w:val="19"/>
          <w:szCs w:val="19"/>
        </w:rPr>
        <w:t>i</w:t>
      </w:r>
      <w:r>
        <w:rPr>
          <w:rFonts w:ascii="Khmer UI" w:eastAsia="Khmer UI" w:hAnsi="Khmer UI" w:cs="Khmer UI"/>
          <w:color w:val="000000"/>
          <w:spacing w:val="1"/>
          <w:sz w:val="19"/>
          <w:szCs w:val="19"/>
        </w:rPr>
        <w:t>d</w:t>
      </w:r>
      <w:r>
        <w:rPr>
          <w:rFonts w:ascii="Khmer UI" w:eastAsia="Khmer UI" w:hAnsi="Khmer UI" w:cs="Khmer UI"/>
          <w:color w:val="000000"/>
          <w:sz w:val="19"/>
          <w:szCs w:val="19"/>
        </w:rPr>
        <w:t>.</w:t>
      </w:r>
    </w:p>
    <w:p w:rsidR="00EE7E8B" w:rsidRDefault="00EE7E8B">
      <w:pPr>
        <w:spacing w:before="12" w:line="200" w:lineRule="exact"/>
      </w:pPr>
    </w:p>
    <w:p w:rsidR="00EE7E8B" w:rsidRDefault="00636BBE" w:rsidP="00F61F0D">
      <w:pPr>
        <w:ind w:left="100" w:firstLine="620"/>
        <w:rPr>
          <w:rFonts w:ascii="Khmer UI" w:eastAsia="Khmer UI" w:hAnsi="Khmer UI" w:cs="Khmer UI"/>
          <w:sz w:val="19"/>
          <w:szCs w:val="19"/>
        </w:rPr>
      </w:pPr>
      <w:r>
        <w:rPr>
          <w:rFonts w:ascii="Khmer UI" w:eastAsia="Khmer UI" w:hAnsi="Khmer UI" w:cs="Khmer UI"/>
          <w:sz w:val="19"/>
          <w:szCs w:val="19"/>
        </w:rPr>
        <w:t>J</w:t>
      </w:r>
      <w:r>
        <w:rPr>
          <w:rFonts w:ascii="Khmer UI" w:eastAsia="Khmer UI" w:hAnsi="Khmer UI" w:cs="Khmer UI"/>
          <w:spacing w:val="-1"/>
          <w:sz w:val="19"/>
          <w:szCs w:val="19"/>
        </w:rPr>
        <w:t>a</w:t>
      </w:r>
      <w:r>
        <w:rPr>
          <w:rFonts w:ascii="Khmer UI" w:eastAsia="Khmer UI" w:hAnsi="Khmer UI" w:cs="Khmer UI"/>
          <w:spacing w:val="1"/>
          <w:sz w:val="19"/>
          <w:szCs w:val="19"/>
        </w:rPr>
        <w:t>nu</w:t>
      </w:r>
      <w:r>
        <w:rPr>
          <w:rFonts w:ascii="Khmer UI" w:eastAsia="Khmer UI" w:hAnsi="Khmer UI" w:cs="Khmer UI"/>
          <w:sz w:val="19"/>
          <w:szCs w:val="19"/>
        </w:rPr>
        <w:t>a</w:t>
      </w:r>
      <w:r>
        <w:rPr>
          <w:rFonts w:ascii="Khmer UI" w:eastAsia="Khmer UI" w:hAnsi="Khmer UI" w:cs="Khmer UI"/>
          <w:spacing w:val="-2"/>
          <w:sz w:val="19"/>
          <w:szCs w:val="19"/>
        </w:rPr>
        <w:t>r</w:t>
      </w:r>
      <w:r>
        <w:rPr>
          <w:rFonts w:ascii="Khmer UI" w:eastAsia="Khmer UI" w:hAnsi="Khmer UI" w:cs="Khmer UI"/>
          <w:sz w:val="19"/>
          <w:szCs w:val="19"/>
        </w:rPr>
        <w:t>y</w:t>
      </w:r>
      <w:r>
        <w:rPr>
          <w:rFonts w:ascii="Khmer UI" w:eastAsia="Khmer UI" w:hAnsi="Khmer UI" w:cs="Khmer UI"/>
          <w:spacing w:val="-6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1"/>
          <w:sz w:val="19"/>
          <w:szCs w:val="19"/>
        </w:rPr>
        <w:t>201</w:t>
      </w:r>
      <w:r>
        <w:rPr>
          <w:rFonts w:ascii="Khmer UI" w:eastAsia="Khmer UI" w:hAnsi="Khmer UI" w:cs="Khmer UI"/>
          <w:spacing w:val="2"/>
          <w:sz w:val="19"/>
          <w:szCs w:val="19"/>
        </w:rPr>
        <w:t>5</w:t>
      </w:r>
      <w:r>
        <w:rPr>
          <w:rFonts w:ascii="Khmer UI" w:eastAsia="Khmer UI" w:hAnsi="Khmer UI" w:cs="Khmer UI"/>
          <w:spacing w:val="1"/>
          <w:sz w:val="19"/>
          <w:szCs w:val="19"/>
        </w:rPr>
        <w:t>-</w:t>
      </w:r>
      <w:r>
        <w:rPr>
          <w:rFonts w:ascii="Khmer UI" w:eastAsia="Khmer UI" w:hAnsi="Khmer UI" w:cs="Khmer UI"/>
          <w:spacing w:val="-1"/>
          <w:sz w:val="19"/>
          <w:szCs w:val="19"/>
        </w:rPr>
        <w:t>Pre</w:t>
      </w:r>
      <w:r>
        <w:rPr>
          <w:rFonts w:ascii="Khmer UI" w:eastAsia="Khmer UI" w:hAnsi="Khmer UI" w:cs="Khmer UI"/>
          <w:spacing w:val="1"/>
          <w:sz w:val="19"/>
          <w:szCs w:val="19"/>
        </w:rPr>
        <w:t>s</w:t>
      </w:r>
      <w:r>
        <w:rPr>
          <w:rFonts w:ascii="Khmer UI" w:eastAsia="Khmer UI" w:hAnsi="Khmer UI" w:cs="Khmer UI"/>
          <w:spacing w:val="-1"/>
          <w:sz w:val="19"/>
          <w:szCs w:val="19"/>
        </w:rPr>
        <w:t>e</w:t>
      </w:r>
      <w:r>
        <w:rPr>
          <w:rFonts w:ascii="Khmer UI" w:eastAsia="Khmer UI" w:hAnsi="Khmer UI" w:cs="Khmer UI"/>
          <w:spacing w:val="1"/>
          <w:sz w:val="19"/>
          <w:szCs w:val="19"/>
        </w:rPr>
        <w:t>n</w:t>
      </w:r>
      <w:r>
        <w:rPr>
          <w:rFonts w:ascii="Khmer UI" w:eastAsia="Khmer UI" w:hAnsi="Khmer UI" w:cs="Khmer UI"/>
          <w:sz w:val="19"/>
          <w:szCs w:val="19"/>
        </w:rPr>
        <w:t xml:space="preserve">t   </w:t>
      </w:r>
      <w:r>
        <w:rPr>
          <w:rFonts w:ascii="Khmer UI" w:eastAsia="Khmer UI" w:hAnsi="Khmer UI" w:cs="Khmer UI"/>
          <w:spacing w:val="45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45"/>
          <w:sz w:val="19"/>
          <w:szCs w:val="19"/>
        </w:rPr>
        <w:tab/>
      </w:r>
      <w:r>
        <w:rPr>
          <w:rFonts w:ascii="Khmer UI" w:eastAsia="Khmer UI" w:hAnsi="Khmer UI" w:cs="Khmer UI"/>
          <w:b/>
          <w:spacing w:val="1"/>
          <w:sz w:val="19"/>
          <w:szCs w:val="19"/>
        </w:rPr>
        <w:t>R</w:t>
      </w:r>
      <w:r>
        <w:rPr>
          <w:rFonts w:ascii="Khmer UI" w:eastAsia="Khmer UI" w:hAnsi="Khmer UI" w:cs="Khmer UI"/>
          <w:b/>
          <w:spacing w:val="-2"/>
          <w:sz w:val="19"/>
          <w:szCs w:val="19"/>
        </w:rPr>
        <w:t>e</w:t>
      </w:r>
      <w:r>
        <w:rPr>
          <w:rFonts w:ascii="Khmer UI" w:eastAsia="Khmer UI" w:hAnsi="Khmer UI" w:cs="Khmer UI"/>
          <w:b/>
          <w:spacing w:val="-1"/>
          <w:sz w:val="19"/>
          <w:szCs w:val="19"/>
        </w:rPr>
        <w:t>mo</w:t>
      </w:r>
      <w:r>
        <w:rPr>
          <w:rFonts w:ascii="Khmer UI" w:eastAsia="Khmer UI" w:hAnsi="Khmer UI" w:cs="Khmer UI"/>
          <w:b/>
          <w:sz w:val="19"/>
          <w:szCs w:val="19"/>
        </w:rPr>
        <w:t>te</w:t>
      </w:r>
      <w:r>
        <w:rPr>
          <w:rFonts w:ascii="Khmer UI" w:eastAsia="Khmer UI" w:hAnsi="Khmer UI" w:cs="Khmer UI"/>
          <w:b/>
          <w:spacing w:val="-1"/>
          <w:sz w:val="19"/>
          <w:szCs w:val="19"/>
        </w:rPr>
        <w:t>l</w:t>
      </w:r>
      <w:r>
        <w:rPr>
          <w:rFonts w:ascii="Khmer UI" w:eastAsia="Khmer UI" w:hAnsi="Khmer UI" w:cs="Khmer UI"/>
          <w:b/>
          <w:sz w:val="19"/>
          <w:szCs w:val="19"/>
        </w:rPr>
        <w:t>y</w:t>
      </w:r>
      <w:r>
        <w:rPr>
          <w:rFonts w:ascii="Khmer UI" w:eastAsia="Khmer UI" w:hAnsi="Khmer UI" w:cs="Khmer UI"/>
          <w:b/>
          <w:spacing w:val="-8"/>
          <w:sz w:val="19"/>
          <w:szCs w:val="19"/>
        </w:rPr>
        <w:t xml:space="preserve"> </w:t>
      </w:r>
      <w:r>
        <w:rPr>
          <w:rFonts w:ascii="Khmer UI" w:eastAsia="Khmer UI" w:hAnsi="Khmer UI" w:cs="Khmer UI"/>
          <w:b/>
          <w:spacing w:val="1"/>
          <w:sz w:val="19"/>
          <w:szCs w:val="19"/>
        </w:rPr>
        <w:t>O</w:t>
      </w:r>
      <w:r>
        <w:rPr>
          <w:rFonts w:ascii="Khmer UI" w:eastAsia="Khmer UI" w:hAnsi="Khmer UI" w:cs="Khmer UI"/>
          <w:b/>
          <w:sz w:val="19"/>
          <w:szCs w:val="19"/>
        </w:rPr>
        <w:t>p</w:t>
      </w:r>
      <w:r>
        <w:rPr>
          <w:rFonts w:ascii="Khmer UI" w:eastAsia="Khmer UI" w:hAnsi="Khmer UI" w:cs="Khmer UI"/>
          <w:b/>
          <w:spacing w:val="1"/>
          <w:sz w:val="19"/>
          <w:szCs w:val="19"/>
        </w:rPr>
        <w:t>e</w:t>
      </w:r>
      <w:r>
        <w:rPr>
          <w:rFonts w:ascii="Khmer UI" w:eastAsia="Khmer UI" w:hAnsi="Khmer UI" w:cs="Khmer UI"/>
          <w:b/>
          <w:spacing w:val="-1"/>
          <w:sz w:val="19"/>
          <w:szCs w:val="19"/>
        </w:rPr>
        <w:t>r</w:t>
      </w:r>
      <w:r>
        <w:rPr>
          <w:rFonts w:ascii="Khmer UI" w:eastAsia="Khmer UI" w:hAnsi="Khmer UI" w:cs="Khmer UI"/>
          <w:b/>
          <w:spacing w:val="1"/>
          <w:sz w:val="19"/>
          <w:szCs w:val="19"/>
        </w:rPr>
        <w:t>a</w:t>
      </w:r>
      <w:r>
        <w:rPr>
          <w:rFonts w:ascii="Khmer UI" w:eastAsia="Khmer UI" w:hAnsi="Khmer UI" w:cs="Khmer UI"/>
          <w:b/>
          <w:sz w:val="19"/>
          <w:szCs w:val="19"/>
        </w:rPr>
        <w:t>ted</w:t>
      </w:r>
      <w:r>
        <w:rPr>
          <w:rFonts w:ascii="Khmer UI" w:eastAsia="Khmer UI" w:hAnsi="Khmer UI" w:cs="Khmer UI"/>
          <w:b/>
          <w:spacing w:val="-4"/>
          <w:sz w:val="19"/>
          <w:szCs w:val="19"/>
        </w:rPr>
        <w:t xml:space="preserve"> </w:t>
      </w:r>
      <w:r>
        <w:rPr>
          <w:rFonts w:ascii="Khmer UI" w:eastAsia="Khmer UI" w:hAnsi="Khmer UI" w:cs="Khmer UI"/>
          <w:b/>
          <w:spacing w:val="1"/>
          <w:sz w:val="19"/>
          <w:szCs w:val="19"/>
        </w:rPr>
        <w:t>V</w:t>
      </w:r>
      <w:r>
        <w:rPr>
          <w:rFonts w:ascii="Khmer UI" w:eastAsia="Khmer UI" w:hAnsi="Khmer UI" w:cs="Khmer UI"/>
          <w:b/>
          <w:sz w:val="19"/>
          <w:szCs w:val="19"/>
        </w:rPr>
        <w:t>e</w:t>
      </w:r>
      <w:r>
        <w:rPr>
          <w:rFonts w:ascii="Khmer UI" w:eastAsia="Khmer UI" w:hAnsi="Khmer UI" w:cs="Khmer UI"/>
          <w:b/>
          <w:spacing w:val="1"/>
          <w:sz w:val="19"/>
          <w:szCs w:val="19"/>
        </w:rPr>
        <w:t>h</w:t>
      </w:r>
      <w:r>
        <w:rPr>
          <w:rFonts w:ascii="Khmer UI" w:eastAsia="Khmer UI" w:hAnsi="Khmer UI" w:cs="Khmer UI"/>
          <w:b/>
          <w:spacing w:val="-1"/>
          <w:sz w:val="19"/>
          <w:szCs w:val="19"/>
        </w:rPr>
        <w:t>i</w:t>
      </w:r>
      <w:r>
        <w:rPr>
          <w:rFonts w:ascii="Khmer UI" w:eastAsia="Khmer UI" w:hAnsi="Khmer UI" w:cs="Khmer UI"/>
          <w:b/>
          <w:sz w:val="19"/>
          <w:szCs w:val="19"/>
        </w:rPr>
        <w:t>c</w:t>
      </w:r>
      <w:r>
        <w:rPr>
          <w:rFonts w:ascii="Khmer UI" w:eastAsia="Khmer UI" w:hAnsi="Khmer UI" w:cs="Khmer UI"/>
          <w:b/>
          <w:spacing w:val="-1"/>
          <w:sz w:val="19"/>
          <w:szCs w:val="19"/>
        </w:rPr>
        <w:t>l</w:t>
      </w:r>
      <w:r>
        <w:rPr>
          <w:rFonts w:ascii="Khmer UI" w:eastAsia="Khmer UI" w:hAnsi="Khmer UI" w:cs="Khmer UI"/>
          <w:b/>
          <w:sz w:val="19"/>
          <w:szCs w:val="19"/>
        </w:rPr>
        <w:t>e</w:t>
      </w:r>
      <w:r>
        <w:rPr>
          <w:rFonts w:ascii="Khmer UI" w:eastAsia="Khmer UI" w:hAnsi="Khmer UI" w:cs="Khmer UI"/>
          <w:b/>
          <w:spacing w:val="-6"/>
          <w:sz w:val="19"/>
          <w:szCs w:val="19"/>
        </w:rPr>
        <w:t xml:space="preserve"> </w:t>
      </w:r>
      <w:r>
        <w:rPr>
          <w:rFonts w:ascii="Khmer UI" w:eastAsia="Khmer UI" w:hAnsi="Khmer UI" w:cs="Khmer UI"/>
          <w:b/>
          <w:sz w:val="19"/>
          <w:szCs w:val="19"/>
        </w:rPr>
        <w:t>f</w:t>
      </w:r>
      <w:r>
        <w:rPr>
          <w:rFonts w:ascii="Khmer UI" w:eastAsia="Khmer UI" w:hAnsi="Khmer UI" w:cs="Khmer UI"/>
          <w:b/>
          <w:spacing w:val="1"/>
          <w:sz w:val="19"/>
          <w:szCs w:val="19"/>
        </w:rPr>
        <w:t>o</w:t>
      </w:r>
      <w:r>
        <w:rPr>
          <w:rFonts w:ascii="Khmer UI" w:eastAsia="Khmer UI" w:hAnsi="Khmer UI" w:cs="Khmer UI"/>
          <w:b/>
          <w:sz w:val="19"/>
          <w:szCs w:val="19"/>
        </w:rPr>
        <w:t>r</w:t>
      </w:r>
      <w:r>
        <w:rPr>
          <w:rFonts w:ascii="Khmer UI" w:eastAsia="Khmer UI" w:hAnsi="Khmer UI" w:cs="Khmer UI"/>
          <w:b/>
          <w:spacing w:val="-3"/>
          <w:sz w:val="19"/>
          <w:szCs w:val="19"/>
        </w:rPr>
        <w:t xml:space="preserve"> </w:t>
      </w:r>
      <w:r>
        <w:rPr>
          <w:rFonts w:ascii="Khmer UI" w:eastAsia="Khmer UI" w:hAnsi="Khmer UI" w:cs="Khmer UI"/>
          <w:b/>
          <w:sz w:val="19"/>
          <w:szCs w:val="19"/>
        </w:rPr>
        <w:t>E</w:t>
      </w:r>
      <w:r>
        <w:rPr>
          <w:rFonts w:ascii="Khmer UI" w:eastAsia="Khmer UI" w:hAnsi="Khmer UI" w:cs="Khmer UI"/>
          <w:b/>
          <w:spacing w:val="1"/>
          <w:sz w:val="19"/>
          <w:szCs w:val="19"/>
        </w:rPr>
        <w:t>x</w:t>
      </w:r>
      <w:r>
        <w:rPr>
          <w:rFonts w:ascii="Khmer UI" w:eastAsia="Khmer UI" w:hAnsi="Khmer UI" w:cs="Khmer UI"/>
          <w:b/>
          <w:sz w:val="19"/>
          <w:szCs w:val="19"/>
        </w:rPr>
        <w:t>p</w:t>
      </w:r>
      <w:r>
        <w:rPr>
          <w:rFonts w:ascii="Khmer UI" w:eastAsia="Khmer UI" w:hAnsi="Khmer UI" w:cs="Khmer UI"/>
          <w:b/>
          <w:spacing w:val="-1"/>
          <w:sz w:val="19"/>
          <w:szCs w:val="19"/>
        </w:rPr>
        <w:t>l</w:t>
      </w:r>
      <w:r>
        <w:rPr>
          <w:rFonts w:ascii="Khmer UI" w:eastAsia="Khmer UI" w:hAnsi="Khmer UI" w:cs="Khmer UI"/>
          <w:b/>
          <w:spacing w:val="1"/>
          <w:sz w:val="19"/>
          <w:szCs w:val="19"/>
        </w:rPr>
        <w:t>o</w:t>
      </w:r>
      <w:r>
        <w:rPr>
          <w:rFonts w:ascii="Khmer UI" w:eastAsia="Khmer UI" w:hAnsi="Khmer UI" w:cs="Khmer UI"/>
          <w:b/>
          <w:spacing w:val="-1"/>
          <w:sz w:val="19"/>
          <w:szCs w:val="19"/>
        </w:rPr>
        <w:t>r</w:t>
      </w:r>
      <w:r>
        <w:rPr>
          <w:rFonts w:ascii="Khmer UI" w:eastAsia="Khmer UI" w:hAnsi="Khmer UI" w:cs="Khmer UI"/>
          <w:b/>
          <w:spacing w:val="1"/>
          <w:sz w:val="19"/>
          <w:szCs w:val="19"/>
        </w:rPr>
        <w:t>a</w:t>
      </w:r>
      <w:r>
        <w:rPr>
          <w:rFonts w:ascii="Khmer UI" w:eastAsia="Khmer UI" w:hAnsi="Khmer UI" w:cs="Khmer UI"/>
          <w:b/>
          <w:sz w:val="19"/>
          <w:szCs w:val="19"/>
        </w:rPr>
        <w:t>t</w:t>
      </w:r>
      <w:r>
        <w:rPr>
          <w:rFonts w:ascii="Khmer UI" w:eastAsia="Khmer UI" w:hAnsi="Khmer UI" w:cs="Khmer UI"/>
          <w:b/>
          <w:spacing w:val="-1"/>
          <w:sz w:val="19"/>
          <w:szCs w:val="19"/>
        </w:rPr>
        <w:t>io</w:t>
      </w:r>
      <w:r>
        <w:rPr>
          <w:rFonts w:ascii="Khmer UI" w:eastAsia="Khmer UI" w:hAnsi="Khmer UI" w:cs="Khmer UI"/>
          <w:b/>
          <w:sz w:val="19"/>
          <w:szCs w:val="19"/>
        </w:rPr>
        <w:t>n</w:t>
      </w:r>
      <w:r>
        <w:rPr>
          <w:rFonts w:ascii="Khmer UI" w:eastAsia="Khmer UI" w:hAnsi="Khmer UI" w:cs="Khmer UI"/>
          <w:b/>
          <w:spacing w:val="-9"/>
          <w:sz w:val="19"/>
          <w:szCs w:val="19"/>
        </w:rPr>
        <w:t xml:space="preserve"> </w:t>
      </w:r>
      <w:r>
        <w:rPr>
          <w:rFonts w:ascii="Khmer UI" w:eastAsia="Khmer UI" w:hAnsi="Khmer UI" w:cs="Khmer UI"/>
          <w:b/>
          <w:spacing w:val="1"/>
          <w:sz w:val="19"/>
          <w:szCs w:val="19"/>
        </w:rPr>
        <w:t>a</w:t>
      </w:r>
      <w:r>
        <w:rPr>
          <w:rFonts w:ascii="Khmer UI" w:eastAsia="Khmer UI" w:hAnsi="Khmer UI" w:cs="Khmer UI"/>
          <w:b/>
          <w:sz w:val="19"/>
          <w:szCs w:val="19"/>
        </w:rPr>
        <w:t>nd</w:t>
      </w:r>
      <w:r>
        <w:rPr>
          <w:rFonts w:ascii="Khmer UI" w:eastAsia="Khmer UI" w:hAnsi="Khmer UI" w:cs="Khmer UI"/>
          <w:b/>
          <w:spacing w:val="-2"/>
          <w:sz w:val="19"/>
          <w:szCs w:val="19"/>
        </w:rPr>
        <w:t xml:space="preserve"> </w:t>
      </w:r>
      <w:r>
        <w:rPr>
          <w:rFonts w:ascii="Khmer UI" w:eastAsia="Khmer UI" w:hAnsi="Khmer UI" w:cs="Khmer UI"/>
          <w:b/>
          <w:spacing w:val="1"/>
          <w:sz w:val="19"/>
          <w:szCs w:val="19"/>
        </w:rPr>
        <w:t>R</w:t>
      </w:r>
      <w:r>
        <w:rPr>
          <w:rFonts w:ascii="Khmer UI" w:eastAsia="Khmer UI" w:hAnsi="Khmer UI" w:cs="Khmer UI"/>
          <w:b/>
          <w:sz w:val="19"/>
          <w:szCs w:val="19"/>
        </w:rPr>
        <w:t>econn</w:t>
      </w:r>
      <w:r>
        <w:rPr>
          <w:rFonts w:ascii="Khmer UI" w:eastAsia="Khmer UI" w:hAnsi="Khmer UI" w:cs="Khmer UI"/>
          <w:b/>
          <w:spacing w:val="1"/>
          <w:sz w:val="19"/>
          <w:szCs w:val="19"/>
        </w:rPr>
        <w:t>a</w:t>
      </w:r>
      <w:r>
        <w:rPr>
          <w:rFonts w:ascii="Khmer UI" w:eastAsia="Khmer UI" w:hAnsi="Khmer UI" w:cs="Khmer UI"/>
          <w:b/>
          <w:spacing w:val="-1"/>
          <w:sz w:val="19"/>
          <w:szCs w:val="19"/>
        </w:rPr>
        <w:t>i</w:t>
      </w:r>
      <w:r>
        <w:rPr>
          <w:rFonts w:ascii="Khmer UI" w:eastAsia="Khmer UI" w:hAnsi="Khmer UI" w:cs="Khmer UI"/>
          <w:b/>
          <w:sz w:val="19"/>
          <w:szCs w:val="19"/>
        </w:rPr>
        <w:t>ss</w:t>
      </w:r>
      <w:r>
        <w:rPr>
          <w:rFonts w:ascii="Khmer UI" w:eastAsia="Khmer UI" w:hAnsi="Khmer UI" w:cs="Khmer UI"/>
          <w:b/>
          <w:spacing w:val="1"/>
          <w:sz w:val="19"/>
          <w:szCs w:val="19"/>
        </w:rPr>
        <w:t>a</w:t>
      </w:r>
      <w:r>
        <w:rPr>
          <w:rFonts w:ascii="Khmer UI" w:eastAsia="Khmer UI" w:hAnsi="Khmer UI" w:cs="Khmer UI"/>
          <w:b/>
          <w:sz w:val="19"/>
          <w:szCs w:val="19"/>
        </w:rPr>
        <w:t>n</w:t>
      </w:r>
      <w:r>
        <w:rPr>
          <w:rFonts w:ascii="Khmer UI" w:eastAsia="Khmer UI" w:hAnsi="Khmer UI" w:cs="Khmer UI"/>
          <w:b/>
          <w:spacing w:val="1"/>
          <w:sz w:val="19"/>
          <w:szCs w:val="19"/>
        </w:rPr>
        <w:t>c</w:t>
      </w:r>
      <w:r>
        <w:rPr>
          <w:rFonts w:ascii="Khmer UI" w:eastAsia="Khmer UI" w:hAnsi="Khmer UI" w:cs="Khmer UI"/>
          <w:b/>
          <w:sz w:val="19"/>
          <w:szCs w:val="19"/>
        </w:rPr>
        <w:t>e</w:t>
      </w:r>
      <w:r w:rsidR="005B6C3D">
        <w:rPr>
          <w:rFonts w:ascii="Khmer UI" w:eastAsia="Khmer UI" w:hAnsi="Khmer UI" w:cs="Khmer UI"/>
          <w:b/>
          <w:sz w:val="19"/>
          <w:szCs w:val="19"/>
        </w:rPr>
        <w:t xml:space="preserve"> (R.</w:t>
      </w:r>
      <w:r w:rsidR="005B6C3D">
        <w:rPr>
          <w:rFonts w:ascii="Khmer UI" w:eastAsia="Khmer UI" w:hAnsi="Khmer UI" w:cs="Khmer UI"/>
          <w:b/>
          <w:spacing w:val="-8"/>
          <w:sz w:val="19"/>
          <w:szCs w:val="19"/>
        </w:rPr>
        <w:t>O.V.E.R)</w:t>
      </w:r>
      <w:r>
        <w:rPr>
          <w:rFonts w:ascii="Khmer UI" w:eastAsia="Khmer UI" w:hAnsi="Khmer UI" w:cs="Khmer UI"/>
          <w:b/>
          <w:spacing w:val="-8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–</w:t>
      </w:r>
      <w:r>
        <w:rPr>
          <w:rFonts w:ascii="Khmer UI" w:eastAsia="Khmer UI" w:hAnsi="Khmer UI" w:cs="Khmer UI"/>
          <w:spacing w:val="1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1"/>
          <w:sz w:val="19"/>
          <w:szCs w:val="19"/>
        </w:rPr>
        <w:t>UT</w:t>
      </w:r>
      <w:r w:rsidR="00DC280C">
        <w:rPr>
          <w:rFonts w:ascii="Khmer UI" w:eastAsia="Khmer UI" w:hAnsi="Khmer UI" w:cs="Khmer UI"/>
          <w:sz w:val="19"/>
          <w:szCs w:val="19"/>
        </w:rPr>
        <w:t xml:space="preserve"> Arlington</w:t>
      </w:r>
    </w:p>
    <w:p w:rsidR="00EE7E8B" w:rsidRDefault="00D771FD" w:rsidP="00F00A8C">
      <w:pPr>
        <w:spacing w:line="220" w:lineRule="exact"/>
        <w:ind w:left="2160" w:firstLine="720"/>
        <w:rPr>
          <w:rFonts w:ascii="Khmer UI" w:eastAsia="Khmer UI" w:hAnsi="Khmer UI" w:cs="Khmer U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25pt;height:8.25pt">
            <v:imagedata r:id="rId8" o:title=""/>
          </v:shape>
        </w:pict>
      </w:r>
      <w:r w:rsidR="00636BBE">
        <w:t xml:space="preserve"> </w:t>
      </w:r>
      <w:r w:rsidR="00636BBE">
        <w:rPr>
          <w:rFonts w:ascii="Khmer UI" w:eastAsia="Khmer UI" w:hAnsi="Khmer UI" w:cs="Khmer UI"/>
          <w:color w:val="7E7E7E"/>
          <w:sz w:val="19"/>
          <w:szCs w:val="19"/>
        </w:rPr>
        <w:t>(P</w:t>
      </w:r>
      <w:r w:rsidR="00636BBE">
        <w:rPr>
          <w:rFonts w:ascii="Khmer UI" w:eastAsia="Khmer UI" w:hAnsi="Khmer UI" w:cs="Khmer UI"/>
          <w:color w:val="7E7E7E"/>
          <w:spacing w:val="-1"/>
          <w:sz w:val="19"/>
          <w:szCs w:val="19"/>
        </w:rPr>
        <w:t>y</w:t>
      </w:r>
      <w:r w:rsidR="00636BBE">
        <w:rPr>
          <w:rFonts w:ascii="Khmer UI" w:eastAsia="Khmer UI" w:hAnsi="Khmer UI" w:cs="Khmer UI"/>
          <w:color w:val="7E7E7E"/>
          <w:spacing w:val="1"/>
          <w:sz w:val="19"/>
          <w:szCs w:val="19"/>
        </w:rPr>
        <w:t>g</w:t>
      </w:r>
      <w:r w:rsidR="00636BBE">
        <w:rPr>
          <w:rFonts w:ascii="Khmer UI" w:eastAsia="Khmer UI" w:hAnsi="Khmer UI" w:cs="Khmer UI"/>
          <w:color w:val="7E7E7E"/>
          <w:sz w:val="19"/>
          <w:szCs w:val="19"/>
        </w:rPr>
        <w:t>ame</w:t>
      </w:r>
      <w:r w:rsidR="00636BBE">
        <w:rPr>
          <w:rFonts w:ascii="Khmer UI" w:eastAsia="Khmer UI" w:hAnsi="Khmer UI" w:cs="Khmer UI"/>
          <w:color w:val="7E7E7E"/>
          <w:spacing w:val="-7"/>
          <w:sz w:val="19"/>
          <w:szCs w:val="19"/>
        </w:rPr>
        <w:t xml:space="preserve"> </w:t>
      </w:r>
      <w:r w:rsidR="00636BBE">
        <w:rPr>
          <w:rFonts w:ascii="Khmer UI" w:eastAsia="Khmer UI" w:hAnsi="Khmer UI" w:cs="Khmer UI"/>
          <w:color w:val="7E7E7E"/>
          <w:sz w:val="19"/>
          <w:szCs w:val="19"/>
        </w:rPr>
        <w:t>–</w:t>
      </w:r>
      <w:r w:rsidR="00636BBE">
        <w:rPr>
          <w:rFonts w:ascii="Khmer UI" w:eastAsia="Khmer UI" w:hAnsi="Khmer UI" w:cs="Khmer UI"/>
          <w:color w:val="7E7E7E"/>
          <w:spacing w:val="1"/>
          <w:sz w:val="19"/>
          <w:szCs w:val="19"/>
        </w:rPr>
        <w:t xml:space="preserve"> </w:t>
      </w:r>
      <w:r w:rsidR="00636BBE">
        <w:rPr>
          <w:rFonts w:ascii="Khmer UI" w:eastAsia="Khmer UI" w:hAnsi="Khmer UI" w:cs="Khmer UI"/>
          <w:color w:val="7E7E7E"/>
          <w:spacing w:val="-1"/>
          <w:sz w:val="19"/>
          <w:szCs w:val="19"/>
        </w:rPr>
        <w:t>P</w:t>
      </w:r>
      <w:r w:rsidR="00636BBE">
        <w:rPr>
          <w:rFonts w:ascii="Khmer UI" w:eastAsia="Khmer UI" w:hAnsi="Khmer UI" w:cs="Khmer UI"/>
          <w:color w:val="7E7E7E"/>
          <w:sz w:val="19"/>
          <w:szCs w:val="19"/>
        </w:rPr>
        <w:t>yth</w:t>
      </w:r>
      <w:r w:rsidR="00636BBE">
        <w:rPr>
          <w:rFonts w:ascii="Khmer UI" w:eastAsia="Khmer UI" w:hAnsi="Khmer UI" w:cs="Khmer UI"/>
          <w:color w:val="7E7E7E"/>
          <w:spacing w:val="-1"/>
          <w:sz w:val="19"/>
          <w:szCs w:val="19"/>
        </w:rPr>
        <w:t>o</w:t>
      </w:r>
      <w:r w:rsidR="00636BBE">
        <w:rPr>
          <w:rFonts w:ascii="Khmer UI" w:eastAsia="Khmer UI" w:hAnsi="Khmer UI" w:cs="Khmer UI"/>
          <w:color w:val="7E7E7E"/>
          <w:spacing w:val="1"/>
          <w:sz w:val="19"/>
          <w:szCs w:val="19"/>
        </w:rPr>
        <w:t>n</w:t>
      </w:r>
      <w:r w:rsidR="00636BBE">
        <w:rPr>
          <w:rFonts w:ascii="Khmer UI" w:eastAsia="Khmer UI" w:hAnsi="Khmer UI" w:cs="Khmer UI"/>
          <w:color w:val="7E7E7E"/>
          <w:sz w:val="19"/>
          <w:szCs w:val="19"/>
        </w:rPr>
        <w:t>,</w:t>
      </w:r>
      <w:r w:rsidR="00636BBE">
        <w:rPr>
          <w:rFonts w:ascii="Khmer UI" w:eastAsia="Khmer UI" w:hAnsi="Khmer UI" w:cs="Khmer UI"/>
          <w:color w:val="7E7E7E"/>
          <w:spacing w:val="-6"/>
          <w:sz w:val="19"/>
          <w:szCs w:val="19"/>
        </w:rPr>
        <w:t xml:space="preserve"> </w:t>
      </w:r>
      <w:r w:rsidR="00636BBE">
        <w:rPr>
          <w:rFonts w:ascii="Khmer UI" w:eastAsia="Khmer UI" w:hAnsi="Khmer UI" w:cs="Khmer UI"/>
          <w:color w:val="7E7E7E"/>
          <w:sz w:val="19"/>
          <w:szCs w:val="19"/>
        </w:rPr>
        <w:t>A</w:t>
      </w:r>
      <w:r w:rsidR="00636BBE">
        <w:rPr>
          <w:rFonts w:ascii="Khmer UI" w:eastAsia="Khmer UI" w:hAnsi="Khmer UI" w:cs="Khmer UI"/>
          <w:color w:val="7E7E7E"/>
          <w:spacing w:val="-1"/>
          <w:sz w:val="19"/>
          <w:szCs w:val="19"/>
        </w:rPr>
        <w:t>r</w:t>
      </w:r>
      <w:r w:rsidR="00636BBE">
        <w:rPr>
          <w:rFonts w:ascii="Khmer UI" w:eastAsia="Khmer UI" w:hAnsi="Khmer UI" w:cs="Khmer UI"/>
          <w:color w:val="7E7E7E"/>
          <w:spacing w:val="1"/>
          <w:sz w:val="19"/>
          <w:szCs w:val="19"/>
        </w:rPr>
        <w:t>du</w:t>
      </w:r>
      <w:r w:rsidR="00636BBE">
        <w:rPr>
          <w:rFonts w:ascii="Khmer UI" w:eastAsia="Khmer UI" w:hAnsi="Khmer UI" w:cs="Khmer UI"/>
          <w:color w:val="7E7E7E"/>
          <w:sz w:val="19"/>
          <w:szCs w:val="19"/>
        </w:rPr>
        <w:t>in</w:t>
      </w:r>
      <w:r w:rsidR="00636BBE">
        <w:rPr>
          <w:rFonts w:ascii="Khmer UI" w:eastAsia="Khmer UI" w:hAnsi="Khmer UI" w:cs="Khmer UI"/>
          <w:color w:val="7E7E7E"/>
          <w:spacing w:val="2"/>
          <w:sz w:val="19"/>
          <w:szCs w:val="19"/>
        </w:rPr>
        <w:t>o</w:t>
      </w:r>
      <w:r w:rsidR="00636BBE">
        <w:rPr>
          <w:rFonts w:ascii="Khmer UI" w:eastAsia="Khmer UI" w:hAnsi="Khmer UI" w:cs="Khmer UI"/>
          <w:color w:val="7E7E7E"/>
          <w:sz w:val="19"/>
          <w:szCs w:val="19"/>
        </w:rPr>
        <w:t>)</w:t>
      </w:r>
      <w:r w:rsidR="00636BBE">
        <w:rPr>
          <w:rFonts w:ascii="Khmer UI" w:eastAsia="Khmer UI" w:hAnsi="Khmer UI" w:cs="Khmer UI"/>
          <w:color w:val="7E7E7E"/>
          <w:spacing w:val="-5"/>
          <w:sz w:val="19"/>
          <w:szCs w:val="19"/>
        </w:rPr>
        <w:t xml:space="preserve"> </w:t>
      </w:r>
      <w:r w:rsidR="00636BBE">
        <w:rPr>
          <w:rFonts w:ascii="Khmer UI" w:eastAsia="Khmer UI" w:hAnsi="Khmer UI" w:cs="Khmer UI"/>
          <w:color w:val="7E7E7E"/>
          <w:spacing w:val="1"/>
        </w:rPr>
        <w:t>h</w:t>
      </w:r>
      <w:r w:rsidR="00636BBE">
        <w:rPr>
          <w:rFonts w:ascii="Khmer UI" w:eastAsia="Khmer UI" w:hAnsi="Khmer UI" w:cs="Khmer UI"/>
          <w:color w:val="7E7E7E"/>
        </w:rPr>
        <w:t>t</w:t>
      </w:r>
      <w:r w:rsidR="00636BBE">
        <w:rPr>
          <w:rFonts w:ascii="Khmer UI" w:eastAsia="Khmer UI" w:hAnsi="Khmer UI" w:cs="Khmer UI"/>
          <w:color w:val="7E7E7E"/>
          <w:spacing w:val="1"/>
        </w:rPr>
        <w:t>t</w:t>
      </w:r>
      <w:r w:rsidR="00636BBE">
        <w:rPr>
          <w:rFonts w:ascii="Khmer UI" w:eastAsia="Khmer UI" w:hAnsi="Khmer UI" w:cs="Khmer UI"/>
          <w:color w:val="7E7E7E"/>
          <w:spacing w:val="-1"/>
        </w:rPr>
        <w:t>p</w:t>
      </w:r>
      <w:r w:rsidR="00636BBE">
        <w:rPr>
          <w:rFonts w:ascii="Khmer UI" w:eastAsia="Khmer UI" w:hAnsi="Khmer UI" w:cs="Khmer UI"/>
          <w:color w:val="7E7E7E"/>
          <w:spacing w:val="1"/>
        </w:rPr>
        <w:t>s</w:t>
      </w:r>
      <w:r w:rsidR="00636BBE">
        <w:rPr>
          <w:rFonts w:ascii="Khmer UI" w:eastAsia="Khmer UI" w:hAnsi="Khmer UI" w:cs="Khmer UI"/>
          <w:color w:val="7E7E7E"/>
        </w:rPr>
        <w:t>:/</w:t>
      </w:r>
      <w:r w:rsidR="00636BBE">
        <w:rPr>
          <w:rFonts w:ascii="Khmer UI" w:eastAsia="Khmer UI" w:hAnsi="Khmer UI" w:cs="Khmer UI"/>
          <w:color w:val="7E7E7E"/>
          <w:spacing w:val="1"/>
        </w:rPr>
        <w:t>/g</w:t>
      </w:r>
      <w:r w:rsidR="00636BBE">
        <w:rPr>
          <w:rFonts w:ascii="Khmer UI" w:eastAsia="Khmer UI" w:hAnsi="Khmer UI" w:cs="Khmer UI"/>
          <w:color w:val="7E7E7E"/>
        </w:rPr>
        <w:t>i</w:t>
      </w:r>
      <w:r w:rsidR="00636BBE">
        <w:rPr>
          <w:rFonts w:ascii="Khmer UI" w:eastAsia="Khmer UI" w:hAnsi="Khmer UI" w:cs="Khmer UI"/>
          <w:color w:val="7E7E7E"/>
          <w:spacing w:val="-2"/>
        </w:rPr>
        <w:t>t</w:t>
      </w:r>
      <w:r w:rsidR="00636BBE">
        <w:rPr>
          <w:rFonts w:ascii="Khmer UI" w:eastAsia="Khmer UI" w:hAnsi="Khmer UI" w:cs="Khmer UI"/>
          <w:color w:val="7E7E7E"/>
          <w:spacing w:val="1"/>
        </w:rPr>
        <w:t>hu</w:t>
      </w:r>
      <w:r w:rsidR="00636BBE">
        <w:rPr>
          <w:rFonts w:ascii="Khmer UI" w:eastAsia="Khmer UI" w:hAnsi="Khmer UI" w:cs="Khmer UI"/>
          <w:color w:val="7E7E7E"/>
          <w:spacing w:val="-1"/>
        </w:rPr>
        <w:t>b</w:t>
      </w:r>
      <w:r w:rsidR="00636BBE">
        <w:rPr>
          <w:rFonts w:ascii="Khmer UI" w:eastAsia="Khmer UI" w:hAnsi="Khmer UI" w:cs="Khmer UI"/>
          <w:color w:val="7E7E7E"/>
        </w:rPr>
        <w:t>.</w:t>
      </w:r>
      <w:r w:rsidR="00636BBE">
        <w:rPr>
          <w:rFonts w:ascii="Khmer UI" w:eastAsia="Khmer UI" w:hAnsi="Khmer UI" w:cs="Khmer UI"/>
          <w:color w:val="7E7E7E"/>
          <w:spacing w:val="-1"/>
        </w:rPr>
        <w:t>co</w:t>
      </w:r>
      <w:r w:rsidR="00636BBE">
        <w:rPr>
          <w:rFonts w:ascii="Khmer UI" w:eastAsia="Khmer UI" w:hAnsi="Khmer UI" w:cs="Khmer UI"/>
          <w:color w:val="7E7E7E"/>
        </w:rPr>
        <w:t>m/</w:t>
      </w:r>
      <w:r w:rsidR="00636BBE">
        <w:rPr>
          <w:rFonts w:ascii="Khmer UI" w:eastAsia="Khmer UI" w:hAnsi="Khmer UI" w:cs="Khmer UI"/>
          <w:color w:val="7E7E7E"/>
          <w:spacing w:val="1"/>
        </w:rPr>
        <w:t>th</w:t>
      </w:r>
      <w:r w:rsidR="00636BBE">
        <w:rPr>
          <w:rFonts w:ascii="Khmer UI" w:eastAsia="Khmer UI" w:hAnsi="Khmer UI" w:cs="Khmer UI"/>
          <w:color w:val="7E7E7E"/>
          <w:spacing w:val="-1"/>
        </w:rPr>
        <w:t>e</w:t>
      </w:r>
      <w:r w:rsidR="00636BBE">
        <w:rPr>
          <w:rFonts w:ascii="Khmer UI" w:eastAsia="Khmer UI" w:hAnsi="Khmer UI" w:cs="Khmer UI"/>
          <w:color w:val="7E7E7E"/>
          <w:spacing w:val="2"/>
        </w:rPr>
        <w:t>a</w:t>
      </w:r>
      <w:r w:rsidR="00636BBE">
        <w:rPr>
          <w:rFonts w:ascii="Khmer UI" w:eastAsia="Khmer UI" w:hAnsi="Khmer UI" w:cs="Khmer UI"/>
          <w:color w:val="7E7E7E"/>
          <w:spacing w:val="-1"/>
        </w:rPr>
        <w:t>r</w:t>
      </w:r>
      <w:r w:rsidR="00636BBE">
        <w:rPr>
          <w:rFonts w:ascii="Khmer UI" w:eastAsia="Khmer UI" w:hAnsi="Khmer UI" w:cs="Khmer UI"/>
          <w:color w:val="7E7E7E"/>
          <w:spacing w:val="1"/>
        </w:rPr>
        <w:t>n</w:t>
      </w:r>
      <w:r w:rsidR="00636BBE">
        <w:rPr>
          <w:rFonts w:ascii="Khmer UI" w:eastAsia="Khmer UI" w:hAnsi="Khmer UI" w:cs="Khmer UI"/>
          <w:color w:val="7E7E7E"/>
          <w:spacing w:val="2"/>
        </w:rPr>
        <w:t>a</w:t>
      </w:r>
      <w:r w:rsidR="00636BBE">
        <w:rPr>
          <w:rFonts w:ascii="Khmer UI" w:eastAsia="Khmer UI" w:hAnsi="Khmer UI" w:cs="Khmer UI"/>
          <w:color w:val="7E7E7E"/>
        </w:rPr>
        <w:t>v</w:t>
      </w:r>
      <w:r w:rsidR="00636BBE">
        <w:rPr>
          <w:rFonts w:ascii="Khmer UI" w:eastAsia="Khmer UI" w:hAnsi="Khmer UI" w:cs="Khmer UI"/>
          <w:color w:val="7E7E7E"/>
          <w:spacing w:val="1"/>
        </w:rPr>
        <w:t>g</w:t>
      </w:r>
      <w:r w:rsidR="00636BBE">
        <w:rPr>
          <w:rFonts w:ascii="Khmer UI" w:eastAsia="Khmer UI" w:hAnsi="Khmer UI" w:cs="Khmer UI"/>
          <w:color w:val="7E7E7E"/>
        </w:rPr>
        <w:t>a</w:t>
      </w:r>
      <w:r w:rsidR="00636BBE">
        <w:rPr>
          <w:rFonts w:ascii="Khmer UI" w:eastAsia="Khmer UI" w:hAnsi="Khmer UI" w:cs="Khmer UI"/>
          <w:color w:val="7E7E7E"/>
          <w:spacing w:val="-2"/>
        </w:rPr>
        <w:t>r</w:t>
      </w:r>
      <w:r w:rsidR="00636BBE">
        <w:rPr>
          <w:rFonts w:ascii="Khmer UI" w:eastAsia="Khmer UI" w:hAnsi="Khmer UI" w:cs="Khmer UI"/>
          <w:color w:val="7E7E7E"/>
          <w:spacing w:val="1"/>
        </w:rPr>
        <w:t>g</w:t>
      </w:r>
      <w:r w:rsidR="00636BBE">
        <w:rPr>
          <w:rFonts w:ascii="Khmer UI" w:eastAsia="Khmer UI" w:hAnsi="Khmer UI" w:cs="Khmer UI"/>
          <w:color w:val="7E7E7E"/>
        </w:rPr>
        <w:t>/R</w:t>
      </w:r>
      <w:r w:rsidR="00636BBE">
        <w:rPr>
          <w:rFonts w:ascii="Khmer UI" w:eastAsia="Khmer UI" w:hAnsi="Khmer UI" w:cs="Khmer UI"/>
          <w:color w:val="7E7E7E"/>
          <w:spacing w:val="1"/>
        </w:rPr>
        <w:t>O</w:t>
      </w:r>
      <w:r w:rsidR="00636BBE">
        <w:rPr>
          <w:rFonts w:ascii="Khmer UI" w:eastAsia="Khmer UI" w:hAnsi="Khmer UI" w:cs="Khmer UI"/>
          <w:color w:val="7E7E7E"/>
        </w:rPr>
        <w:t>VE</w:t>
      </w:r>
      <w:r w:rsidR="00636BBE">
        <w:rPr>
          <w:rFonts w:ascii="Khmer UI" w:eastAsia="Khmer UI" w:hAnsi="Khmer UI" w:cs="Khmer UI"/>
          <w:color w:val="7E7E7E"/>
          <w:spacing w:val="3"/>
        </w:rPr>
        <w:t>R</w:t>
      </w:r>
      <w:r w:rsidR="00636BBE">
        <w:rPr>
          <w:rFonts w:ascii="Khmer UI" w:eastAsia="Khmer UI" w:hAnsi="Khmer UI" w:cs="Khmer UI"/>
          <w:color w:val="7E7E7E"/>
          <w:spacing w:val="1"/>
        </w:rPr>
        <w:t>-</w:t>
      </w:r>
      <w:r w:rsidR="00636BBE">
        <w:rPr>
          <w:rFonts w:ascii="Khmer UI" w:eastAsia="Khmer UI" w:hAnsi="Khmer UI" w:cs="Khmer UI"/>
          <w:color w:val="7E7E7E"/>
          <w:spacing w:val="-1"/>
        </w:rPr>
        <w:t>UT</w:t>
      </w:r>
      <w:r w:rsidR="00636BBE">
        <w:rPr>
          <w:rFonts w:ascii="Khmer UI" w:eastAsia="Khmer UI" w:hAnsi="Khmer UI" w:cs="Khmer UI"/>
          <w:color w:val="7E7E7E"/>
        </w:rPr>
        <w:t>A</w:t>
      </w:r>
    </w:p>
    <w:p w:rsidR="005B6C3D" w:rsidRDefault="005B6C3D" w:rsidP="00F00A8C">
      <w:pPr>
        <w:spacing w:before="3"/>
        <w:ind w:left="2160" w:firstLine="720"/>
        <w:rPr>
          <w:rFonts w:ascii="Khmer UI" w:eastAsia="Khmer UI" w:hAnsi="Khmer UI" w:cs="Khmer UI"/>
          <w:sz w:val="19"/>
          <w:szCs w:val="19"/>
        </w:rPr>
      </w:pPr>
      <w:r>
        <w:rPr>
          <w:rFonts w:ascii="Khmer UI" w:eastAsia="Khmer UI" w:hAnsi="Khmer UI" w:cs="Khmer UI"/>
          <w:sz w:val="19"/>
          <w:szCs w:val="19"/>
        </w:rPr>
        <w:t>I am</w:t>
      </w:r>
      <w:r>
        <w:rPr>
          <w:rFonts w:ascii="Khmer UI" w:eastAsia="Khmer UI" w:hAnsi="Khmer UI" w:cs="Khmer UI"/>
          <w:spacing w:val="-7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t</w:t>
      </w:r>
      <w:r>
        <w:rPr>
          <w:rFonts w:ascii="Khmer UI" w:eastAsia="Khmer UI" w:hAnsi="Khmer UI" w:cs="Khmer UI"/>
          <w:spacing w:val="1"/>
          <w:sz w:val="19"/>
          <w:szCs w:val="19"/>
        </w:rPr>
        <w:t>h</w:t>
      </w:r>
      <w:r>
        <w:rPr>
          <w:rFonts w:ascii="Khmer UI" w:eastAsia="Khmer UI" w:hAnsi="Khmer UI" w:cs="Khmer UI"/>
          <w:sz w:val="19"/>
          <w:szCs w:val="19"/>
        </w:rPr>
        <w:t>e</w:t>
      </w:r>
      <w:r>
        <w:rPr>
          <w:rFonts w:ascii="Khmer UI" w:eastAsia="Khmer UI" w:hAnsi="Khmer UI" w:cs="Khmer UI"/>
          <w:spacing w:val="-8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Co</w:t>
      </w:r>
      <w:r>
        <w:rPr>
          <w:rFonts w:ascii="Khmer UI" w:eastAsia="Khmer UI" w:hAnsi="Khmer UI" w:cs="Khmer UI"/>
          <w:spacing w:val="-2"/>
          <w:sz w:val="19"/>
          <w:szCs w:val="19"/>
        </w:rPr>
        <w:t>n</w:t>
      </w:r>
      <w:r>
        <w:rPr>
          <w:rFonts w:ascii="Khmer UI" w:eastAsia="Khmer UI" w:hAnsi="Khmer UI" w:cs="Khmer UI"/>
          <w:sz w:val="19"/>
          <w:szCs w:val="19"/>
        </w:rPr>
        <w:t>tr</w:t>
      </w:r>
      <w:r>
        <w:rPr>
          <w:rFonts w:ascii="Khmer UI" w:eastAsia="Khmer UI" w:hAnsi="Khmer UI" w:cs="Khmer UI"/>
          <w:spacing w:val="-1"/>
          <w:sz w:val="19"/>
          <w:szCs w:val="19"/>
        </w:rPr>
        <w:t>o</w:t>
      </w:r>
      <w:r>
        <w:rPr>
          <w:rFonts w:ascii="Khmer UI" w:eastAsia="Khmer UI" w:hAnsi="Khmer UI" w:cs="Khmer UI"/>
          <w:spacing w:val="-3"/>
          <w:sz w:val="19"/>
          <w:szCs w:val="19"/>
        </w:rPr>
        <w:t>l</w:t>
      </w:r>
      <w:r>
        <w:rPr>
          <w:rFonts w:ascii="Khmer UI" w:eastAsia="Khmer UI" w:hAnsi="Khmer UI" w:cs="Khmer UI"/>
          <w:sz w:val="19"/>
          <w:szCs w:val="19"/>
        </w:rPr>
        <w:t>s</w:t>
      </w:r>
      <w:r>
        <w:rPr>
          <w:rFonts w:ascii="Khmer UI" w:eastAsia="Khmer UI" w:hAnsi="Khmer UI" w:cs="Khmer UI"/>
          <w:spacing w:val="-7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 xml:space="preserve">Head </w:t>
      </w:r>
      <w:r>
        <w:rPr>
          <w:rFonts w:ascii="Khmer UI" w:eastAsia="Khmer UI" w:hAnsi="Khmer UI" w:cs="Khmer UI"/>
          <w:spacing w:val="-3"/>
          <w:sz w:val="19"/>
          <w:szCs w:val="19"/>
        </w:rPr>
        <w:t>o</w:t>
      </w:r>
      <w:r>
        <w:rPr>
          <w:rFonts w:ascii="Khmer UI" w:eastAsia="Khmer UI" w:hAnsi="Khmer UI" w:cs="Khmer UI"/>
          <w:sz w:val="19"/>
          <w:szCs w:val="19"/>
        </w:rPr>
        <w:t>f</w:t>
      </w:r>
      <w:r>
        <w:rPr>
          <w:rFonts w:ascii="Khmer UI" w:eastAsia="Khmer UI" w:hAnsi="Khmer UI" w:cs="Khmer UI"/>
          <w:spacing w:val="-2"/>
          <w:sz w:val="19"/>
          <w:szCs w:val="19"/>
        </w:rPr>
        <w:t xml:space="preserve"> t</w:t>
      </w:r>
      <w:r>
        <w:rPr>
          <w:rFonts w:ascii="Khmer UI" w:eastAsia="Khmer UI" w:hAnsi="Khmer UI" w:cs="Khmer UI"/>
          <w:spacing w:val="1"/>
          <w:sz w:val="19"/>
          <w:szCs w:val="19"/>
        </w:rPr>
        <w:t>h</w:t>
      </w:r>
      <w:r>
        <w:rPr>
          <w:rFonts w:ascii="Khmer UI" w:eastAsia="Khmer UI" w:hAnsi="Khmer UI" w:cs="Khmer UI"/>
          <w:sz w:val="19"/>
          <w:szCs w:val="19"/>
        </w:rPr>
        <w:t>e</w:t>
      </w:r>
      <w:r>
        <w:rPr>
          <w:rFonts w:ascii="Khmer UI" w:eastAsia="Khmer UI" w:hAnsi="Khmer UI" w:cs="Khmer UI"/>
          <w:spacing w:val="-5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te</w:t>
      </w:r>
      <w:r>
        <w:rPr>
          <w:rFonts w:ascii="Khmer UI" w:eastAsia="Khmer UI" w:hAnsi="Khmer UI" w:cs="Khmer UI"/>
          <w:spacing w:val="-1"/>
          <w:sz w:val="19"/>
          <w:szCs w:val="19"/>
        </w:rPr>
        <w:t>a</w:t>
      </w:r>
      <w:r>
        <w:rPr>
          <w:rFonts w:ascii="Khmer UI" w:eastAsia="Khmer UI" w:hAnsi="Khmer UI" w:cs="Khmer UI"/>
          <w:sz w:val="19"/>
          <w:szCs w:val="19"/>
        </w:rPr>
        <w:t>m</w:t>
      </w:r>
      <w:r>
        <w:rPr>
          <w:rFonts w:ascii="Khmer UI" w:eastAsia="Khmer UI" w:hAnsi="Khmer UI" w:cs="Khmer UI"/>
          <w:spacing w:val="-6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3"/>
          <w:sz w:val="19"/>
          <w:szCs w:val="19"/>
        </w:rPr>
        <w:t>i</w:t>
      </w:r>
      <w:r>
        <w:rPr>
          <w:rFonts w:ascii="Khmer UI" w:eastAsia="Khmer UI" w:hAnsi="Khmer UI" w:cs="Khmer UI"/>
          <w:sz w:val="19"/>
          <w:szCs w:val="19"/>
        </w:rPr>
        <w:t>n</w:t>
      </w:r>
      <w:r>
        <w:rPr>
          <w:rFonts w:ascii="Khmer UI" w:eastAsia="Khmer UI" w:hAnsi="Khmer UI" w:cs="Khmer UI"/>
          <w:spacing w:val="-3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2"/>
          <w:sz w:val="19"/>
          <w:szCs w:val="19"/>
        </w:rPr>
        <w:t>t</w:t>
      </w:r>
      <w:r>
        <w:rPr>
          <w:rFonts w:ascii="Khmer UI" w:eastAsia="Khmer UI" w:hAnsi="Khmer UI" w:cs="Khmer UI"/>
          <w:spacing w:val="1"/>
          <w:sz w:val="19"/>
          <w:szCs w:val="19"/>
        </w:rPr>
        <w:t>h</w:t>
      </w:r>
      <w:r>
        <w:rPr>
          <w:rFonts w:ascii="Khmer UI" w:eastAsia="Khmer UI" w:hAnsi="Khmer UI" w:cs="Khmer UI"/>
          <w:sz w:val="19"/>
          <w:szCs w:val="19"/>
        </w:rPr>
        <w:t>e</w:t>
      </w:r>
      <w:r>
        <w:rPr>
          <w:rFonts w:ascii="Khmer UI" w:eastAsia="Khmer UI" w:hAnsi="Khmer UI" w:cs="Khmer UI"/>
          <w:spacing w:val="-2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3"/>
          <w:sz w:val="19"/>
          <w:szCs w:val="19"/>
        </w:rPr>
        <w:t>R</w:t>
      </w:r>
      <w:r>
        <w:rPr>
          <w:rFonts w:ascii="Khmer UI" w:eastAsia="Khmer UI" w:hAnsi="Khmer UI" w:cs="Khmer UI"/>
          <w:spacing w:val="1"/>
          <w:sz w:val="19"/>
          <w:szCs w:val="19"/>
        </w:rPr>
        <w:t>O</w:t>
      </w:r>
      <w:r>
        <w:rPr>
          <w:rFonts w:ascii="Khmer UI" w:eastAsia="Khmer UI" w:hAnsi="Khmer UI" w:cs="Khmer UI"/>
          <w:spacing w:val="-2"/>
          <w:sz w:val="19"/>
          <w:szCs w:val="19"/>
        </w:rPr>
        <w:t>V</w:t>
      </w:r>
      <w:r>
        <w:rPr>
          <w:rFonts w:ascii="Khmer UI" w:eastAsia="Khmer UI" w:hAnsi="Khmer UI" w:cs="Khmer UI"/>
          <w:sz w:val="19"/>
          <w:szCs w:val="19"/>
        </w:rPr>
        <w:t>ER</w:t>
      </w:r>
      <w:r>
        <w:rPr>
          <w:rFonts w:ascii="Khmer UI" w:eastAsia="Khmer UI" w:hAnsi="Khmer UI" w:cs="Khmer UI"/>
          <w:spacing w:val="-8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S</w:t>
      </w:r>
      <w:r>
        <w:rPr>
          <w:rFonts w:ascii="Khmer UI" w:eastAsia="Khmer UI" w:hAnsi="Khmer UI" w:cs="Khmer UI"/>
          <w:spacing w:val="-1"/>
          <w:sz w:val="19"/>
          <w:szCs w:val="19"/>
        </w:rPr>
        <w:t>oc</w:t>
      </w:r>
      <w:r>
        <w:rPr>
          <w:rFonts w:ascii="Khmer UI" w:eastAsia="Khmer UI" w:hAnsi="Khmer UI" w:cs="Khmer UI"/>
          <w:sz w:val="19"/>
          <w:szCs w:val="19"/>
        </w:rPr>
        <w:t>i</w:t>
      </w:r>
      <w:r>
        <w:rPr>
          <w:rFonts w:ascii="Khmer UI" w:eastAsia="Khmer UI" w:hAnsi="Khmer UI" w:cs="Khmer UI"/>
          <w:spacing w:val="-1"/>
          <w:sz w:val="19"/>
          <w:szCs w:val="19"/>
        </w:rPr>
        <w:t>e</w:t>
      </w:r>
      <w:r>
        <w:rPr>
          <w:rFonts w:ascii="Khmer UI" w:eastAsia="Khmer UI" w:hAnsi="Khmer UI" w:cs="Khmer UI"/>
          <w:sz w:val="19"/>
          <w:szCs w:val="19"/>
        </w:rPr>
        <w:t>ty</w:t>
      </w:r>
      <w:r>
        <w:rPr>
          <w:rFonts w:ascii="Khmer UI" w:eastAsia="Khmer UI" w:hAnsi="Khmer UI" w:cs="Khmer UI"/>
          <w:spacing w:val="-6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3"/>
          <w:sz w:val="19"/>
          <w:szCs w:val="19"/>
        </w:rPr>
        <w:t>a</w:t>
      </w:r>
      <w:r>
        <w:rPr>
          <w:rFonts w:ascii="Khmer UI" w:eastAsia="Khmer UI" w:hAnsi="Khmer UI" w:cs="Khmer UI"/>
          <w:sz w:val="19"/>
          <w:szCs w:val="19"/>
        </w:rPr>
        <w:t xml:space="preserve">t </w:t>
      </w:r>
      <w:r>
        <w:rPr>
          <w:rFonts w:ascii="Khmer UI" w:eastAsia="Khmer UI" w:hAnsi="Khmer UI" w:cs="Khmer UI"/>
          <w:spacing w:val="-1"/>
          <w:sz w:val="19"/>
          <w:szCs w:val="19"/>
        </w:rPr>
        <w:t>U</w:t>
      </w:r>
      <w:r>
        <w:rPr>
          <w:rFonts w:ascii="Khmer UI" w:eastAsia="Khmer UI" w:hAnsi="Khmer UI" w:cs="Khmer UI"/>
          <w:spacing w:val="-3"/>
          <w:sz w:val="19"/>
          <w:szCs w:val="19"/>
        </w:rPr>
        <w:t>T</w:t>
      </w:r>
      <w:r>
        <w:rPr>
          <w:rFonts w:ascii="Khmer UI" w:eastAsia="Khmer UI" w:hAnsi="Khmer UI" w:cs="Khmer UI"/>
          <w:sz w:val="19"/>
          <w:szCs w:val="19"/>
        </w:rPr>
        <w:t>A.</w:t>
      </w:r>
      <w:r>
        <w:rPr>
          <w:rFonts w:ascii="Khmer UI" w:eastAsia="Khmer UI" w:hAnsi="Khmer UI" w:cs="Khmer UI"/>
          <w:spacing w:val="-1"/>
          <w:sz w:val="19"/>
          <w:szCs w:val="19"/>
        </w:rPr>
        <w:t xml:space="preserve"> T</w:t>
      </w:r>
      <w:r>
        <w:rPr>
          <w:rFonts w:ascii="Khmer UI" w:eastAsia="Khmer UI" w:hAnsi="Khmer UI" w:cs="Khmer UI"/>
          <w:spacing w:val="-3"/>
          <w:sz w:val="19"/>
          <w:szCs w:val="19"/>
        </w:rPr>
        <w:t>a</w:t>
      </w:r>
      <w:r>
        <w:rPr>
          <w:rFonts w:ascii="Khmer UI" w:eastAsia="Khmer UI" w:hAnsi="Khmer UI" w:cs="Khmer UI"/>
          <w:spacing w:val="1"/>
          <w:sz w:val="19"/>
          <w:szCs w:val="19"/>
        </w:rPr>
        <w:t>s</w:t>
      </w:r>
      <w:r>
        <w:rPr>
          <w:rFonts w:ascii="Khmer UI" w:eastAsia="Khmer UI" w:hAnsi="Khmer UI" w:cs="Khmer UI"/>
          <w:spacing w:val="-1"/>
          <w:sz w:val="19"/>
          <w:szCs w:val="19"/>
        </w:rPr>
        <w:t>k</w:t>
      </w:r>
      <w:r>
        <w:rPr>
          <w:rFonts w:ascii="Khmer UI" w:eastAsia="Khmer UI" w:hAnsi="Khmer UI" w:cs="Khmer UI"/>
          <w:sz w:val="19"/>
          <w:szCs w:val="19"/>
        </w:rPr>
        <w:t>s</w:t>
      </w:r>
      <w:r>
        <w:rPr>
          <w:rFonts w:ascii="Khmer UI" w:eastAsia="Khmer UI" w:hAnsi="Khmer UI" w:cs="Khmer UI"/>
          <w:spacing w:val="-6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3"/>
          <w:sz w:val="19"/>
          <w:szCs w:val="19"/>
        </w:rPr>
        <w:t>i</w:t>
      </w:r>
      <w:r>
        <w:rPr>
          <w:rFonts w:ascii="Khmer UI" w:eastAsia="Khmer UI" w:hAnsi="Khmer UI" w:cs="Khmer UI"/>
          <w:spacing w:val="1"/>
          <w:sz w:val="19"/>
          <w:szCs w:val="19"/>
        </w:rPr>
        <w:t>n</w:t>
      </w:r>
      <w:r>
        <w:rPr>
          <w:rFonts w:ascii="Khmer UI" w:eastAsia="Khmer UI" w:hAnsi="Khmer UI" w:cs="Khmer UI"/>
          <w:spacing w:val="-1"/>
          <w:sz w:val="19"/>
          <w:szCs w:val="19"/>
        </w:rPr>
        <w:t>c</w:t>
      </w:r>
      <w:r>
        <w:rPr>
          <w:rFonts w:ascii="Khmer UI" w:eastAsia="Khmer UI" w:hAnsi="Khmer UI" w:cs="Khmer UI"/>
          <w:spacing w:val="-3"/>
          <w:sz w:val="19"/>
          <w:szCs w:val="19"/>
        </w:rPr>
        <w:t>l</w:t>
      </w:r>
      <w:r>
        <w:rPr>
          <w:rFonts w:ascii="Khmer UI" w:eastAsia="Khmer UI" w:hAnsi="Khmer UI" w:cs="Khmer UI"/>
          <w:spacing w:val="-2"/>
          <w:sz w:val="19"/>
          <w:szCs w:val="19"/>
        </w:rPr>
        <w:t>u</w:t>
      </w:r>
      <w:r>
        <w:rPr>
          <w:rFonts w:ascii="Khmer UI" w:eastAsia="Khmer UI" w:hAnsi="Khmer UI" w:cs="Khmer UI"/>
          <w:spacing w:val="1"/>
          <w:sz w:val="19"/>
          <w:szCs w:val="19"/>
        </w:rPr>
        <w:t>d</w:t>
      </w:r>
      <w:r>
        <w:rPr>
          <w:rFonts w:ascii="Khmer UI" w:eastAsia="Khmer UI" w:hAnsi="Khmer UI" w:cs="Khmer UI"/>
          <w:sz w:val="19"/>
          <w:szCs w:val="19"/>
        </w:rPr>
        <w:t>e</w:t>
      </w:r>
    </w:p>
    <w:p w:rsidR="005B6C3D" w:rsidRDefault="005B6C3D" w:rsidP="00B83352">
      <w:pPr>
        <w:spacing w:line="200" w:lineRule="exact"/>
        <w:ind w:left="2260" w:firstLine="440"/>
        <w:rPr>
          <w:rFonts w:ascii="Khmer UI" w:eastAsia="Khmer UI" w:hAnsi="Khmer UI" w:cs="Khmer UI"/>
          <w:sz w:val="19"/>
          <w:szCs w:val="19"/>
        </w:rPr>
      </w:pPr>
      <w:r>
        <w:rPr>
          <w:rFonts w:ascii="Khmer UI" w:eastAsia="Khmer UI" w:hAnsi="Khmer UI" w:cs="Khmer UI"/>
          <w:sz w:val="19"/>
          <w:szCs w:val="19"/>
        </w:rPr>
        <w:t xml:space="preserve">-    </w:t>
      </w:r>
      <w:r>
        <w:rPr>
          <w:rFonts w:ascii="Khmer UI" w:eastAsia="Khmer UI" w:hAnsi="Khmer UI" w:cs="Khmer UI"/>
          <w:spacing w:val="25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1"/>
          <w:sz w:val="19"/>
          <w:szCs w:val="19"/>
        </w:rPr>
        <w:t>T</w:t>
      </w:r>
      <w:r>
        <w:rPr>
          <w:rFonts w:ascii="Khmer UI" w:eastAsia="Khmer UI" w:hAnsi="Khmer UI" w:cs="Khmer UI"/>
          <w:sz w:val="19"/>
          <w:szCs w:val="19"/>
        </w:rPr>
        <w:t>a</w:t>
      </w:r>
      <w:r>
        <w:rPr>
          <w:rFonts w:ascii="Khmer UI" w:eastAsia="Khmer UI" w:hAnsi="Khmer UI" w:cs="Khmer UI"/>
          <w:spacing w:val="-1"/>
          <w:sz w:val="19"/>
          <w:szCs w:val="19"/>
        </w:rPr>
        <w:t>k</w:t>
      </w:r>
      <w:r>
        <w:rPr>
          <w:rFonts w:ascii="Khmer UI" w:eastAsia="Khmer UI" w:hAnsi="Khmer UI" w:cs="Khmer UI"/>
          <w:sz w:val="19"/>
          <w:szCs w:val="19"/>
        </w:rPr>
        <w:t>i</w:t>
      </w:r>
      <w:r>
        <w:rPr>
          <w:rFonts w:ascii="Khmer UI" w:eastAsia="Khmer UI" w:hAnsi="Khmer UI" w:cs="Khmer UI"/>
          <w:spacing w:val="-2"/>
          <w:sz w:val="19"/>
          <w:szCs w:val="19"/>
        </w:rPr>
        <w:t>n</w:t>
      </w:r>
      <w:r>
        <w:rPr>
          <w:rFonts w:ascii="Khmer UI" w:eastAsia="Khmer UI" w:hAnsi="Khmer UI" w:cs="Khmer UI"/>
          <w:sz w:val="19"/>
          <w:szCs w:val="19"/>
        </w:rPr>
        <w:t>g</w:t>
      </w:r>
      <w:r>
        <w:rPr>
          <w:rFonts w:ascii="Khmer UI" w:eastAsia="Khmer UI" w:hAnsi="Khmer UI" w:cs="Khmer UI"/>
          <w:spacing w:val="-7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2"/>
          <w:sz w:val="19"/>
          <w:szCs w:val="19"/>
        </w:rPr>
        <w:t>t</w:t>
      </w:r>
      <w:r>
        <w:rPr>
          <w:rFonts w:ascii="Khmer UI" w:eastAsia="Khmer UI" w:hAnsi="Khmer UI" w:cs="Khmer UI"/>
          <w:spacing w:val="1"/>
          <w:sz w:val="19"/>
          <w:szCs w:val="19"/>
        </w:rPr>
        <w:t>h</w:t>
      </w:r>
      <w:r>
        <w:rPr>
          <w:rFonts w:ascii="Khmer UI" w:eastAsia="Khmer UI" w:hAnsi="Khmer UI" w:cs="Khmer UI"/>
          <w:sz w:val="19"/>
          <w:szCs w:val="19"/>
        </w:rPr>
        <w:t>e</w:t>
      </w:r>
      <w:r>
        <w:rPr>
          <w:rFonts w:ascii="Khmer UI" w:eastAsia="Khmer UI" w:hAnsi="Khmer UI" w:cs="Khmer UI"/>
          <w:spacing w:val="-4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va</w:t>
      </w:r>
      <w:r>
        <w:rPr>
          <w:rFonts w:ascii="Khmer UI" w:eastAsia="Khmer UI" w:hAnsi="Khmer UI" w:cs="Khmer UI"/>
          <w:spacing w:val="-3"/>
          <w:sz w:val="19"/>
          <w:szCs w:val="19"/>
        </w:rPr>
        <w:t>l</w:t>
      </w:r>
      <w:r>
        <w:rPr>
          <w:rFonts w:ascii="Khmer UI" w:eastAsia="Khmer UI" w:hAnsi="Khmer UI" w:cs="Khmer UI"/>
          <w:spacing w:val="1"/>
          <w:sz w:val="19"/>
          <w:szCs w:val="19"/>
        </w:rPr>
        <w:t>u</w:t>
      </w:r>
      <w:r>
        <w:rPr>
          <w:rFonts w:ascii="Khmer UI" w:eastAsia="Khmer UI" w:hAnsi="Khmer UI" w:cs="Khmer UI"/>
          <w:spacing w:val="-3"/>
          <w:sz w:val="19"/>
          <w:szCs w:val="19"/>
        </w:rPr>
        <w:t>e</w:t>
      </w:r>
      <w:r>
        <w:rPr>
          <w:rFonts w:ascii="Khmer UI" w:eastAsia="Khmer UI" w:hAnsi="Khmer UI" w:cs="Khmer UI"/>
          <w:sz w:val="19"/>
          <w:szCs w:val="19"/>
        </w:rPr>
        <w:t>s</w:t>
      </w:r>
      <w:r>
        <w:rPr>
          <w:rFonts w:ascii="Khmer UI" w:eastAsia="Khmer UI" w:hAnsi="Khmer UI" w:cs="Khmer UI"/>
          <w:spacing w:val="-6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f</w:t>
      </w:r>
      <w:r>
        <w:rPr>
          <w:rFonts w:ascii="Khmer UI" w:eastAsia="Khmer UI" w:hAnsi="Khmer UI" w:cs="Khmer UI"/>
          <w:spacing w:val="-1"/>
          <w:sz w:val="19"/>
          <w:szCs w:val="19"/>
        </w:rPr>
        <w:t>ro</w:t>
      </w:r>
      <w:r>
        <w:rPr>
          <w:rFonts w:ascii="Khmer UI" w:eastAsia="Khmer UI" w:hAnsi="Khmer UI" w:cs="Khmer UI"/>
          <w:sz w:val="19"/>
          <w:szCs w:val="19"/>
        </w:rPr>
        <w:t>m</w:t>
      </w:r>
      <w:r>
        <w:rPr>
          <w:rFonts w:ascii="Khmer UI" w:eastAsia="Khmer UI" w:hAnsi="Khmer UI" w:cs="Khmer UI"/>
          <w:spacing w:val="-7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t</w:t>
      </w:r>
      <w:r>
        <w:rPr>
          <w:rFonts w:ascii="Khmer UI" w:eastAsia="Khmer UI" w:hAnsi="Khmer UI" w:cs="Khmer UI"/>
          <w:spacing w:val="1"/>
          <w:sz w:val="19"/>
          <w:szCs w:val="19"/>
        </w:rPr>
        <w:t>h</w:t>
      </w:r>
      <w:r>
        <w:rPr>
          <w:rFonts w:ascii="Khmer UI" w:eastAsia="Khmer UI" w:hAnsi="Khmer UI" w:cs="Khmer UI"/>
          <w:sz w:val="19"/>
          <w:szCs w:val="19"/>
        </w:rPr>
        <w:t>e</w:t>
      </w:r>
      <w:r>
        <w:rPr>
          <w:rFonts w:ascii="Khmer UI" w:eastAsia="Khmer UI" w:hAnsi="Khmer UI" w:cs="Khmer UI"/>
          <w:spacing w:val="-6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J</w:t>
      </w:r>
      <w:r>
        <w:rPr>
          <w:rFonts w:ascii="Khmer UI" w:eastAsia="Khmer UI" w:hAnsi="Khmer UI" w:cs="Khmer UI"/>
          <w:spacing w:val="-4"/>
          <w:sz w:val="19"/>
          <w:szCs w:val="19"/>
        </w:rPr>
        <w:t>o</w:t>
      </w:r>
      <w:r>
        <w:rPr>
          <w:rFonts w:ascii="Khmer UI" w:eastAsia="Khmer UI" w:hAnsi="Khmer UI" w:cs="Khmer UI"/>
          <w:sz w:val="19"/>
          <w:szCs w:val="19"/>
        </w:rPr>
        <w:t>y</w:t>
      </w:r>
      <w:r>
        <w:rPr>
          <w:rFonts w:ascii="Khmer UI" w:eastAsia="Khmer UI" w:hAnsi="Khmer UI" w:cs="Khmer UI"/>
          <w:spacing w:val="-2"/>
          <w:sz w:val="19"/>
          <w:szCs w:val="19"/>
        </w:rPr>
        <w:t>s</w:t>
      </w:r>
      <w:r>
        <w:rPr>
          <w:rFonts w:ascii="Khmer UI" w:eastAsia="Khmer UI" w:hAnsi="Khmer UI" w:cs="Khmer UI"/>
          <w:sz w:val="19"/>
          <w:szCs w:val="19"/>
        </w:rPr>
        <w:t>ti</w:t>
      </w:r>
      <w:r>
        <w:rPr>
          <w:rFonts w:ascii="Khmer UI" w:eastAsia="Khmer UI" w:hAnsi="Khmer UI" w:cs="Khmer UI"/>
          <w:spacing w:val="-1"/>
          <w:sz w:val="19"/>
          <w:szCs w:val="19"/>
        </w:rPr>
        <w:t>c</w:t>
      </w:r>
      <w:r>
        <w:rPr>
          <w:rFonts w:ascii="Khmer UI" w:eastAsia="Khmer UI" w:hAnsi="Khmer UI" w:cs="Khmer UI"/>
          <w:sz w:val="19"/>
          <w:szCs w:val="19"/>
        </w:rPr>
        <w:t>k</w:t>
      </w:r>
      <w:r>
        <w:rPr>
          <w:rFonts w:ascii="Khmer UI" w:eastAsia="Khmer UI" w:hAnsi="Khmer UI" w:cs="Khmer UI"/>
          <w:spacing w:val="-8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2"/>
          <w:sz w:val="19"/>
          <w:szCs w:val="19"/>
        </w:rPr>
        <w:t>u</w:t>
      </w:r>
      <w:r>
        <w:rPr>
          <w:rFonts w:ascii="Khmer UI" w:eastAsia="Khmer UI" w:hAnsi="Khmer UI" w:cs="Khmer UI"/>
          <w:spacing w:val="1"/>
          <w:sz w:val="19"/>
          <w:szCs w:val="19"/>
        </w:rPr>
        <w:t>s</w:t>
      </w:r>
      <w:r>
        <w:rPr>
          <w:rFonts w:ascii="Khmer UI" w:eastAsia="Khmer UI" w:hAnsi="Khmer UI" w:cs="Khmer UI"/>
          <w:spacing w:val="-3"/>
          <w:sz w:val="19"/>
          <w:szCs w:val="19"/>
        </w:rPr>
        <w:t>i</w:t>
      </w:r>
      <w:r>
        <w:rPr>
          <w:rFonts w:ascii="Khmer UI" w:eastAsia="Khmer UI" w:hAnsi="Khmer UI" w:cs="Khmer UI"/>
          <w:spacing w:val="1"/>
          <w:sz w:val="19"/>
          <w:szCs w:val="19"/>
        </w:rPr>
        <w:t>n</w:t>
      </w:r>
      <w:r>
        <w:rPr>
          <w:rFonts w:ascii="Khmer UI" w:eastAsia="Khmer UI" w:hAnsi="Khmer UI" w:cs="Khmer UI"/>
          <w:sz w:val="19"/>
          <w:szCs w:val="19"/>
        </w:rPr>
        <w:t>g</w:t>
      </w:r>
      <w:r>
        <w:rPr>
          <w:rFonts w:ascii="Khmer UI" w:eastAsia="Khmer UI" w:hAnsi="Khmer UI" w:cs="Khmer UI"/>
          <w:spacing w:val="-6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1"/>
          <w:sz w:val="19"/>
          <w:szCs w:val="19"/>
        </w:rPr>
        <w:t>P</w:t>
      </w:r>
      <w:r>
        <w:rPr>
          <w:rFonts w:ascii="Khmer UI" w:eastAsia="Khmer UI" w:hAnsi="Khmer UI" w:cs="Khmer UI"/>
          <w:spacing w:val="-3"/>
          <w:sz w:val="19"/>
          <w:szCs w:val="19"/>
        </w:rPr>
        <w:t>y</w:t>
      </w:r>
      <w:r>
        <w:rPr>
          <w:rFonts w:ascii="Khmer UI" w:eastAsia="Khmer UI" w:hAnsi="Khmer UI" w:cs="Khmer UI"/>
          <w:spacing w:val="1"/>
          <w:sz w:val="19"/>
          <w:szCs w:val="19"/>
        </w:rPr>
        <w:t>g</w:t>
      </w:r>
      <w:r>
        <w:rPr>
          <w:rFonts w:ascii="Khmer UI" w:eastAsia="Khmer UI" w:hAnsi="Khmer UI" w:cs="Khmer UI"/>
          <w:spacing w:val="-3"/>
          <w:sz w:val="19"/>
          <w:szCs w:val="19"/>
        </w:rPr>
        <w:t>a</w:t>
      </w:r>
      <w:r>
        <w:rPr>
          <w:rFonts w:ascii="Khmer UI" w:eastAsia="Khmer UI" w:hAnsi="Khmer UI" w:cs="Khmer UI"/>
          <w:sz w:val="19"/>
          <w:szCs w:val="19"/>
        </w:rPr>
        <w:t>me</w:t>
      </w:r>
      <w:r>
        <w:rPr>
          <w:rFonts w:ascii="Khmer UI" w:eastAsia="Khmer UI" w:hAnsi="Khmer UI" w:cs="Khmer UI"/>
          <w:spacing w:val="-9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(P</w:t>
      </w:r>
      <w:r>
        <w:rPr>
          <w:rFonts w:ascii="Khmer UI" w:eastAsia="Khmer UI" w:hAnsi="Khmer UI" w:cs="Khmer UI"/>
          <w:spacing w:val="-3"/>
          <w:sz w:val="19"/>
          <w:szCs w:val="19"/>
        </w:rPr>
        <w:t>y</w:t>
      </w:r>
      <w:r>
        <w:rPr>
          <w:rFonts w:ascii="Khmer UI" w:eastAsia="Khmer UI" w:hAnsi="Khmer UI" w:cs="Khmer UI"/>
          <w:sz w:val="19"/>
          <w:szCs w:val="19"/>
        </w:rPr>
        <w:t>t</w:t>
      </w:r>
      <w:r>
        <w:rPr>
          <w:rFonts w:ascii="Khmer UI" w:eastAsia="Khmer UI" w:hAnsi="Khmer UI" w:cs="Khmer UI"/>
          <w:spacing w:val="1"/>
          <w:sz w:val="19"/>
          <w:szCs w:val="19"/>
        </w:rPr>
        <w:t>h</w:t>
      </w:r>
      <w:r>
        <w:rPr>
          <w:rFonts w:ascii="Khmer UI" w:eastAsia="Khmer UI" w:hAnsi="Khmer UI" w:cs="Khmer UI"/>
          <w:spacing w:val="-3"/>
          <w:sz w:val="19"/>
          <w:szCs w:val="19"/>
        </w:rPr>
        <w:t>o</w:t>
      </w:r>
      <w:r>
        <w:rPr>
          <w:rFonts w:ascii="Khmer UI" w:eastAsia="Khmer UI" w:hAnsi="Khmer UI" w:cs="Khmer UI"/>
          <w:spacing w:val="1"/>
          <w:sz w:val="19"/>
          <w:szCs w:val="19"/>
        </w:rPr>
        <w:t>n</w:t>
      </w:r>
      <w:r>
        <w:rPr>
          <w:rFonts w:ascii="Khmer UI" w:eastAsia="Khmer UI" w:hAnsi="Khmer UI" w:cs="Khmer UI"/>
          <w:sz w:val="19"/>
          <w:szCs w:val="19"/>
        </w:rPr>
        <w:t>)</w:t>
      </w:r>
      <w:r>
        <w:rPr>
          <w:rFonts w:ascii="Khmer UI" w:eastAsia="Khmer UI" w:hAnsi="Khmer UI" w:cs="Khmer UI"/>
          <w:spacing w:val="-7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a</w:t>
      </w:r>
      <w:r>
        <w:rPr>
          <w:rFonts w:ascii="Khmer UI" w:eastAsia="Khmer UI" w:hAnsi="Khmer UI" w:cs="Khmer UI"/>
          <w:spacing w:val="-2"/>
          <w:sz w:val="19"/>
          <w:szCs w:val="19"/>
        </w:rPr>
        <w:t>n</w:t>
      </w:r>
      <w:r>
        <w:rPr>
          <w:rFonts w:ascii="Khmer UI" w:eastAsia="Khmer UI" w:hAnsi="Khmer UI" w:cs="Khmer UI"/>
          <w:sz w:val="19"/>
          <w:szCs w:val="19"/>
        </w:rPr>
        <w:t>d</w:t>
      </w:r>
      <w:r>
        <w:rPr>
          <w:rFonts w:ascii="Khmer UI" w:eastAsia="Khmer UI" w:hAnsi="Khmer UI" w:cs="Khmer UI"/>
          <w:spacing w:val="-6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1"/>
          <w:sz w:val="19"/>
          <w:szCs w:val="19"/>
        </w:rPr>
        <w:t>s</w:t>
      </w:r>
      <w:r>
        <w:rPr>
          <w:rFonts w:ascii="Khmer UI" w:eastAsia="Khmer UI" w:hAnsi="Khmer UI" w:cs="Khmer UI"/>
          <w:spacing w:val="-1"/>
          <w:sz w:val="19"/>
          <w:szCs w:val="19"/>
        </w:rPr>
        <w:t>e</w:t>
      </w:r>
      <w:r>
        <w:rPr>
          <w:rFonts w:ascii="Khmer UI" w:eastAsia="Khmer UI" w:hAnsi="Khmer UI" w:cs="Khmer UI"/>
          <w:spacing w:val="-2"/>
          <w:sz w:val="19"/>
          <w:szCs w:val="19"/>
        </w:rPr>
        <w:t>n</w:t>
      </w:r>
      <w:r>
        <w:rPr>
          <w:rFonts w:ascii="Khmer UI" w:eastAsia="Khmer UI" w:hAnsi="Khmer UI" w:cs="Khmer UI"/>
          <w:spacing w:val="1"/>
          <w:sz w:val="19"/>
          <w:szCs w:val="19"/>
        </w:rPr>
        <w:t>d</w:t>
      </w:r>
      <w:r>
        <w:rPr>
          <w:rFonts w:ascii="Khmer UI" w:eastAsia="Khmer UI" w:hAnsi="Khmer UI" w:cs="Khmer UI"/>
          <w:spacing w:val="-3"/>
          <w:sz w:val="19"/>
          <w:szCs w:val="19"/>
        </w:rPr>
        <w:t>i</w:t>
      </w:r>
      <w:r>
        <w:rPr>
          <w:rFonts w:ascii="Khmer UI" w:eastAsia="Khmer UI" w:hAnsi="Khmer UI" w:cs="Khmer UI"/>
          <w:spacing w:val="-2"/>
          <w:sz w:val="19"/>
          <w:szCs w:val="19"/>
        </w:rPr>
        <w:t>n</w:t>
      </w:r>
      <w:r>
        <w:rPr>
          <w:rFonts w:ascii="Khmer UI" w:eastAsia="Khmer UI" w:hAnsi="Khmer UI" w:cs="Khmer UI"/>
          <w:sz w:val="19"/>
          <w:szCs w:val="19"/>
        </w:rPr>
        <w:t>g</w:t>
      </w:r>
      <w:r>
        <w:rPr>
          <w:rFonts w:ascii="Khmer UI" w:eastAsia="Khmer UI" w:hAnsi="Khmer UI" w:cs="Khmer UI"/>
          <w:spacing w:val="-8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it</w:t>
      </w:r>
      <w:r>
        <w:rPr>
          <w:rFonts w:ascii="Khmer UI" w:eastAsia="Khmer UI" w:hAnsi="Khmer UI" w:cs="Khmer UI"/>
          <w:spacing w:val="-5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to</w:t>
      </w:r>
      <w:r>
        <w:rPr>
          <w:rFonts w:ascii="Khmer UI" w:eastAsia="Khmer UI" w:hAnsi="Khmer UI" w:cs="Khmer UI"/>
          <w:spacing w:val="-4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2"/>
          <w:sz w:val="19"/>
          <w:szCs w:val="19"/>
        </w:rPr>
        <w:t>t</w:t>
      </w:r>
      <w:r>
        <w:rPr>
          <w:rFonts w:ascii="Khmer UI" w:eastAsia="Khmer UI" w:hAnsi="Khmer UI" w:cs="Khmer UI"/>
          <w:spacing w:val="1"/>
          <w:sz w:val="19"/>
          <w:szCs w:val="19"/>
        </w:rPr>
        <w:t>h</w:t>
      </w:r>
      <w:r>
        <w:rPr>
          <w:rFonts w:ascii="Khmer UI" w:eastAsia="Khmer UI" w:hAnsi="Khmer UI" w:cs="Khmer UI"/>
          <w:sz w:val="19"/>
          <w:szCs w:val="19"/>
        </w:rPr>
        <w:t>e</w:t>
      </w:r>
      <w:r>
        <w:rPr>
          <w:rFonts w:ascii="Khmer UI" w:eastAsia="Khmer UI" w:hAnsi="Khmer UI" w:cs="Khmer UI"/>
          <w:spacing w:val="-4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A</w:t>
      </w:r>
      <w:r>
        <w:rPr>
          <w:rFonts w:ascii="Khmer UI" w:eastAsia="Khmer UI" w:hAnsi="Khmer UI" w:cs="Khmer UI"/>
          <w:spacing w:val="-3"/>
          <w:sz w:val="19"/>
          <w:szCs w:val="19"/>
        </w:rPr>
        <w:t>r</w:t>
      </w:r>
      <w:r>
        <w:rPr>
          <w:rFonts w:ascii="Khmer UI" w:eastAsia="Khmer UI" w:hAnsi="Khmer UI" w:cs="Khmer UI"/>
          <w:spacing w:val="1"/>
          <w:sz w:val="19"/>
          <w:szCs w:val="19"/>
        </w:rPr>
        <w:t>du</w:t>
      </w:r>
      <w:r>
        <w:rPr>
          <w:rFonts w:ascii="Khmer UI" w:eastAsia="Khmer UI" w:hAnsi="Khmer UI" w:cs="Khmer UI"/>
          <w:spacing w:val="-3"/>
          <w:sz w:val="19"/>
          <w:szCs w:val="19"/>
        </w:rPr>
        <w:t>i</w:t>
      </w:r>
      <w:r>
        <w:rPr>
          <w:rFonts w:ascii="Khmer UI" w:eastAsia="Khmer UI" w:hAnsi="Khmer UI" w:cs="Khmer UI"/>
          <w:spacing w:val="-2"/>
          <w:sz w:val="19"/>
          <w:szCs w:val="19"/>
        </w:rPr>
        <w:t>n</w:t>
      </w:r>
      <w:r>
        <w:rPr>
          <w:rFonts w:ascii="Khmer UI" w:eastAsia="Khmer UI" w:hAnsi="Khmer UI" w:cs="Khmer UI"/>
          <w:spacing w:val="-1"/>
          <w:sz w:val="19"/>
          <w:szCs w:val="19"/>
        </w:rPr>
        <w:t>o</w:t>
      </w:r>
      <w:r>
        <w:rPr>
          <w:rFonts w:ascii="Khmer UI" w:eastAsia="Khmer UI" w:hAnsi="Khmer UI" w:cs="Khmer UI"/>
          <w:sz w:val="19"/>
          <w:szCs w:val="19"/>
        </w:rPr>
        <w:t>.</w:t>
      </w:r>
    </w:p>
    <w:p w:rsidR="005B6C3D" w:rsidRDefault="005B6C3D" w:rsidP="00B83352">
      <w:pPr>
        <w:spacing w:before="1"/>
        <w:ind w:left="2260" w:firstLine="440"/>
        <w:rPr>
          <w:rFonts w:ascii="Khmer UI" w:eastAsia="Khmer UI" w:hAnsi="Khmer UI" w:cs="Khmer UI"/>
          <w:sz w:val="19"/>
          <w:szCs w:val="19"/>
        </w:rPr>
      </w:pPr>
      <w:r>
        <w:rPr>
          <w:rFonts w:ascii="Khmer UI" w:eastAsia="Khmer UI" w:hAnsi="Khmer UI" w:cs="Khmer UI"/>
          <w:sz w:val="19"/>
          <w:szCs w:val="19"/>
        </w:rPr>
        <w:t xml:space="preserve">-    </w:t>
      </w:r>
      <w:r>
        <w:rPr>
          <w:rFonts w:ascii="Khmer UI" w:eastAsia="Khmer UI" w:hAnsi="Khmer UI" w:cs="Khmer UI"/>
          <w:spacing w:val="25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C</w:t>
      </w:r>
      <w:r>
        <w:rPr>
          <w:rFonts w:ascii="Khmer UI" w:eastAsia="Khmer UI" w:hAnsi="Khmer UI" w:cs="Khmer UI"/>
          <w:spacing w:val="-1"/>
          <w:sz w:val="19"/>
          <w:szCs w:val="19"/>
        </w:rPr>
        <w:t>re</w:t>
      </w:r>
      <w:r>
        <w:rPr>
          <w:rFonts w:ascii="Khmer UI" w:eastAsia="Khmer UI" w:hAnsi="Khmer UI" w:cs="Khmer UI"/>
          <w:sz w:val="19"/>
          <w:szCs w:val="19"/>
        </w:rPr>
        <w:t>at</w:t>
      </w:r>
      <w:r>
        <w:rPr>
          <w:rFonts w:ascii="Khmer UI" w:eastAsia="Khmer UI" w:hAnsi="Khmer UI" w:cs="Khmer UI"/>
          <w:spacing w:val="-3"/>
          <w:sz w:val="19"/>
          <w:szCs w:val="19"/>
        </w:rPr>
        <w:t>i</w:t>
      </w:r>
      <w:r>
        <w:rPr>
          <w:rFonts w:ascii="Khmer UI" w:eastAsia="Khmer UI" w:hAnsi="Khmer UI" w:cs="Khmer UI"/>
          <w:spacing w:val="-2"/>
          <w:sz w:val="19"/>
          <w:szCs w:val="19"/>
        </w:rPr>
        <w:t>n</w:t>
      </w:r>
      <w:r>
        <w:rPr>
          <w:rFonts w:ascii="Khmer UI" w:eastAsia="Khmer UI" w:hAnsi="Khmer UI" w:cs="Khmer UI"/>
          <w:sz w:val="19"/>
          <w:szCs w:val="19"/>
        </w:rPr>
        <w:t>g</w:t>
      </w:r>
      <w:r>
        <w:rPr>
          <w:rFonts w:ascii="Khmer UI" w:eastAsia="Khmer UI" w:hAnsi="Khmer UI" w:cs="Khmer UI"/>
          <w:spacing w:val="-7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an</w:t>
      </w:r>
      <w:r>
        <w:rPr>
          <w:rFonts w:ascii="Khmer UI" w:eastAsia="Khmer UI" w:hAnsi="Khmer UI" w:cs="Khmer UI"/>
          <w:spacing w:val="-4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3"/>
          <w:sz w:val="19"/>
          <w:szCs w:val="19"/>
        </w:rPr>
        <w:t>o</w:t>
      </w:r>
      <w:r>
        <w:rPr>
          <w:rFonts w:ascii="Khmer UI" w:eastAsia="Khmer UI" w:hAnsi="Khmer UI" w:cs="Khmer UI"/>
          <w:sz w:val="19"/>
          <w:szCs w:val="19"/>
        </w:rPr>
        <w:t>ff</w:t>
      </w:r>
      <w:r>
        <w:rPr>
          <w:rFonts w:ascii="Khmer UI" w:eastAsia="Khmer UI" w:hAnsi="Khmer UI" w:cs="Khmer UI"/>
          <w:spacing w:val="-3"/>
          <w:sz w:val="19"/>
          <w:szCs w:val="19"/>
        </w:rPr>
        <w:t>l</w:t>
      </w:r>
      <w:r>
        <w:rPr>
          <w:rFonts w:ascii="Khmer UI" w:eastAsia="Khmer UI" w:hAnsi="Khmer UI" w:cs="Khmer UI"/>
          <w:sz w:val="19"/>
          <w:szCs w:val="19"/>
        </w:rPr>
        <w:t>ine</w:t>
      </w:r>
      <w:r>
        <w:rPr>
          <w:rFonts w:ascii="Khmer UI" w:eastAsia="Khmer UI" w:hAnsi="Khmer UI" w:cs="Khmer UI"/>
          <w:spacing w:val="-6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map</w:t>
      </w:r>
      <w:r>
        <w:rPr>
          <w:rFonts w:ascii="Khmer UI" w:eastAsia="Khmer UI" w:hAnsi="Khmer UI" w:cs="Khmer UI"/>
          <w:spacing w:val="-7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3"/>
          <w:sz w:val="19"/>
          <w:szCs w:val="19"/>
        </w:rPr>
        <w:t>i</w:t>
      </w:r>
      <w:r>
        <w:rPr>
          <w:rFonts w:ascii="Khmer UI" w:eastAsia="Khmer UI" w:hAnsi="Khmer UI" w:cs="Khmer UI"/>
          <w:spacing w:val="1"/>
          <w:sz w:val="19"/>
          <w:szCs w:val="19"/>
        </w:rPr>
        <w:t>n</w:t>
      </w:r>
      <w:r>
        <w:rPr>
          <w:rFonts w:ascii="Khmer UI" w:eastAsia="Khmer UI" w:hAnsi="Khmer UI" w:cs="Khmer UI"/>
          <w:sz w:val="19"/>
          <w:szCs w:val="19"/>
        </w:rPr>
        <w:t>te</w:t>
      </w:r>
      <w:r>
        <w:rPr>
          <w:rFonts w:ascii="Khmer UI" w:eastAsia="Khmer UI" w:hAnsi="Khmer UI" w:cs="Khmer UI"/>
          <w:spacing w:val="-4"/>
          <w:sz w:val="19"/>
          <w:szCs w:val="19"/>
        </w:rPr>
        <w:t>r</w:t>
      </w:r>
      <w:r>
        <w:rPr>
          <w:rFonts w:ascii="Khmer UI" w:eastAsia="Khmer UI" w:hAnsi="Khmer UI" w:cs="Khmer UI"/>
          <w:spacing w:val="-2"/>
          <w:sz w:val="19"/>
          <w:szCs w:val="19"/>
        </w:rPr>
        <w:t>f</w:t>
      </w:r>
      <w:r>
        <w:rPr>
          <w:rFonts w:ascii="Khmer UI" w:eastAsia="Khmer UI" w:hAnsi="Khmer UI" w:cs="Khmer UI"/>
          <w:sz w:val="19"/>
          <w:szCs w:val="19"/>
        </w:rPr>
        <w:t>a</w:t>
      </w:r>
      <w:r>
        <w:rPr>
          <w:rFonts w:ascii="Khmer UI" w:eastAsia="Khmer UI" w:hAnsi="Khmer UI" w:cs="Khmer UI"/>
          <w:spacing w:val="-2"/>
          <w:sz w:val="19"/>
          <w:szCs w:val="19"/>
        </w:rPr>
        <w:t>c</w:t>
      </w:r>
      <w:r>
        <w:rPr>
          <w:rFonts w:ascii="Khmer UI" w:eastAsia="Khmer UI" w:hAnsi="Khmer UI" w:cs="Khmer UI"/>
          <w:sz w:val="19"/>
          <w:szCs w:val="19"/>
        </w:rPr>
        <w:t>e</w:t>
      </w:r>
      <w:r>
        <w:rPr>
          <w:rFonts w:ascii="Khmer UI" w:eastAsia="Khmer UI" w:hAnsi="Khmer UI" w:cs="Khmer UI"/>
          <w:spacing w:val="-7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2"/>
          <w:sz w:val="19"/>
          <w:szCs w:val="19"/>
        </w:rPr>
        <w:t>a</w:t>
      </w:r>
      <w:r>
        <w:rPr>
          <w:rFonts w:ascii="Khmer UI" w:eastAsia="Khmer UI" w:hAnsi="Khmer UI" w:cs="Khmer UI"/>
          <w:spacing w:val="-2"/>
          <w:sz w:val="19"/>
          <w:szCs w:val="19"/>
        </w:rPr>
        <w:t>n</w:t>
      </w:r>
      <w:r>
        <w:rPr>
          <w:rFonts w:ascii="Khmer UI" w:eastAsia="Khmer UI" w:hAnsi="Khmer UI" w:cs="Khmer UI"/>
          <w:sz w:val="19"/>
          <w:szCs w:val="19"/>
        </w:rPr>
        <w:t>d</w:t>
      </w:r>
      <w:r>
        <w:rPr>
          <w:rFonts w:ascii="Khmer UI" w:eastAsia="Khmer UI" w:hAnsi="Khmer UI" w:cs="Khmer UI"/>
          <w:spacing w:val="-6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1"/>
          <w:sz w:val="19"/>
          <w:szCs w:val="19"/>
        </w:rPr>
        <w:t>s</w:t>
      </w:r>
      <w:r>
        <w:rPr>
          <w:rFonts w:ascii="Khmer UI" w:eastAsia="Khmer UI" w:hAnsi="Khmer UI" w:cs="Khmer UI"/>
          <w:spacing w:val="-1"/>
          <w:sz w:val="19"/>
          <w:szCs w:val="19"/>
        </w:rPr>
        <w:t>e</w:t>
      </w:r>
      <w:r>
        <w:rPr>
          <w:rFonts w:ascii="Khmer UI" w:eastAsia="Khmer UI" w:hAnsi="Khmer UI" w:cs="Khmer UI"/>
          <w:spacing w:val="-2"/>
          <w:sz w:val="19"/>
          <w:szCs w:val="19"/>
        </w:rPr>
        <w:t>n</w:t>
      </w:r>
      <w:r>
        <w:rPr>
          <w:rFonts w:ascii="Khmer UI" w:eastAsia="Khmer UI" w:hAnsi="Khmer UI" w:cs="Khmer UI"/>
          <w:spacing w:val="1"/>
          <w:sz w:val="19"/>
          <w:szCs w:val="19"/>
        </w:rPr>
        <w:t>d</w:t>
      </w:r>
      <w:r>
        <w:rPr>
          <w:rFonts w:ascii="Khmer UI" w:eastAsia="Khmer UI" w:hAnsi="Khmer UI" w:cs="Khmer UI"/>
          <w:spacing w:val="-3"/>
          <w:sz w:val="19"/>
          <w:szCs w:val="19"/>
        </w:rPr>
        <w:t>i</w:t>
      </w:r>
      <w:r>
        <w:rPr>
          <w:rFonts w:ascii="Khmer UI" w:eastAsia="Khmer UI" w:hAnsi="Khmer UI" w:cs="Khmer UI"/>
          <w:spacing w:val="-2"/>
          <w:sz w:val="19"/>
          <w:szCs w:val="19"/>
        </w:rPr>
        <w:t>n</w:t>
      </w:r>
      <w:r>
        <w:rPr>
          <w:rFonts w:ascii="Khmer UI" w:eastAsia="Khmer UI" w:hAnsi="Khmer UI" w:cs="Khmer UI"/>
          <w:sz w:val="19"/>
          <w:szCs w:val="19"/>
        </w:rPr>
        <w:t>g</w:t>
      </w:r>
      <w:r>
        <w:rPr>
          <w:rFonts w:ascii="Khmer UI" w:eastAsia="Khmer UI" w:hAnsi="Khmer UI" w:cs="Khmer UI"/>
          <w:spacing w:val="-8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l</w:t>
      </w:r>
      <w:r>
        <w:rPr>
          <w:rFonts w:ascii="Khmer UI" w:eastAsia="Khmer UI" w:hAnsi="Khmer UI" w:cs="Khmer UI"/>
          <w:spacing w:val="-1"/>
          <w:sz w:val="19"/>
          <w:szCs w:val="19"/>
        </w:rPr>
        <w:t>oc</w:t>
      </w:r>
      <w:r>
        <w:rPr>
          <w:rFonts w:ascii="Khmer UI" w:eastAsia="Khmer UI" w:hAnsi="Khmer UI" w:cs="Khmer UI"/>
          <w:sz w:val="19"/>
          <w:szCs w:val="19"/>
        </w:rPr>
        <w:t>a</w:t>
      </w:r>
      <w:r>
        <w:rPr>
          <w:rFonts w:ascii="Khmer UI" w:eastAsia="Khmer UI" w:hAnsi="Khmer UI" w:cs="Khmer UI"/>
          <w:spacing w:val="-2"/>
          <w:sz w:val="19"/>
          <w:szCs w:val="19"/>
        </w:rPr>
        <w:t>t</w:t>
      </w:r>
      <w:r>
        <w:rPr>
          <w:rFonts w:ascii="Khmer UI" w:eastAsia="Khmer UI" w:hAnsi="Khmer UI" w:cs="Khmer UI"/>
          <w:sz w:val="19"/>
          <w:szCs w:val="19"/>
        </w:rPr>
        <w:t>i</w:t>
      </w:r>
      <w:r>
        <w:rPr>
          <w:rFonts w:ascii="Khmer UI" w:eastAsia="Khmer UI" w:hAnsi="Khmer UI" w:cs="Khmer UI"/>
          <w:spacing w:val="-1"/>
          <w:sz w:val="19"/>
          <w:szCs w:val="19"/>
        </w:rPr>
        <w:t>o</w:t>
      </w:r>
      <w:r>
        <w:rPr>
          <w:rFonts w:ascii="Khmer UI" w:eastAsia="Khmer UI" w:hAnsi="Khmer UI" w:cs="Khmer UI"/>
          <w:sz w:val="19"/>
          <w:szCs w:val="19"/>
        </w:rPr>
        <w:t>n</w:t>
      </w:r>
      <w:r>
        <w:rPr>
          <w:rFonts w:ascii="Khmer UI" w:eastAsia="Khmer UI" w:hAnsi="Khmer UI" w:cs="Khmer UI"/>
          <w:spacing w:val="-8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1"/>
          <w:sz w:val="19"/>
          <w:szCs w:val="19"/>
        </w:rPr>
        <w:t>c</w:t>
      </w:r>
      <w:r>
        <w:rPr>
          <w:rFonts w:ascii="Khmer UI" w:eastAsia="Khmer UI" w:hAnsi="Khmer UI" w:cs="Khmer UI"/>
          <w:spacing w:val="-2"/>
          <w:sz w:val="19"/>
          <w:szCs w:val="19"/>
        </w:rPr>
        <w:t>o</w:t>
      </w:r>
      <w:r>
        <w:rPr>
          <w:rFonts w:ascii="Khmer UI" w:eastAsia="Khmer UI" w:hAnsi="Khmer UI" w:cs="Khmer UI"/>
          <w:spacing w:val="-1"/>
          <w:sz w:val="19"/>
          <w:szCs w:val="19"/>
        </w:rPr>
        <w:t>-or</w:t>
      </w:r>
      <w:r>
        <w:rPr>
          <w:rFonts w:ascii="Khmer UI" w:eastAsia="Khmer UI" w:hAnsi="Khmer UI" w:cs="Khmer UI"/>
          <w:spacing w:val="1"/>
          <w:sz w:val="19"/>
          <w:szCs w:val="19"/>
        </w:rPr>
        <w:t>d</w:t>
      </w:r>
      <w:r>
        <w:rPr>
          <w:rFonts w:ascii="Khmer UI" w:eastAsia="Khmer UI" w:hAnsi="Khmer UI" w:cs="Khmer UI"/>
          <w:spacing w:val="-3"/>
          <w:sz w:val="19"/>
          <w:szCs w:val="19"/>
        </w:rPr>
        <w:t>i</w:t>
      </w:r>
      <w:r>
        <w:rPr>
          <w:rFonts w:ascii="Khmer UI" w:eastAsia="Khmer UI" w:hAnsi="Khmer UI" w:cs="Khmer UI"/>
          <w:spacing w:val="1"/>
          <w:sz w:val="19"/>
          <w:szCs w:val="19"/>
        </w:rPr>
        <w:t>n</w:t>
      </w:r>
      <w:r>
        <w:rPr>
          <w:rFonts w:ascii="Khmer UI" w:eastAsia="Khmer UI" w:hAnsi="Khmer UI" w:cs="Khmer UI"/>
          <w:sz w:val="19"/>
          <w:szCs w:val="19"/>
        </w:rPr>
        <w:t>at</w:t>
      </w:r>
      <w:r>
        <w:rPr>
          <w:rFonts w:ascii="Khmer UI" w:eastAsia="Khmer UI" w:hAnsi="Khmer UI" w:cs="Khmer UI"/>
          <w:spacing w:val="-3"/>
          <w:sz w:val="19"/>
          <w:szCs w:val="19"/>
        </w:rPr>
        <w:t>e</w:t>
      </w:r>
      <w:r>
        <w:rPr>
          <w:rFonts w:ascii="Khmer UI" w:eastAsia="Khmer UI" w:hAnsi="Khmer UI" w:cs="Khmer UI"/>
          <w:sz w:val="19"/>
          <w:szCs w:val="19"/>
        </w:rPr>
        <w:t>s</w:t>
      </w:r>
      <w:r>
        <w:rPr>
          <w:rFonts w:ascii="Khmer UI" w:eastAsia="Khmer UI" w:hAnsi="Khmer UI" w:cs="Khmer UI"/>
          <w:spacing w:val="-11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2"/>
          <w:sz w:val="19"/>
          <w:szCs w:val="19"/>
        </w:rPr>
        <w:t>u</w:t>
      </w:r>
      <w:r>
        <w:rPr>
          <w:rFonts w:ascii="Khmer UI" w:eastAsia="Khmer UI" w:hAnsi="Khmer UI" w:cs="Khmer UI"/>
          <w:spacing w:val="-1"/>
          <w:sz w:val="19"/>
          <w:szCs w:val="19"/>
        </w:rPr>
        <w:t>s</w:t>
      </w:r>
      <w:r>
        <w:rPr>
          <w:rFonts w:ascii="Khmer UI" w:eastAsia="Khmer UI" w:hAnsi="Khmer UI" w:cs="Khmer UI"/>
          <w:sz w:val="19"/>
          <w:szCs w:val="19"/>
        </w:rPr>
        <w:t>i</w:t>
      </w:r>
      <w:r>
        <w:rPr>
          <w:rFonts w:ascii="Khmer UI" w:eastAsia="Khmer UI" w:hAnsi="Khmer UI" w:cs="Khmer UI"/>
          <w:spacing w:val="-2"/>
          <w:sz w:val="19"/>
          <w:szCs w:val="19"/>
        </w:rPr>
        <w:t>n</w:t>
      </w:r>
      <w:r>
        <w:rPr>
          <w:rFonts w:ascii="Khmer UI" w:eastAsia="Khmer UI" w:hAnsi="Khmer UI" w:cs="Khmer UI"/>
          <w:sz w:val="19"/>
          <w:szCs w:val="19"/>
        </w:rPr>
        <w:t>g</w:t>
      </w:r>
      <w:r>
        <w:rPr>
          <w:rFonts w:ascii="Khmer UI" w:eastAsia="Khmer UI" w:hAnsi="Khmer UI" w:cs="Khmer UI"/>
          <w:spacing w:val="-6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a</w:t>
      </w:r>
      <w:r>
        <w:rPr>
          <w:rFonts w:ascii="Khmer UI" w:eastAsia="Khmer UI" w:hAnsi="Khmer UI" w:cs="Khmer UI"/>
          <w:spacing w:val="-3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G</w:t>
      </w:r>
      <w:r>
        <w:rPr>
          <w:rFonts w:ascii="Khmer UI" w:eastAsia="Khmer UI" w:hAnsi="Khmer UI" w:cs="Khmer UI"/>
          <w:spacing w:val="-1"/>
          <w:sz w:val="19"/>
          <w:szCs w:val="19"/>
        </w:rPr>
        <w:t>P</w:t>
      </w:r>
      <w:r>
        <w:rPr>
          <w:rFonts w:ascii="Khmer UI" w:eastAsia="Khmer UI" w:hAnsi="Khmer UI" w:cs="Khmer UI"/>
          <w:sz w:val="19"/>
          <w:szCs w:val="19"/>
        </w:rPr>
        <w:t>S.</w:t>
      </w:r>
    </w:p>
    <w:p w:rsidR="005B6C3D" w:rsidRDefault="005B6C3D" w:rsidP="00B83352">
      <w:pPr>
        <w:spacing w:before="1"/>
        <w:ind w:left="2260" w:firstLine="440"/>
        <w:rPr>
          <w:rFonts w:ascii="Khmer UI" w:eastAsia="Khmer UI" w:hAnsi="Khmer UI" w:cs="Khmer UI"/>
          <w:sz w:val="19"/>
          <w:szCs w:val="19"/>
        </w:rPr>
      </w:pPr>
      <w:r>
        <w:rPr>
          <w:rFonts w:ascii="Khmer UI" w:eastAsia="Khmer UI" w:hAnsi="Khmer UI" w:cs="Khmer UI"/>
          <w:sz w:val="19"/>
          <w:szCs w:val="19"/>
        </w:rPr>
        <w:t xml:space="preserve">-    </w:t>
      </w:r>
      <w:r>
        <w:rPr>
          <w:rFonts w:ascii="Khmer UI" w:eastAsia="Khmer UI" w:hAnsi="Khmer UI" w:cs="Khmer UI"/>
          <w:spacing w:val="25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1"/>
          <w:sz w:val="19"/>
          <w:szCs w:val="19"/>
        </w:rPr>
        <w:t>T</w:t>
      </w:r>
      <w:r>
        <w:rPr>
          <w:rFonts w:ascii="Khmer UI" w:eastAsia="Khmer UI" w:hAnsi="Khmer UI" w:cs="Khmer UI"/>
          <w:sz w:val="19"/>
          <w:szCs w:val="19"/>
        </w:rPr>
        <w:t>a</w:t>
      </w:r>
      <w:r>
        <w:rPr>
          <w:rFonts w:ascii="Khmer UI" w:eastAsia="Khmer UI" w:hAnsi="Khmer UI" w:cs="Khmer UI"/>
          <w:spacing w:val="-1"/>
          <w:sz w:val="19"/>
          <w:szCs w:val="19"/>
        </w:rPr>
        <w:t>k</w:t>
      </w:r>
      <w:r>
        <w:rPr>
          <w:rFonts w:ascii="Khmer UI" w:eastAsia="Khmer UI" w:hAnsi="Khmer UI" w:cs="Khmer UI"/>
          <w:sz w:val="19"/>
          <w:szCs w:val="19"/>
        </w:rPr>
        <w:t>i</w:t>
      </w:r>
      <w:r>
        <w:rPr>
          <w:rFonts w:ascii="Khmer UI" w:eastAsia="Khmer UI" w:hAnsi="Khmer UI" w:cs="Khmer UI"/>
          <w:spacing w:val="-2"/>
          <w:sz w:val="19"/>
          <w:szCs w:val="19"/>
        </w:rPr>
        <w:t>n</w:t>
      </w:r>
      <w:r>
        <w:rPr>
          <w:rFonts w:ascii="Khmer UI" w:eastAsia="Khmer UI" w:hAnsi="Khmer UI" w:cs="Khmer UI"/>
          <w:sz w:val="19"/>
          <w:szCs w:val="19"/>
        </w:rPr>
        <w:t>g</w:t>
      </w:r>
      <w:r>
        <w:rPr>
          <w:rFonts w:ascii="Khmer UI" w:eastAsia="Khmer UI" w:hAnsi="Khmer UI" w:cs="Khmer UI"/>
          <w:spacing w:val="-7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li</w:t>
      </w:r>
      <w:r>
        <w:rPr>
          <w:rFonts w:ascii="Khmer UI" w:eastAsia="Khmer UI" w:hAnsi="Khmer UI" w:cs="Khmer UI"/>
          <w:spacing w:val="-3"/>
          <w:sz w:val="19"/>
          <w:szCs w:val="19"/>
        </w:rPr>
        <w:t>v</w:t>
      </w:r>
      <w:r>
        <w:rPr>
          <w:rFonts w:ascii="Khmer UI" w:eastAsia="Khmer UI" w:hAnsi="Khmer UI" w:cs="Khmer UI"/>
          <w:sz w:val="19"/>
          <w:szCs w:val="19"/>
        </w:rPr>
        <w:t>e</w:t>
      </w:r>
      <w:r>
        <w:rPr>
          <w:rFonts w:ascii="Khmer UI" w:eastAsia="Khmer UI" w:hAnsi="Khmer UI" w:cs="Khmer UI"/>
          <w:spacing w:val="-5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f</w:t>
      </w:r>
      <w:r>
        <w:rPr>
          <w:rFonts w:ascii="Khmer UI" w:eastAsia="Khmer UI" w:hAnsi="Khmer UI" w:cs="Khmer UI"/>
          <w:spacing w:val="-1"/>
          <w:sz w:val="19"/>
          <w:szCs w:val="19"/>
        </w:rPr>
        <w:t>e</w:t>
      </w:r>
      <w:r>
        <w:rPr>
          <w:rFonts w:ascii="Khmer UI" w:eastAsia="Khmer UI" w:hAnsi="Khmer UI" w:cs="Khmer UI"/>
          <w:spacing w:val="-3"/>
          <w:sz w:val="19"/>
          <w:szCs w:val="19"/>
        </w:rPr>
        <w:t>e</w:t>
      </w:r>
      <w:r>
        <w:rPr>
          <w:rFonts w:ascii="Khmer UI" w:eastAsia="Khmer UI" w:hAnsi="Khmer UI" w:cs="Khmer UI"/>
          <w:sz w:val="19"/>
          <w:szCs w:val="19"/>
        </w:rPr>
        <w:t>d</w:t>
      </w:r>
      <w:r>
        <w:rPr>
          <w:rFonts w:ascii="Khmer UI" w:eastAsia="Khmer UI" w:hAnsi="Khmer UI" w:cs="Khmer UI"/>
          <w:spacing w:val="-3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f</w:t>
      </w:r>
      <w:r>
        <w:rPr>
          <w:rFonts w:ascii="Khmer UI" w:eastAsia="Khmer UI" w:hAnsi="Khmer UI" w:cs="Khmer UI"/>
          <w:spacing w:val="-1"/>
          <w:sz w:val="19"/>
          <w:szCs w:val="19"/>
        </w:rPr>
        <w:t>ro</w:t>
      </w:r>
      <w:r>
        <w:rPr>
          <w:rFonts w:ascii="Khmer UI" w:eastAsia="Khmer UI" w:hAnsi="Khmer UI" w:cs="Khmer UI"/>
          <w:sz w:val="19"/>
          <w:szCs w:val="19"/>
        </w:rPr>
        <w:t>m</w:t>
      </w:r>
      <w:r>
        <w:rPr>
          <w:rFonts w:ascii="Khmer UI" w:eastAsia="Khmer UI" w:hAnsi="Khmer UI" w:cs="Khmer UI"/>
          <w:spacing w:val="-5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a</w:t>
      </w:r>
      <w:r>
        <w:rPr>
          <w:rFonts w:ascii="Khmer UI" w:eastAsia="Khmer UI" w:hAnsi="Khmer UI" w:cs="Khmer UI"/>
          <w:spacing w:val="-3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1"/>
          <w:sz w:val="19"/>
          <w:szCs w:val="19"/>
        </w:rPr>
        <w:t>c</w:t>
      </w:r>
      <w:r>
        <w:rPr>
          <w:rFonts w:ascii="Khmer UI" w:eastAsia="Khmer UI" w:hAnsi="Khmer UI" w:cs="Khmer UI"/>
          <w:sz w:val="19"/>
          <w:szCs w:val="19"/>
        </w:rPr>
        <w:t>am</w:t>
      </w:r>
      <w:r>
        <w:rPr>
          <w:rFonts w:ascii="Khmer UI" w:eastAsia="Khmer UI" w:hAnsi="Khmer UI" w:cs="Khmer UI"/>
          <w:spacing w:val="-1"/>
          <w:sz w:val="19"/>
          <w:szCs w:val="19"/>
        </w:rPr>
        <w:t>e</w:t>
      </w:r>
      <w:r>
        <w:rPr>
          <w:rFonts w:ascii="Khmer UI" w:eastAsia="Khmer UI" w:hAnsi="Khmer UI" w:cs="Khmer UI"/>
          <w:spacing w:val="-4"/>
          <w:sz w:val="19"/>
          <w:szCs w:val="19"/>
        </w:rPr>
        <w:t>r</w:t>
      </w:r>
      <w:r>
        <w:rPr>
          <w:rFonts w:ascii="Khmer UI" w:eastAsia="Khmer UI" w:hAnsi="Khmer UI" w:cs="Khmer UI"/>
          <w:sz w:val="19"/>
          <w:szCs w:val="19"/>
        </w:rPr>
        <w:t>a</w:t>
      </w:r>
      <w:r>
        <w:rPr>
          <w:rFonts w:ascii="Khmer UI" w:eastAsia="Khmer UI" w:hAnsi="Khmer UI" w:cs="Khmer UI"/>
          <w:spacing w:val="-6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3"/>
          <w:sz w:val="19"/>
          <w:szCs w:val="19"/>
        </w:rPr>
        <w:t>a</w:t>
      </w:r>
      <w:r>
        <w:rPr>
          <w:rFonts w:ascii="Khmer UI" w:eastAsia="Khmer UI" w:hAnsi="Khmer UI" w:cs="Khmer UI"/>
          <w:spacing w:val="1"/>
          <w:sz w:val="19"/>
          <w:szCs w:val="19"/>
        </w:rPr>
        <w:t>n</w:t>
      </w:r>
      <w:r>
        <w:rPr>
          <w:rFonts w:ascii="Khmer UI" w:eastAsia="Khmer UI" w:hAnsi="Khmer UI" w:cs="Khmer UI"/>
          <w:sz w:val="19"/>
          <w:szCs w:val="19"/>
        </w:rPr>
        <w:t>d</w:t>
      </w:r>
      <w:r>
        <w:rPr>
          <w:rFonts w:ascii="Khmer UI" w:eastAsia="Khmer UI" w:hAnsi="Khmer UI" w:cs="Khmer UI"/>
          <w:spacing w:val="-4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1"/>
          <w:sz w:val="19"/>
          <w:szCs w:val="19"/>
        </w:rPr>
        <w:t>cre</w:t>
      </w:r>
      <w:r>
        <w:rPr>
          <w:rFonts w:ascii="Khmer UI" w:eastAsia="Khmer UI" w:hAnsi="Khmer UI" w:cs="Khmer UI"/>
          <w:spacing w:val="-3"/>
          <w:sz w:val="19"/>
          <w:szCs w:val="19"/>
        </w:rPr>
        <w:t>a</w:t>
      </w:r>
      <w:r>
        <w:rPr>
          <w:rFonts w:ascii="Khmer UI" w:eastAsia="Khmer UI" w:hAnsi="Khmer UI" w:cs="Khmer UI"/>
          <w:sz w:val="19"/>
          <w:szCs w:val="19"/>
        </w:rPr>
        <w:t>ti</w:t>
      </w:r>
      <w:r>
        <w:rPr>
          <w:rFonts w:ascii="Khmer UI" w:eastAsia="Khmer UI" w:hAnsi="Khmer UI" w:cs="Khmer UI"/>
          <w:spacing w:val="-2"/>
          <w:sz w:val="19"/>
          <w:szCs w:val="19"/>
        </w:rPr>
        <w:t>n</w:t>
      </w:r>
      <w:r>
        <w:rPr>
          <w:rFonts w:ascii="Khmer UI" w:eastAsia="Khmer UI" w:hAnsi="Khmer UI" w:cs="Khmer UI"/>
          <w:sz w:val="19"/>
          <w:szCs w:val="19"/>
        </w:rPr>
        <w:t>g</w:t>
      </w:r>
      <w:r>
        <w:rPr>
          <w:rFonts w:ascii="Khmer UI" w:eastAsia="Khmer UI" w:hAnsi="Khmer UI" w:cs="Khmer UI"/>
          <w:spacing w:val="-8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3"/>
          <w:sz w:val="19"/>
          <w:szCs w:val="19"/>
        </w:rPr>
        <w:t>a</w:t>
      </w:r>
      <w:r>
        <w:rPr>
          <w:rFonts w:ascii="Khmer UI" w:eastAsia="Khmer UI" w:hAnsi="Khmer UI" w:cs="Khmer UI"/>
          <w:sz w:val="19"/>
          <w:szCs w:val="19"/>
        </w:rPr>
        <w:t>n</w:t>
      </w:r>
      <w:r>
        <w:rPr>
          <w:rFonts w:ascii="Khmer UI" w:eastAsia="Khmer UI" w:hAnsi="Khmer UI" w:cs="Khmer UI"/>
          <w:spacing w:val="-3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i</w:t>
      </w:r>
      <w:r>
        <w:rPr>
          <w:rFonts w:ascii="Khmer UI" w:eastAsia="Khmer UI" w:hAnsi="Khmer UI" w:cs="Khmer UI"/>
          <w:spacing w:val="-2"/>
          <w:sz w:val="19"/>
          <w:szCs w:val="19"/>
        </w:rPr>
        <w:t>n</w:t>
      </w:r>
      <w:r>
        <w:rPr>
          <w:rFonts w:ascii="Khmer UI" w:eastAsia="Khmer UI" w:hAnsi="Khmer UI" w:cs="Khmer UI"/>
          <w:sz w:val="19"/>
          <w:szCs w:val="19"/>
        </w:rPr>
        <w:t>te</w:t>
      </w:r>
      <w:r>
        <w:rPr>
          <w:rFonts w:ascii="Khmer UI" w:eastAsia="Khmer UI" w:hAnsi="Khmer UI" w:cs="Khmer UI"/>
          <w:spacing w:val="-1"/>
          <w:sz w:val="19"/>
          <w:szCs w:val="19"/>
        </w:rPr>
        <w:t>r</w:t>
      </w:r>
      <w:r>
        <w:rPr>
          <w:rFonts w:ascii="Khmer UI" w:eastAsia="Khmer UI" w:hAnsi="Khmer UI" w:cs="Khmer UI"/>
          <w:spacing w:val="-2"/>
          <w:sz w:val="19"/>
          <w:szCs w:val="19"/>
        </w:rPr>
        <w:t>f</w:t>
      </w:r>
      <w:r>
        <w:rPr>
          <w:rFonts w:ascii="Khmer UI" w:eastAsia="Khmer UI" w:hAnsi="Khmer UI" w:cs="Khmer UI"/>
          <w:sz w:val="19"/>
          <w:szCs w:val="19"/>
        </w:rPr>
        <w:t>a</w:t>
      </w:r>
      <w:r>
        <w:rPr>
          <w:rFonts w:ascii="Khmer UI" w:eastAsia="Khmer UI" w:hAnsi="Khmer UI" w:cs="Khmer UI"/>
          <w:spacing w:val="-2"/>
          <w:sz w:val="19"/>
          <w:szCs w:val="19"/>
        </w:rPr>
        <w:t>c</w:t>
      </w:r>
      <w:r>
        <w:rPr>
          <w:rFonts w:ascii="Khmer UI" w:eastAsia="Khmer UI" w:hAnsi="Khmer UI" w:cs="Khmer UI"/>
          <w:sz w:val="19"/>
          <w:szCs w:val="19"/>
        </w:rPr>
        <w:t>e</w:t>
      </w:r>
      <w:r>
        <w:rPr>
          <w:rFonts w:ascii="Khmer UI" w:eastAsia="Khmer UI" w:hAnsi="Khmer UI" w:cs="Khmer UI"/>
          <w:spacing w:val="-9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f</w:t>
      </w:r>
      <w:r>
        <w:rPr>
          <w:rFonts w:ascii="Khmer UI" w:eastAsia="Khmer UI" w:hAnsi="Khmer UI" w:cs="Khmer UI"/>
          <w:spacing w:val="-3"/>
          <w:sz w:val="19"/>
          <w:szCs w:val="19"/>
        </w:rPr>
        <w:t>o</w:t>
      </w:r>
      <w:r>
        <w:rPr>
          <w:rFonts w:ascii="Khmer UI" w:eastAsia="Khmer UI" w:hAnsi="Khmer UI" w:cs="Khmer UI"/>
          <w:sz w:val="19"/>
          <w:szCs w:val="19"/>
        </w:rPr>
        <w:t>r</w:t>
      </w:r>
      <w:r>
        <w:rPr>
          <w:rFonts w:ascii="Khmer UI" w:eastAsia="Khmer UI" w:hAnsi="Khmer UI" w:cs="Khmer UI"/>
          <w:spacing w:val="-2"/>
          <w:sz w:val="19"/>
          <w:szCs w:val="19"/>
        </w:rPr>
        <w:t xml:space="preserve"> t</w:t>
      </w:r>
      <w:r>
        <w:rPr>
          <w:rFonts w:ascii="Khmer UI" w:eastAsia="Khmer UI" w:hAnsi="Khmer UI" w:cs="Khmer UI"/>
          <w:spacing w:val="1"/>
          <w:sz w:val="19"/>
          <w:szCs w:val="19"/>
        </w:rPr>
        <w:t>h</w:t>
      </w:r>
      <w:r>
        <w:rPr>
          <w:rFonts w:ascii="Khmer UI" w:eastAsia="Khmer UI" w:hAnsi="Khmer UI" w:cs="Khmer UI"/>
          <w:sz w:val="19"/>
          <w:szCs w:val="19"/>
        </w:rPr>
        <w:t>e</w:t>
      </w:r>
      <w:r>
        <w:rPr>
          <w:rFonts w:ascii="Khmer UI" w:eastAsia="Khmer UI" w:hAnsi="Khmer UI" w:cs="Khmer UI"/>
          <w:spacing w:val="-5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v</w:t>
      </w:r>
      <w:r>
        <w:rPr>
          <w:rFonts w:ascii="Khmer UI" w:eastAsia="Khmer UI" w:hAnsi="Khmer UI" w:cs="Khmer UI"/>
          <w:spacing w:val="-2"/>
          <w:sz w:val="19"/>
          <w:szCs w:val="19"/>
        </w:rPr>
        <w:t>i</w:t>
      </w:r>
      <w:r>
        <w:rPr>
          <w:rFonts w:ascii="Khmer UI" w:eastAsia="Khmer UI" w:hAnsi="Khmer UI" w:cs="Khmer UI"/>
          <w:spacing w:val="1"/>
          <w:sz w:val="19"/>
          <w:szCs w:val="19"/>
        </w:rPr>
        <w:t>d</w:t>
      </w:r>
      <w:r>
        <w:rPr>
          <w:rFonts w:ascii="Khmer UI" w:eastAsia="Khmer UI" w:hAnsi="Khmer UI" w:cs="Khmer UI"/>
          <w:spacing w:val="-1"/>
          <w:sz w:val="19"/>
          <w:szCs w:val="19"/>
        </w:rPr>
        <w:t>e</w:t>
      </w:r>
      <w:r>
        <w:rPr>
          <w:rFonts w:ascii="Khmer UI" w:eastAsia="Khmer UI" w:hAnsi="Khmer UI" w:cs="Khmer UI"/>
          <w:sz w:val="19"/>
          <w:szCs w:val="19"/>
        </w:rPr>
        <w:t>o</w:t>
      </w:r>
      <w:r>
        <w:rPr>
          <w:rFonts w:ascii="Khmer UI" w:eastAsia="Khmer UI" w:hAnsi="Khmer UI" w:cs="Khmer UI"/>
          <w:spacing w:val="-7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to</w:t>
      </w:r>
      <w:r>
        <w:rPr>
          <w:rFonts w:ascii="Khmer UI" w:eastAsia="Khmer UI" w:hAnsi="Khmer UI" w:cs="Khmer UI"/>
          <w:spacing w:val="-6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1"/>
          <w:sz w:val="19"/>
          <w:szCs w:val="19"/>
        </w:rPr>
        <w:t>d</w:t>
      </w:r>
      <w:r>
        <w:rPr>
          <w:rFonts w:ascii="Khmer UI" w:eastAsia="Khmer UI" w:hAnsi="Khmer UI" w:cs="Khmer UI"/>
          <w:spacing w:val="-3"/>
          <w:sz w:val="19"/>
          <w:szCs w:val="19"/>
        </w:rPr>
        <w:t>i</w:t>
      </w:r>
      <w:r>
        <w:rPr>
          <w:rFonts w:ascii="Khmer UI" w:eastAsia="Khmer UI" w:hAnsi="Khmer UI" w:cs="Khmer UI"/>
          <w:spacing w:val="1"/>
          <w:sz w:val="19"/>
          <w:szCs w:val="19"/>
        </w:rPr>
        <w:t>s</w:t>
      </w:r>
      <w:r>
        <w:rPr>
          <w:rFonts w:ascii="Khmer UI" w:eastAsia="Khmer UI" w:hAnsi="Khmer UI" w:cs="Khmer UI"/>
          <w:spacing w:val="-1"/>
          <w:sz w:val="19"/>
          <w:szCs w:val="19"/>
        </w:rPr>
        <w:t>p</w:t>
      </w:r>
      <w:r>
        <w:rPr>
          <w:rFonts w:ascii="Khmer UI" w:eastAsia="Khmer UI" w:hAnsi="Khmer UI" w:cs="Khmer UI"/>
          <w:sz w:val="19"/>
          <w:szCs w:val="19"/>
        </w:rPr>
        <w:t>l</w:t>
      </w:r>
      <w:r>
        <w:rPr>
          <w:rFonts w:ascii="Khmer UI" w:eastAsia="Khmer UI" w:hAnsi="Khmer UI" w:cs="Khmer UI"/>
          <w:spacing w:val="-1"/>
          <w:sz w:val="19"/>
          <w:szCs w:val="19"/>
        </w:rPr>
        <w:t>a</w:t>
      </w:r>
      <w:r>
        <w:rPr>
          <w:rFonts w:ascii="Khmer UI" w:eastAsia="Khmer UI" w:hAnsi="Khmer UI" w:cs="Khmer UI"/>
          <w:spacing w:val="-3"/>
          <w:sz w:val="19"/>
          <w:szCs w:val="19"/>
        </w:rPr>
        <w:t>y</w:t>
      </w:r>
      <w:r>
        <w:rPr>
          <w:rFonts w:ascii="Khmer UI" w:eastAsia="Khmer UI" w:hAnsi="Khmer UI" w:cs="Khmer UI"/>
          <w:sz w:val="19"/>
          <w:szCs w:val="19"/>
        </w:rPr>
        <w:t>.</w:t>
      </w:r>
    </w:p>
    <w:p w:rsidR="005B6C3D" w:rsidRDefault="005B6C3D" w:rsidP="00F00A8C">
      <w:pPr>
        <w:spacing w:line="200" w:lineRule="exact"/>
        <w:ind w:left="2160" w:firstLine="720"/>
        <w:rPr>
          <w:rFonts w:ascii="Khmer UI" w:eastAsia="Khmer UI" w:hAnsi="Khmer UI" w:cs="Khmer UI"/>
          <w:color w:val="000000"/>
          <w:sz w:val="19"/>
          <w:szCs w:val="19"/>
        </w:rPr>
      </w:pPr>
      <w:r>
        <w:rPr>
          <w:rFonts w:ascii="Khmer UI" w:eastAsia="Khmer UI" w:hAnsi="Khmer UI" w:cs="Khmer UI"/>
          <w:color w:val="808080"/>
          <w:w w:val="94"/>
        </w:rPr>
        <w:t>SKIL</w:t>
      </w:r>
      <w:r>
        <w:rPr>
          <w:rFonts w:ascii="Khmer UI" w:eastAsia="Khmer UI" w:hAnsi="Khmer UI" w:cs="Khmer UI"/>
          <w:color w:val="808080"/>
          <w:spacing w:val="-3"/>
          <w:w w:val="94"/>
        </w:rPr>
        <w:t>L</w:t>
      </w:r>
      <w:r>
        <w:rPr>
          <w:rFonts w:ascii="Khmer UI" w:eastAsia="Khmer UI" w:hAnsi="Khmer UI" w:cs="Khmer UI"/>
          <w:color w:val="808080"/>
          <w:w w:val="94"/>
        </w:rPr>
        <w:t>S</w:t>
      </w:r>
      <w:r>
        <w:rPr>
          <w:rFonts w:ascii="Khmer UI" w:eastAsia="Khmer UI" w:hAnsi="Khmer UI" w:cs="Khmer UI"/>
          <w:color w:val="000000"/>
          <w:w w:val="94"/>
          <w:sz w:val="19"/>
          <w:szCs w:val="19"/>
        </w:rPr>
        <w:t>:</w:t>
      </w:r>
      <w:r>
        <w:rPr>
          <w:rFonts w:ascii="Khmer UI" w:eastAsia="Khmer UI" w:hAnsi="Khmer UI" w:cs="Khmer UI"/>
          <w:color w:val="000000"/>
          <w:spacing w:val="4"/>
          <w:w w:val="94"/>
          <w:sz w:val="19"/>
          <w:szCs w:val="19"/>
        </w:rPr>
        <w:t xml:space="preserve"> </w:t>
      </w:r>
      <w:r>
        <w:rPr>
          <w:rFonts w:ascii="Khmer UI" w:eastAsia="Khmer UI" w:hAnsi="Khmer UI" w:cs="Khmer UI"/>
          <w:color w:val="000000"/>
          <w:spacing w:val="-1"/>
          <w:sz w:val="19"/>
          <w:szCs w:val="19"/>
        </w:rPr>
        <w:t>P</w:t>
      </w:r>
      <w:r>
        <w:rPr>
          <w:rFonts w:ascii="Khmer UI" w:eastAsia="Khmer UI" w:hAnsi="Khmer UI" w:cs="Khmer UI"/>
          <w:color w:val="000000"/>
          <w:spacing w:val="-3"/>
          <w:sz w:val="19"/>
          <w:szCs w:val="19"/>
        </w:rPr>
        <w:t>y</w:t>
      </w:r>
      <w:r>
        <w:rPr>
          <w:rFonts w:ascii="Khmer UI" w:eastAsia="Khmer UI" w:hAnsi="Khmer UI" w:cs="Khmer UI"/>
          <w:color w:val="000000"/>
          <w:sz w:val="19"/>
          <w:szCs w:val="19"/>
        </w:rPr>
        <w:t>t</w:t>
      </w:r>
      <w:r>
        <w:rPr>
          <w:rFonts w:ascii="Khmer UI" w:eastAsia="Khmer UI" w:hAnsi="Khmer UI" w:cs="Khmer UI"/>
          <w:color w:val="000000"/>
          <w:spacing w:val="1"/>
          <w:sz w:val="19"/>
          <w:szCs w:val="19"/>
        </w:rPr>
        <w:t>h</w:t>
      </w:r>
      <w:r>
        <w:rPr>
          <w:rFonts w:ascii="Khmer UI" w:eastAsia="Khmer UI" w:hAnsi="Khmer UI" w:cs="Khmer UI"/>
          <w:color w:val="000000"/>
          <w:spacing w:val="-3"/>
          <w:sz w:val="19"/>
          <w:szCs w:val="19"/>
        </w:rPr>
        <w:t>o</w:t>
      </w:r>
      <w:r>
        <w:rPr>
          <w:rFonts w:ascii="Khmer UI" w:eastAsia="Khmer UI" w:hAnsi="Khmer UI" w:cs="Khmer UI"/>
          <w:color w:val="000000"/>
          <w:sz w:val="19"/>
          <w:szCs w:val="19"/>
        </w:rPr>
        <w:t>n</w:t>
      </w:r>
      <w:r>
        <w:rPr>
          <w:rFonts w:ascii="Khmer UI" w:eastAsia="Khmer UI" w:hAnsi="Khmer UI" w:cs="Khmer UI"/>
          <w:color w:val="000000"/>
          <w:spacing w:val="-7"/>
          <w:sz w:val="19"/>
          <w:szCs w:val="19"/>
        </w:rPr>
        <w:t xml:space="preserve"> </w:t>
      </w:r>
      <w:r>
        <w:rPr>
          <w:rFonts w:ascii="Khmer UI" w:eastAsia="Khmer UI" w:hAnsi="Khmer UI" w:cs="Khmer UI"/>
          <w:color w:val="000000"/>
          <w:sz w:val="19"/>
          <w:szCs w:val="19"/>
        </w:rPr>
        <w:t>(P</w:t>
      </w:r>
      <w:r>
        <w:rPr>
          <w:rFonts w:ascii="Khmer UI" w:eastAsia="Khmer UI" w:hAnsi="Khmer UI" w:cs="Khmer UI"/>
          <w:color w:val="000000"/>
          <w:spacing w:val="-3"/>
          <w:sz w:val="19"/>
          <w:szCs w:val="19"/>
        </w:rPr>
        <w:t>y</w:t>
      </w:r>
      <w:r>
        <w:rPr>
          <w:rFonts w:ascii="Khmer UI" w:eastAsia="Khmer UI" w:hAnsi="Khmer UI" w:cs="Khmer UI"/>
          <w:color w:val="000000"/>
          <w:spacing w:val="1"/>
          <w:sz w:val="19"/>
          <w:szCs w:val="19"/>
        </w:rPr>
        <w:t>g</w:t>
      </w:r>
      <w:r>
        <w:rPr>
          <w:rFonts w:ascii="Khmer UI" w:eastAsia="Khmer UI" w:hAnsi="Khmer UI" w:cs="Khmer UI"/>
          <w:color w:val="000000"/>
          <w:sz w:val="19"/>
          <w:szCs w:val="19"/>
        </w:rPr>
        <w:t>am</w:t>
      </w:r>
      <w:r>
        <w:rPr>
          <w:rFonts w:ascii="Khmer UI" w:eastAsia="Khmer UI" w:hAnsi="Khmer UI" w:cs="Khmer UI"/>
          <w:color w:val="000000"/>
          <w:spacing w:val="-4"/>
          <w:sz w:val="19"/>
          <w:szCs w:val="19"/>
        </w:rPr>
        <w:t>e</w:t>
      </w:r>
      <w:r>
        <w:rPr>
          <w:rFonts w:ascii="Khmer UI" w:eastAsia="Khmer UI" w:hAnsi="Khmer UI" w:cs="Khmer UI"/>
          <w:color w:val="000000"/>
          <w:spacing w:val="1"/>
          <w:sz w:val="19"/>
          <w:szCs w:val="19"/>
        </w:rPr>
        <w:t>)</w:t>
      </w:r>
      <w:r>
        <w:rPr>
          <w:rFonts w:ascii="Khmer UI" w:eastAsia="Khmer UI" w:hAnsi="Khmer UI" w:cs="Khmer UI"/>
          <w:color w:val="000000"/>
          <w:sz w:val="19"/>
          <w:szCs w:val="19"/>
        </w:rPr>
        <w:t>,</w:t>
      </w:r>
      <w:r>
        <w:rPr>
          <w:rFonts w:ascii="Khmer UI" w:eastAsia="Khmer UI" w:hAnsi="Khmer UI" w:cs="Khmer UI"/>
          <w:color w:val="000000"/>
          <w:spacing w:val="-9"/>
          <w:sz w:val="19"/>
          <w:szCs w:val="19"/>
        </w:rPr>
        <w:t xml:space="preserve"> </w:t>
      </w:r>
      <w:r>
        <w:rPr>
          <w:rFonts w:ascii="Khmer UI" w:eastAsia="Khmer UI" w:hAnsi="Khmer UI" w:cs="Khmer UI"/>
          <w:color w:val="000000"/>
          <w:sz w:val="19"/>
          <w:szCs w:val="19"/>
        </w:rPr>
        <w:t>A</w:t>
      </w:r>
      <w:r>
        <w:rPr>
          <w:rFonts w:ascii="Khmer UI" w:eastAsia="Khmer UI" w:hAnsi="Khmer UI" w:cs="Khmer UI"/>
          <w:color w:val="000000"/>
          <w:spacing w:val="-3"/>
          <w:sz w:val="19"/>
          <w:szCs w:val="19"/>
        </w:rPr>
        <w:t>r</w:t>
      </w:r>
      <w:r>
        <w:rPr>
          <w:rFonts w:ascii="Khmer UI" w:eastAsia="Khmer UI" w:hAnsi="Khmer UI" w:cs="Khmer UI"/>
          <w:color w:val="000000"/>
          <w:spacing w:val="-1"/>
          <w:sz w:val="19"/>
          <w:szCs w:val="19"/>
        </w:rPr>
        <w:t>d</w:t>
      </w:r>
      <w:r>
        <w:rPr>
          <w:rFonts w:ascii="Khmer UI" w:eastAsia="Khmer UI" w:hAnsi="Khmer UI" w:cs="Khmer UI"/>
          <w:color w:val="000000"/>
          <w:spacing w:val="1"/>
          <w:sz w:val="19"/>
          <w:szCs w:val="19"/>
        </w:rPr>
        <w:t>u</w:t>
      </w:r>
      <w:r>
        <w:rPr>
          <w:rFonts w:ascii="Khmer UI" w:eastAsia="Khmer UI" w:hAnsi="Khmer UI" w:cs="Khmer UI"/>
          <w:color w:val="000000"/>
          <w:sz w:val="19"/>
          <w:szCs w:val="19"/>
        </w:rPr>
        <w:t>in</w:t>
      </w:r>
      <w:r>
        <w:rPr>
          <w:rFonts w:ascii="Khmer UI" w:eastAsia="Khmer UI" w:hAnsi="Khmer UI" w:cs="Khmer UI"/>
          <w:color w:val="000000"/>
          <w:spacing w:val="-2"/>
          <w:sz w:val="19"/>
          <w:szCs w:val="19"/>
        </w:rPr>
        <w:t>o</w:t>
      </w:r>
      <w:r>
        <w:rPr>
          <w:rFonts w:ascii="Khmer UI" w:eastAsia="Khmer UI" w:hAnsi="Khmer UI" w:cs="Khmer UI"/>
          <w:color w:val="000000"/>
          <w:sz w:val="19"/>
          <w:szCs w:val="19"/>
        </w:rPr>
        <w:t>.</w:t>
      </w:r>
    </w:p>
    <w:p w:rsidR="00DC280C" w:rsidRDefault="00DC280C">
      <w:pPr>
        <w:spacing w:line="220" w:lineRule="exact"/>
        <w:ind w:left="100"/>
        <w:rPr>
          <w:rFonts w:ascii="Khmer UI" w:eastAsia="Khmer UI" w:hAnsi="Khmer UI" w:cs="Khmer UI"/>
          <w:b/>
          <w:spacing w:val="4"/>
          <w:sz w:val="22"/>
          <w:szCs w:val="22"/>
        </w:rPr>
      </w:pPr>
    </w:p>
    <w:p w:rsidR="00EE7E8B" w:rsidRDefault="00D771FD" w:rsidP="00F61F0D">
      <w:pPr>
        <w:spacing w:line="220" w:lineRule="exact"/>
        <w:ind w:left="100" w:firstLine="620"/>
        <w:rPr>
          <w:rFonts w:ascii="Khmer UI" w:eastAsia="Khmer UI" w:hAnsi="Khmer UI" w:cs="Khmer UI"/>
          <w:sz w:val="22"/>
          <w:szCs w:val="22"/>
        </w:rPr>
      </w:pPr>
      <w:r>
        <w:pict>
          <v:group id="_x0000_s1026" style="position:absolute;left:0;text-align:left;margin-left:34.6pt;margin-top:12.7pt;width:543pt;height:0;z-index:-251657728;mso-position-horizontal-relative:page" coordorigin="692,254" coordsize="10860,0">
            <v:shape id="_x0000_s1027" style="position:absolute;left:692;top:254;width:10860;height:0" coordorigin="692,254" coordsize="10860,0" path="m692,254r10860,e" filled="f" strokecolor="#4f81bb" strokeweight="1.08pt">
              <v:path arrowok="t"/>
            </v:shape>
            <w10:wrap anchorx="page"/>
          </v:group>
        </w:pict>
      </w:r>
      <w:r w:rsidR="00636BBE">
        <w:rPr>
          <w:rFonts w:ascii="Khmer UI" w:eastAsia="Khmer UI" w:hAnsi="Khmer UI" w:cs="Khmer UI"/>
          <w:b/>
          <w:spacing w:val="4"/>
          <w:sz w:val="22"/>
          <w:szCs w:val="22"/>
        </w:rPr>
        <w:t>Wo</w:t>
      </w:r>
      <w:r w:rsidR="00636BBE">
        <w:rPr>
          <w:rFonts w:ascii="Khmer UI" w:eastAsia="Khmer UI" w:hAnsi="Khmer UI" w:cs="Khmer UI"/>
          <w:b/>
          <w:spacing w:val="9"/>
          <w:sz w:val="22"/>
          <w:szCs w:val="22"/>
        </w:rPr>
        <w:t>r</w:t>
      </w:r>
      <w:r w:rsidR="00636BBE">
        <w:rPr>
          <w:rFonts w:ascii="Khmer UI" w:eastAsia="Khmer UI" w:hAnsi="Khmer UI" w:cs="Khmer UI"/>
          <w:b/>
          <w:sz w:val="22"/>
          <w:szCs w:val="22"/>
        </w:rPr>
        <w:t>k</w:t>
      </w:r>
      <w:r w:rsidR="00636BBE">
        <w:rPr>
          <w:rFonts w:ascii="Khmer UI" w:eastAsia="Khmer UI" w:hAnsi="Khmer UI" w:cs="Khmer UI"/>
          <w:b/>
          <w:spacing w:val="1"/>
          <w:sz w:val="22"/>
          <w:szCs w:val="22"/>
        </w:rPr>
        <w:t xml:space="preserve"> </w:t>
      </w:r>
      <w:r w:rsidR="00636BBE">
        <w:rPr>
          <w:rFonts w:ascii="Khmer UI" w:eastAsia="Khmer UI" w:hAnsi="Khmer UI" w:cs="Khmer UI"/>
          <w:b/>
          <w:spacing w:val="5"/>
          <w:sz w:val="22"/>
          <w:szCs w:val="22"/>
        </w:rPr>
        <w:t>E</w:t>
      </w:r>
      <w:r w:rsidR="00636BBE">
        <w:rPr>
          <w:rFonts w:ascii="Khmer UI" w:eastAsia="Khmer UI" w:hAnsi="Khmer UI" w:cs="Khmer UI"/>
          <w:b/>
          <w:spacing w:val="8"/>
          <w:sz w:val="22"/>
          <w:szCs w:val="22"/>
        </w:rPr>
        <w:t>x</w:t>
      </w:r>
      <w:r w:rsidR="00636BBE">
        <w:rPr>
          <w:rFonts w:ascii="Khmer UI" w:eastAsia="Khmer UI" w:hAnsi="Khmer UI" w:cs="Khmer UI"/>
          <w:b/>
          <w:spacing w:val="2"/>
          <w:sz w:val="22"/>
          <w:szCs w:val="22"/>
        </w:rPr>
        <w:t>p</w:t>
      </w:r>
      <w:r w:rsidR="00636BBE">
        <w:rPr>
          <w:rFonts w:ascii="Khmer UI" w:eastAsia="Khmer UI" w:hAnsi="Khmer UI" w:cs="Khmer UI"/>
          <w:b/>
          <w:spacing w:val="8"/>
          <w:sz w:val="22"/>
          <w:szCs w:val="22"/>
        </w:rPr>
        <w:t>e</w:t>
      </w:r>
      <w:r w:rsidR="00636BBE">
        <w:rPr>
          <w:rFonts w:ascii="Khmer UI" w:eastAsia="Khmer UI" w:hAnsi="Khmer UI" w:cs="Khmer UI"/>
          <w:b/>
          <w:spacing w:val="3"/>
          <w:sz w:val="22"/>
          <w:szCs w:val="22"/>
        </w:rPr>
        <w:t>r</w:t>
      </w:r>
      <w:r w:rsidR="00636BBE">
        <w:rPr>
          <w:rFonts w:ascii="Khmer UI" w:eastAsia="Khmer UI" w:hAnsi="Khmer UI" w:cs="Khmer UI"/>
          <w:b/>
          <w:spacing w:val="7"/>
          <w:sz w:val="22"/>
          <w:szCs w:val="22"/>
        </w:rPr>
        <w:t>i</w:t>
      </w:r>
      <w:r w:rsidR="00636BBE">
        <w:rPr>
          <w:rFonts w:ascii="Khmer UI" w:eastAsia="Khmer UI" w:hAnsi="Khmer UI" w:cs="Khmer UI"/>
          <w:b/>
          <w:spacing w:val="3"/>
          <w:sz w:val="22"/>
          <w:szCs w:val="22"/>
        </w:rPr>
        <w:t>e</w:t>
      </w:r>
      <w:r w:rsidR="00636BBE">
        <w:rPr>
          <w:rFonts w:ascii="Khmer UI" w:eastAsia="Khmer UI" w:hAnsi="Khmer UI" w:cs="Khmer UI"/>
          <w:b/>
          <w:spacing w:val="6"/>
          <w:sz w:val="22"/>
          <w:szCs w:val="22"/>
        </w:rPr>
        <w:t>n</w:t>
      </w:r>
      <w:r w:rsidR="00636BBE">
        <w:rPr>
          <w:rFonts w:ascii="Khmer UI" w:eastAsia="Khmer UI" w:hAnsi="Khmer UI" w:cs="Khmer UI"/>
          <w:b/>
          <w:spacing w:val="4"/>
          <w:sz w:val="22"/>
          <w:szCs w:val="22"/>
        </w:rPr>
        <w:t>c</w:t>
      </w:r>
      <w:r w:rsidR="00636BBE">
        <w:rPr>
          <w:rFonts w:ascii="Khmer UI" w:eastAsia="Khmer UI" w:hAnsi="Khmer UI" w:cs="Khmer UI"/>
          <w:b/>
          <w:sz w:val="22"/>
          <w:szCs w:val="22"/>
        </w:rPr>
        <w:t>e</w:t>
      </w:r>
    </w:p>
    <w:p w:rsidR="00EE7E8B" w:rsidRDefault="00EE7E8B">
      <w:pPr>
        <w:spacing w:before="13" w:line="200" w:lineRule="exact"/>
      </w:pPr>
    </w:p>
    <w:p w:rsidR="00EE7E8B" w:rsidRDefault="00636BBE" w:rsidP="00F61F0D">
      <w:pPr>
        <w:ind w:left="100" w:firstLine="620"/>
        <w:rPr>
          <w:rFonts w:ascii="Khmer UI" w:eastAsia="Khmer UI" w:hAnsi="Khmer UI" w:cs="Khmer UI"/>
          <w:sz w:val="19"/>
          <w:szCs w:val="19"/>
        </w:rPr>
      </w:pPr>
      <w:r>
        <w:rPr>
          <w:rFonts w:ascii="Khmer UI" w:eastAsia="Khmer UI" w:hAnsi="Khmer UI" w:cs="Khmer UI"/>
          <w:sz w:val="19"/>
          <w:szCs w:val="19"/>
        </w:rPr>
        <w:t>M</w:t>
      </w:r>
      <w:r>
        <w:rPr>
          <w:rFonts w:ascii="Khmer UI" w:eastAsia="Khmer UI" w:hAnsi="Khmer UI" w:cs="Khmer UI"/>
          <w:spacing w:val="2"/>
          <w:sz w:val="19"/>
          <w:szCs w:val="19"/>
        </w:rPr>
        <w:t>a</w:t>
      </w:r>
      <w:r>
        <w:rPr>
          <w:rFonts w:ascii="Khmer UI" w:eastAsia="Khmer UI" w:hAnsi="Khmer UI" w:cs="Khmer UI"/>
          <w:sz w:val="19"/>
          <w:szCs w:val="19"/>
        </w:rPr>
        <w:t>y</w:t>
      </w:r>
      <w:r>
        <w:rPr>
          <w:rFonts w:ascii="Khmer UI" w:eastAsia="Khmer UI" w:hAnsi="Khmer UI" w:cs="Khmer UI"/>
          <w:spacing w:val="-10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1"/>
          <w:sz w:val="19"/>
          <w:szCs w:val="19"/>
        </w:rPr>
        <w:t>201</w:t>
      </w:r>
      <w:r>
        <w:rPr>
          <w:rFonts w:ascii="Khmer UI" w:eastAsia="Khmer UI" w:hAnsi="Khmer UI" w:cs="Khmer UI"/>
          <w:spacing w:val="3"/>
          <w:sz w:val="19"/>
          <w:szCs w:val="19"/>
        </w:rPr>
        <w:t>5-</w:t>
      </w:r>
      <w:r>
        <w:rPr>
          <w:rFonts w:ascii="Khmer UI" w:eastAsia="Khmer UI" w:hAnsi="Khmer UI" w:cs="Khmer UI"/>
          <w:spacing w:val="-1"/>
          <w:sz w:val="19"/>
          <w:szCs w:val="19"/>
        </w:rPr>
        <w:t>Pr</w:t>
      </w:r>
      <w:r>
        <w:rPr>
          <w:rFonts w:ascii="Khmer UI" w:eastAsia="Khmer UI" w:hAnsi="Khmer UI" w:cs="Khmer UI"/>
          <w:spacing w:val="2"/>
          <w:sz w:val="19"/>
          <w:szCs w:val="19"/>
        </w:rPr>
        <w:t>e</w:t>
      </w:r>
      <w:r>
        <w:rPr>
          <w:rFonts w:ascii="Khmer UI" w:eastAsia="Khmer UI" w:hAnsi="Khmer UI" w:cs="Khmer UI"/>
          <w:spacing w:val="1"/>
          <w:sz w:val="19"/>
          <w:szCs w:val="19"/>
        </w:rPr>
        <w:t>s</w:t>
      </w:r>
      <w:r>
        <w:rPr>
          <w:rFonts w:ascii="Khmer UI" w:eastAsia="Khmer UI" w:hAnsi="Khmer UI" w:cs="Khmer UI"/>
          <w:spacing w:val="-1"/>
          <w:sz w:val="19"/>
          <w:szCs w:val="19"/>
        </w:rPr>
        <w:t>e</w:t>
      </w:r>
      <w:r>
        <w:rPr>
          <w:rFonts w:ascii="Khmer UI" w:eastAsia="Khmer UI" w:hAnsi="Khmer UI" w:cs="Khmer UI"/>
          <w:spacing w:val="3"/>
          <w:sz w:val="19"/>
          <w:szCs w:val="19"/>
        </w:rPr>
        <w:t>n</w:t>
      </w:r>
      <w:r>
        <w:rPr>
          <w:rFonts w:ascii="Khmer UI" w:eastAsia="Khmer UI" w:hAnsi="Khmer UI" w:cs="Khmer UI"/>
          <w:sz w:val="19"/>
          <w:szCs w:val="19"/>
        </w:rPr>
        <w:t xml:space="preserve">t         </w:t>
      </w:r>
      <w:r w:rsidR="00DC280C">
        <w:rPr>
          <w:rFonts w:ascii="Khmer UI" w:eastAsia="Khmer UI" w:hAnsi="Khmer UI" w:cs="Khmer UI"/>
          <w:b/>
          <w:spacing w:val="1"/>
          <w:sz w:val="19"/>
          <w:szCs w:val="19"/>
        </w:rPr>
        <w:t>Undergraduate Research Assistant</w:t>
      </w:r>
      <w:r>
        <w:rPr>
          <w:rFonts w:ascii="Khmer UI" w:eastAsia="Khmer UI" w:hAnsi="Khmer UI" w:cs="Khmer UI"/>
          <w:b/>
          <w:spacing w:val="-2"/>
          <w:sz w:val="19"/>
          <w:szCs w:val="19"/>
        </w:rPr>
        <w:t xml:space="preserve"> </w:t>
      </w:r>
      <w:r>
        <w:rPr>
          <w:rFonts w:ascii="Khmer UI" w:eastAsia="Khmer UI" w:hAnsi="Khmer UI" w:cs="Khmer UI"/>
          <w:b/>
          <w:sz w:val="19"/>
          <w:szCs w:val="19"/>
        </w:rPr>
        <w:t>–</w:t>
      </w:r>
      <w:r>
        <w:rPr>
          <w:rFonts w:ascii="Khmer UI" w:eastAsia="Khmer UI" w:hAnsi="Khmer UI" w:cs="Khmer UI"/>
          <w:b/>
          <w:spacing w:val="1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1"/>
          <w:sz w:val="19"/>
          <w:szCs w:val="19"/>
        </w:rPr>
        <w:t>U</w:t>
      </w:r>
      <w:r>
        <w:rPr>
          <w:rFonts w:ascii="Khmer UI" w:eastAsia="Khmer UI" w:hAnsi="Khmer UI" w:cs="Khmer UI"/>
          <w:spacing w:val="1"/>
          <w:sz w:val="19"/>
          <w:szCs w:val="19"/>
        </w:rPr>
        <w:t>n</w:t>
      </w:r>
      <w:r>
        <w:rPr>
          <w:rFonts w:ascii="Khmer UI" w:eastAsia="Khmer UI" w:hAnsi="Khmer UI" w:cs="Khmer UI"/>
          <w:sz w:val="19"/>
          <w:szCs w:val="19"/>
        </w:rPr>
        <w:t>iv</w:t>
      </w:r>
      <w:r>
        <w:rPr>
          <w:rFonts w:ascii="Khmer UI" w:eastAsia="Khmer UI" w:hAnsi="Khmer UI" w:cs="Khmer UI"/>
          <w:spacing w:val="-1"/>
          <w:sz w:val="19"/>
          <w:szCs w:val="19"/>
        </w:rPr>
        <w:t>er</w:t>
      </w:r>
      <w:r>
        <w:rPr>
          <w:rFonts w:ascii="Khmer UI" w:eastAsia="Khmer UI" w:hAnsi="Khmer UI" w:cs="Khmer UI"/>
          <w:spacing w:val="1"/>
          <w:sz w:val="19"/>
          <w:szCs w:val="19"/>
        </w:rPr>
        <w:t>s</w:t>
      </w:r>
      <w:r>
        <w:rPr>
          <w:rFonts w:ascii="Khmer UI" w:eastAsia="Khmer UI" w:hAnsi="Khmer UI" w:cs="Khmer UI"/>
          <w:sz w:val="19"/>
          <w:szCs w:val="19"/>
        </w:rPr>
        <w:t>ity</w:t>
      </w:r>
      <w:r>
        <w:rPr>
          <w:rFonts w:ascii="Khmer UI" w:eastAsia="Khmer UI" w:hAnsi="Khmer UI" w:cs="Khmer UI"/>
          <w:spacing w:val="-8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of</w:t>
      </w:r>
      <w:r>
        <w:rPr>
          <w:rFonts w:ascii="Khmer UI" w:eastAsia="Khmer UI" w:hAnsi="Khmer UI" w:cs="Khmer UI"/>
          <w:spacing w:val="-1"/>
          <w:sz w:val="19"/>
          <w:szCs w:val="19"/>
        </w:rPr>
        <w:t xml:space="preserve"> Te</w:t>
      </w:r>
      <w:r>
        <w:rPr>
          <w:rFonts w:ascii="Khmer UI" w:eastAsia="Khmer UI" w:hAnsi="Khmer UI" w:cs="Khmer UI"/>
          <w:spacing w:val="2"/>
          <w:sz w:val="19"/>
          <w:szCs w:val="19"/>
        </w:rPr>
        <w:t>x</w:t>
      </w:r>
      <w:r>
        <w:rPr>
          <w:rFonts w:ascii="Khmer UI" w:eastAsia="Khmer UI" w:hAnsi="Khmer UI" w:cs="Khmer UI"/>
          <w:sz w:val="19"/>
          <w:szCs w:val="19"/>
        </w:rPr>
        <w:t>as</w:t>
      </w:r>
      <w:r>
        <w:rPr>
          <w:rFonts w:ascii="Khmer UI" w:eastAsia="Khmer UI" w:hAnsi="Khmer UI" w:cs="Khmer UI"/>
          <w:spacing w:val="-3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at</w:t>
      </w:r>
      <w:r>
        <w:rPr>
          <w:rFonts w:ascii="Khmer UI" w:eastAsia="Khmer UI" w:hAnsi="Khmer UI" w:cs="Khmer UI"/>
          <w:spacing w:val="-1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A</w:t>
      </w:r>
      <w:r>
        <w:rPr>
          <w:rFonts w:ascii="Khmer UI" w:eastAsia="Khmer UI" w:hAnsi="Khmer UI" w:cs="Khmer UI"/>
          <w:spacing w:val="-1"/>
          <w:sz w:val="19"/>
          <w:szCs w:val="19"/>
        </w:rPr>
        <w:t>r</w:t>
      </w:r>
      <w:r>
        <w:rPr>
          <w:rFonts w:ascii="Khmer UI" w:eastAsia="Khmer UI" w:hAnsi="Khmer UI" w:cs="Khmer UI"/>
          <w:sz w:val="19"/>
          <w:szCs w:val="19"/>
        </w:rPr>
        <w:t>lin</w:t>
      </w:r>
      <w:r>
        <w:rPr>
          <w:rFonts w:ascii="Khmer UI" w:eastAsia="Khmer UI" w:hAnsi="Khmer UI" w:cs="Khmer UI"/>
          <w:spacing w:val="1"/>
          <w:sz w:val="19"/>
          <w:szCs w:val="19"/>
        </w:rPr>
        <w:t>g</w:t>
      </w:r>
      <w:r>
        <w:rPr>
          <w:rFonts w:ascii="Khmer UI" w:eastAsia="Khmer UI" w:hAnsi="Khmer UI" w:cs="Khmer UI"/>
          <w:sz w:val="19"/>
          <w:szCs w:val="19"/>
        </w:rPr>
        <w:t>ton,</w:t>
      </w:r>
      <w:r>
        <w:rPr>
          <w:rFonts w:ascii="Khmer UI" w:eastAsia="Khmer UI" w:hAnsi="Khmer UI" w:cs="Khmer UI"/>
          <w:spacing w:val="-7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1"/>
          <w:sz w:val="19"/>
          <w:szCs w:val="19"/>
        </w:rPr>
        <w:t>T</w:t>
      </w:r>
      <w:r>
        <w:rPr>
          <w:rFonts w:ascii="Khmer UI" w:eastAsia="Khmer UI" w:hAnsi="Khmer UI" w:cs="Khmer UI"/>
          <w:sz w:val="19"/>
          <w:szCs w:val="19"/>
        </w:rPr>
        <w:t>X</w:t>
      </w:r>
    </w:p>
    <w:p w:rsidR="001C6091" w:rsidRDefault="00DC280C" w:rsidP="001C6091">
      <w:pPr>
        <w:spacing w:before="8"/>
        <w:ind w:left="2790" w:right="126" w:hanging="90"/>
        <w:rPr>
          <w:rFonts w:ascii="Khmer UI" w:hAnsi="Khmer UI" w:cs="Khmer UI"/>
          <w:spacing w:val="-6"/>
          <w:sz w:val="19"/>
          <w:szCs w:val="19"/>
        </w:rPr>
      </w:pPr>
      <w:r w:rsidRPr="00BD5E48">
        <w:rPr>
          <w:rFonts w:ascii="Khmer UI" w:hAnsi="Khmer UI" w:cs="Khmer UI"/>
          <w:sz w:val="19"/>
          <w:szCs w:val="19"/>
        </w:rPr>
        <w:t>Worked with</w:t>
      </w:r>
      <w:r w:rsidR="00636BBE" w:rsidRPr="00BD5E48">
        <w:rPr>
          <w:rFonts w:ascii="Khmer UI" w:hAnsi="Khmer UI" w:cs="Khmer UI"/>
          <w:spacing w:val="-3"/>
          <w:sz w:val="19"/>
          <w:szCs w:val="19"/>
        </w:rPr>
        <w:t xml:space="preserve"> </w:t>
      </w:r>
      <w:r w:rsidR="00636BBE" w:rsidRPr="00BD5E48">
        <w:rPr>
          <w:rFonts w:ascii="Khmer UI" w:hAnsi="Khmer UI" w:cs="Khmer UI"/>
          <w:sz w:val="19"/>
          <w:szCs w:val="19"/>
        </w:rPr>
        <w:t>Dr</w:t>
      </w:r>
      <w:r w:rsidRPr="00BD5E48">
        <w:rPr>
          <w:rFonts w:ascii="Khmer UI" w:hAnsi="Khmer UI" w:cs="Khmer UI"/>
          <w:sz w:val="19"/>
          <w:szCs w:val="19"/>
        </w:rPr>
        <w:t>.</w:t>
      </w:r>
      <w:r w:rsidR="00636BBE" w:rsidRPr="00BD5E48">
        <w:rPr>
          <w:rFonts w:ascii="Khmer UI" w:hAnsi="Khmer UI" w:cs="Khmer UI"/>
          <w:spacing w:val="-2"/>
          <w:sz w:val="19"/>
          <w:szCs w:val="19"/>
        </w:rPr>
        <w:t xml:space="preserve"> </w:t>
      </w:r>
      <w:r w:rsidR="00636BBE" w:rsidRPr="00BD5E48">
        <w:rPr>
          <w:rFonts w:ascii="Khmer UI" w:hAnsi="Khmer UI" w:cs="Khmer UI"/>
          <w:spacing w:val="1"/>
          <w:sz w:val="19"/>
          <w:szCs w:val="19"/>
        </w:rPr>
        <w:t>Ch</w:t>
      </w:r>
      <w:r w:rsidR="00636BBE" w:rsidRPr="00BD5E48">
        <w:rPr>
          <w:rFonts w:ascii="Khmer UI" w:hAnsi="Khmer UI" w:cs="Khmer UI"/>
          <w:sz w:val="19"/>
          <w:szCs w:val="19"/>
        </w:rPr>
        <w:t>e</w:t>
      </w:r>
      <w:r w:rsidR="00636BBE" w:rsidRPr="00BD5E48">
        <w:rPr>
          <w:rFonts w:ascii="Khmer UI" w:hAnsi="Khmer UI" w:cs="Khmer UI"/>
          <w:spacing w:val="1"/>
          <w:sz w:val="19"/>
          <w:szCs w:val="19"/>
        </w:rPr>
        <w:t>n</w:t>
      </w:r>
      <w:r w:rsidR="00636BBE" w:rsidRPr="00BD5E48">
        <w:rPr>
          <w:rFonts w:ascii="Khmer UI" w:hAnsi="Khmer UI" w:cs="Khmer UI"/>
          <w:spacing w:val="-1"/>
          <w:sz w:val="19"/>
          <w:szCs w:val="19"/>
        </w:rPr>
        <w:t>gk</w:t>
      </w:r>
      <w:r w:rsidR="00636BBE" w:rsidRPr="00BD5E48">
        <w:rPr>
          <w:rFonts w:ascii="Khmer UI" w:hAnsi="Khmer UI" w:cs="Khmer UI"/>
          <w:sz w:val="19"/>
          <w:szCs w:val="19"/>
        </w:rPr>
        <w:t>ai</w:t>
      </w:r>
      <w:r w:rsidR="00636BBE" w:rsidRPr="00BD5E48">
        <w:rPr>
          <w:rFonts w:ascii="Khmer UI" w:hAnsi="Khmer UI" w:cs="Khmer UI"/>
          <w:spacing w:val="-6"/>
          <w:sz w:val="19"/>
          <w:szCs w:val="19"/>
        </w:rPr>
        <w:t xml:space="preserve"> </w:t>
      </w:r>
      <w:r w:rsidR="00636BBE" w:rsidRPr="00BD5E48">
        <w:rPr>
          <w:rFonts w:ascii="Khmer UI" w:hAnsi="Khmer UI" w:cs="Khmer UI"/>
          <w:spacing w:val="-2"/>
          <w:sz w:val="19"/>
          <w:szCs w:val="19"/>
        </w:rPr>
        <w:t>L</w:t>
      </w:r>
      <w:r w:rsidR="00636BBE" w:rsidRPr="00BD5E48">
        <w:rPr>
          <w:rFonts w:ascii="Khmer UI" w:hAnsi="Khmer UI" w:cs="Khmer UI"/>
          <w:sz w:val="19"/>
          <w:szCs w:val="19"/>
        </w:rPr>
        <w:t>i</w:t>
      </w:r>
      <w:r w:rsidRPr="00BD5E48">
        <w:rPr>
          <w:rFonts w:ascii="Khmer UI" w:hAnsi="Khmer UI" w:cs="Khmer UI"/>
          <w:sz w:val="19"/>
          <w:szCs w:val="19"/>
        </w:rPr>
        <w:t xml:space="preserve"> and Dr Christoph Csallner</w:t>
      </w:r>
      <w:r w:rsidR="00636BBE" w:rsidRPr="00BD5E48">
        <w:rPr>
          <w:rFonts w:ascii="Khmer UI" w:hAnsi="Khmer UI" w:cs="Khmer UI"/>
          <w:spacing w:val="1"/>
          <w:sz w:val="19"/>
          <w:szCs w:val="19"/>
        </w:rPr>
        <w:t xml:space="preserve"> </w:t>
      </w:r>
      <w:r w:rsidR="00636BBE" w:rsidRPr="00BD5E48">
        <w:rPr>
          <w:rFonts w:ascii="Khmer UI" w:hAnsi="Khmer UI" w:cs="Khmer UI"/>
          <w:sz w:val="19"/>
          <w:szCs w:val="19"/>
        </w:rPr>
        <w:t xml:space="preserve">in </w:t>
      </w:r>
      <w:r w:rsidR="005B6C3D">
        <w:rPr>
          <w:rFonts w:ascii="Khmer UI" w:hAnsi="Khmer UI" w:cs="Khmer UI"/>
          <w:spacing w:val="1"/>
          <w:sz w:val="19"/>
          <w:szCs w:val="19"/>
        </w:rPr>
        <w:t>their</w:t>
      </w:r>
      <w:r w:rsidR="00636BBE" w:rsidRPr="00BD5E48">
        <w:rPr>
          <w:rFonts w:ascii="Khmer UI" w:hAnsi="Khmer UI" w:cs="Khmer UI"/>
          <w:spacing w:val="-1"/>
          <w:sz w:val="19"/>
          <w:szCs w:val="19"/>
        </w:rPr>
        <w:t xml:space="preserve"> r</w:t>
      </w:r>
      <w:r w:rsidR="00636BBE" w:rsidRPr="00BD5E48">
        <w:rPr>
          <w:rFonts w:ascii="Khmer UI" w:hAnsi="Khmer UI" w:cs="Khmer UI"/>
          <w:sz w:val="19"/>
          <w:szCs w:val="19"/>
        </w:rPr>
        <w:t>esea</w:t>
      </w:r>
      <w:r w:rsidR="00636BBE" w:rsidRPr="00BD5E48">
        <w:rPr>
          <w:rFonts w:ascii="Khmer UI" w:hAnsi="Khmer UI" w:cs="Khmer UI"/>
          <w:spacing w:val="-1"/>
          <w:sz w:val="19"/>
          <w:szCs w:val="19"/>
        </w:rPr>
        <w:t>r</w:t>
      </w:r>
      <w:r w:rsidR="00636BBE" w:rsidRPr="00BD5E48">
        <w:rPr>
          <w:rFonts w:ascii="Khmer UI" w:hAnsi="Khmer UI" w:cs="Khmer UI"/>
          <w:sz w:val="19"/>
          <w:szCs w:val="19"/>
        </w:rPr>
        <w:t>ch</w:t>
      </w:r>
      <w:r w:rsidR="00636BBE" w:rsidRPr="00BD5E48">
        <w:rPr>
          <w:rFonts w:ascii="Khmer UI" w:hAnsi="Khmer UI" w:cs="Khmer UI"/>
          <w:spacing w:val="-3"/>
          <w:sz w:val="19"/>
          <w:szCs w:val="19"/>
        </w:rPr>
        <w:t xml:space="preserve"> </w:t>
      </w:r>
      <w:r w:rsidR="00636BBE" w:rsidRPr="00BD5E48">
        <w:rPr>
          <w:rFonts w:ascii="Khmer UI" w:hAnsi="Khmer UI" w:cs="Khmer UI"/>
          <w:sz w:val="19"/>
          <w:szCs w:val="19"/>
        </w:rPr>
        <w:t xml:space="preserve">to </w:t>
      </w:r>
      <w:r w:rsidR="00636BBE" w:rsidRPr="00BD5E48">
        <w:rPr>
          <w:rFonts w:ascii="Khmer UI" w:hAnsi="Khmer UI" w:cs="Khmer UI"/>
          <w:spacing w:val="-1"/>
          <w:sz w:val="19"/>
          <w:szCs w:val="19"/>
        </w:rPr>
        <w:t>m</w:t>
      </w:r>
      <w:r w:rsidR="00636BBE" w:rsidRPr="00BD5E48">
        <w:rPr>
          <w:rFonts w:ascii="Khmer UI" w:hAnsi="Khmer UI" w:cs="Khmer UI"/>
          <w:sz w:val="19"/>
          <w:szCs w:val="19"/>
        </w:rPr>
        <w:t>a</w:t>
      </w:r>
      <w:r w:rsidR="00636BBE" w:rsidRPr="00BD5E48">
        <w:rPr>
          <w:rFonts w:ascii="Khmer UI" w:hAnsi="Khmer UI" w:cs="Khmer UI"/>
          <w:spacing w:val="-1"/>
          <w:sz w:val="19"/>
          <w:szCs w:val="19"/>
        </w:rPr>
        <w:t>x</w:t>
      </w:r>
      <w:r w:rsidR="00636BBE" w:rsidRPr="00BD5E48">
        <w:rPr>
          <w:rFonts w:ascii="Khmer UI" w:hAnsi="Khmer UI" w:cs="Khmer UI"/>
          <w:sz w:val="19"/>
          <w:szCs w:val="19"/>
        </w:rPr>
        <w:t>i</w:t>
      </w:r>
      <w:r w:rsidR="00636BBE" w:rsidRPr="00BD5E48">
        <w:rPr>
          <w:rFonts w:ascii="Khmer UI" w:hAnsi="Khmer UI" w:cs="Khmer UI"/>
          <w:spacing w:val="-1"/>
          <w:sz w:val="19"/>
          <w:szCs w:val="19"/>
        </w:rPr>
        <w:t>m</w:t>
      </w:r>
      <w:r w:rsidR="00636BBE" w:rsidRPr="00BD5E48">
        <w:rPr>
          <w:rFonts w:ascii="Khmer UI" w:hAnsi="Khmer UI" w:cs="Khmer UI"/>
          <w:sz w:val="19"/>
          <w:szCs w:val="19"/>
        </w:rPr>
        <w:t>i</w:t>
      </w:r>
      <w:r w:rsidR="00636BBE" w:rsidRPr="00BD5E48">
        <w:rPr>
          <w:rFonts w:ascii="Khmer UI" w:hAnsi="Khmer UI" w:cs="Khmer UI"/>
          <w:spacing w:val="2"/>
          <w:sz w:val="19"/>
          <w:szCs w:val="19"/>
        </w:rPr>
        <w:t>z</w:t>
      </w:r>
      <w:r w:rsidR="00636BBE" w:rsidRPr="00BD5E48">
        <w:rPr>
          <w:rFonts w:ascii="Khmer UI" w:hAnsi="Khmer UI" w:cs="Khmer UI"/>
          <w:sz w:val="19"/>
          <w:szCs w:val="19"/>
        </w:rPr>
        <w:t>e</w:t>
      </w:r>
      <w:r w:rsidR="00636BBE" w:rsidRPr="00BD5E48">
        <w:rPr>
          <w:rFonts w:ascii="Khmer UI" w:hAnsi="Khmer UI" w:cs="Khmer UI"/>
          <w:spacing w:val="-5"/>
          <w:sz w:val="19"/>
          <w:szCs w:val="19"/>
        </w:rPr>
        <w:t xml:space="preserve"> </w:t>
      </w:r>
      <w:r w:rsidR="00636BBE" w:rsidRPr="00BD5E48">
        <w:rPr>
          <w:rFonts w:ascii="Khmer UI" w:hAnsi="Khmer UI" w:cs="Khmer UI"/>
          <w:sz w:val="19"/>
          <w:szCs w:val="19"/>
        </w:rPr>
        <w:t>c</w:t>
      </w:r>
      <w:r w:rsidR="00636BBE" w:rsidRPr="00BD5E48">
        <w:rPr>
          <w:rFonts w:ascii="Khmer UI" w:hAnsi="Khmer UI" w:cs="Khmer UI"/>
          <w:spacing w:val="1"/>
          <w:sz w:val="19"/>
          <w:szCs w:val="19"/>
        </w:rPr>
        <w:t>od</w:t>
      </w:r>
      <w:r w:rsidR="00636BBE" w:rsidRPr="00BD5E48">
        <w:rPr>
          <w:rFonts w:ascii="Khmer UI" w:hAnsi="Khmer UI" w:cs="Khmer UI"/>
          <w:sz w:val="19"/>
          <w:szCs w:val="19"/>
        </w:rPr>
        <w:t>e</w:t>
      </w:r>
      <w:r w:rsidR="00636BBE" w:rsidRPr="00BD5E48">
        <w:rPr>
          <w:rFonts w:ascii="Khmer UI" w:hAnsi="Khmer UI" w:cs="Khmer UI"/>
          <w:spacing w:val="-3"/>
          <w:sz w:val="19"/>
          <w:szCs w:val="19"/>
        </w:rPr>
        <w:t xml:space="preserve"> </w:t>
      </w:r>
      <w:r w:rsidR="00636BBE" w:rsidRPr="00BD5E48">
        <w:rPr>
          <w:rFonts w:ascii="Khmer UI" w:hAnsi="Khmer UI" w:cs="Khmer UI"/>
          <w:sz w:val="19"/>
          <w:szCs w:val="19"/>
        </w:rPr>
        <w:t>c</w:t>
      </w:r>
      <w:r w:rsidR="00636BBE" w:rsidRPr="00BD5E48">
        <w:rPr>
          <w:rFonts w:ascii="Khmer UI" w:hAnsi="Khmer UI" w:cs="Khmer UI"/>
          <w:spacing w:val="1"/>
          <w:sz w:val="19"/>
          <w:szCs w:val="19"/>
        </w:rPr>
        <w:t>o</w:t>
      </w:r>
      <w:r w:rsidR="00636BBE" w:rsidRPr="00BD5E48">
        <w:rPr>
          <w:rFonts w:ascii="Khmer UI" w:hAnsi="Khmer UI" w:cs="Khmer UI"/>
          <w:spacing w:val="-1"/>
          <w:sz w:val="19"/>
          <w:szCs w:val="19"/>
        </w:rPr>
        <w:t>v</w:t>
      </w:r>
      <w:r w:rsidR="00636BBE" w:rsidRPr="00BD5E48">
        <w:rPr>
          <w:rFonts w:ascii="Khmer UI" w:hAnsi="Khmer UI" w:cs="Khmer UI"/>
          <w:sz w:val="19"/>
          <w:szCs w:val="19"/>
        </w:rPr>
        <w:t>e</w:t>
      </w:r>
      <w:r w:rsidR="00636BBE" w:rsidRPr="00BD5E48">
        <w:rPr>
          <w:rFonts w:ascii="Khmer UI" w:hAnsi="Khmer UI" w:cs="Khmer UI"/>
          <w:spacing w:val="-1"/>
          <w:sz w:val="19"/>
          <w:szCs w:val="19"/>
        </w:rPr>
        <w:t>r</w:t>
      </w:r>
      <w:r w:rsidR="00636BBE" w:rsidRPr="00BD5E48">
        <w:rPr>
          <w:rFonts w:ascii="Khmer UI" w:hAnsi="Khmer UI" w:cs="Khmer UI"/>
          <w:spacing w:val="2"/>
          <w:sz w:val="19"/>
          <w:szCs w:val="19"/>
        </w:rPr>
        <w:t>a</w:t>
      </w:r>
      <w:r w:rsidR="00636BBE" w:rsidRPr="00BD5E48">
        <w:rPr>
          <w:rFonts w:ascii="Khmer UI" w:hAnsi="Khmer UI" w:cs="Khmer UI"/>
          <w:spacing w:val="-1"/>
          <w:sz w:val="19"/>
          <w:szCs w:val="19"/>
        </w:rPr>
        <w:t>g</w:t>
      </w:r>
      <w:r w:rsidR="00636BBE" w:rsidRPr="00BD5E48">
        <w:rPr>
          <w:rFonts w:ascii="Khmer UI" w:hAnsi="Khmer UI" w:cs="Khmer UI"/>
          <w:sz w:val="19"/>
          <w:szCs w:val="19"/>
        </w:rPr>
        <w:t>e</w:t>
      </w:r>
      <w:r w:rsidR="00636BBE" w:rsidRPr="00BD5E48">
        <w:rPr>
          <w:rFonts w:ascii="Khmer UI" w:hAnsi="Khmer UI" w:cs="Khmer UI"/>
          <w:spacing w:val="-5"/>
          <w:sz w:val="19"/>
          <w:szCs w:val="19"/>
        </w:rPr>
        <w:t xml:space="preserve"> </w:t>
      </w:r>
      <w:r w:rsidR="00636BBE" w:rsidRPr="00BD5E48">
        <w:rPr>
          <w:rFonts w:ascii="Khmer UI" w:hAnsi="Khmer UI" w:cs="Khmer UI"/>
          <w:sz w:val="19"/>
          <w:szCs w:val="19"/>
        </w:rPr>
        <w:t>in</w:t>
      </w:r>
      <w:r w:rsidR="00636BBE" w:rsidRPr="00BD5E48">
        <w:rPr>
          <w:rFonts w:ascii="Khmer UI" w:hAnsi="Khmer UI" w:cs="Khmer UI"/>
          <w:spacing w:val="1"/>
          <w:sz w:val="19"/>
          <w:szCs w:val="19"/>
        </w:rPr>
        <w:t xml:space="preserve"> d</w:t>
      </w:r>
      <w:r w:rsidR="00636BBE" w:rsidRPr="00BD5E48">
        <w:rPr>
          <w:rFonts w:ascii="Khmer UI" w:hAnsi="Khmer UI" w:cs="Khmer UI"/>
          <w:sz w:val="19"/>
          <w:szCs w:val="19"/>
        </w:rPr>
        <w:t>ata</w:t>
      </w:r>
      <w:r w:rsidR="00636BBE" w:rsidRPr="00BD5E48">
        <w:rPr>
          <w:rFonts w:ascii="Khmer UI" w:hAnsi="Khmer UI" w:cs="Khmer UI"/>
          <w:spacing w:val="1"/>
          <w:sz w:val="19"/>
          <w:szCs w:val="19"/>
        </w:rPr>
        <w:t>b</w:t>
      </w:r>
      <w:r w:rsidR="00636BBE" w:rsidRPr="00BD5E48">
        <w:rPr>
          <w:rFonts w:ascii="Khmer UI" w:hAnsi="Khmer UI" w:cs="Khmer UI"/>
          <w:sz w:val="19"/>
          <w:szCs w:val="19"/>
        </w:rPr>
        <w:t>ase</w:t>
      </w:r>
    </w:p>
    <w:p w:rsidR="00B83352" w:rsidRDefault="00636BBE" w:rsidP="001C6091">
      <w:pPr>
        <w:tabs>
          <w:tab w:val="left" w:pos="2790"/>
        </w:tabs>
        <w:spacing w:before="8"/>
        <w:ind w:left="2790" w:right="126" w:hanging="90"/>
        <w:rPr>
          <w:rFonts w:ascii="Khmer UI" w:hAnsi="Khmer UI" w:cs="Khmer UI"/>
          <w:spacing w:val="-1"/>
          <w:sz w:val="19"/>
          <w:szCs w:val="19"/>
        </w:rPr>
      </w:pPr>
      <w:r w:rsidRPr="00BD5E48">
        <w:rPr>
          <w:rFonts w:ascii="Khmer UI" w:hAnsi="Khmer UI" w:cs="Khmer UI"/>
          <w:sz w:val="19"/>
          <w:szCs w:val="19"/>
        </w:rPr>
        <w:t>a</w:t>
      </w:r>
      <w:r w:rsidRPr="00BD5E48">
        <w:rPr>
          <w:rFonts w:ascii="Khmer UI" w:hAnsi="Khmer UI" w:cs="Khmer UI"/>
          <w:spacing w:val="1"/>
          <w:sz w:val="19"/>
          <w:szCs w:val="19"/>
        </w:rPr>
        <w:t>pp</w:t>
      </w:r>
      <w:r w:rsidRPr="00BD5E48">
        <w:rPr>
          <w:rFonts w:ascii="Khmer UI" w:hAnsi="Khmer UI" w:cs="Khmer UI"/>
          <w:sz w:val="19"/>
          <w:szCs w:val="19"/>
        </w:rPr>
        <w:t>licat</w:t>
      </w:r>
      <w:r w:rsidRPr="00BD5E48">
        <w:rPr>
          <w:rFonts w:ascii="Khmer UI" w:hAnsi="Khmer UI" w:cs="Khmer UI"/>
          <w:spacing w:val="-2"/>
          <w:sz w:val="19"/>
          <w:szCs w:val="19"/>
        </w:rPr>
        <w:t>i</w:t>
      </w:r>
      <w:r w:rsidRPr="00BD5E48">
        <w:rPr>
          <w:rFonts w:ascii="Khmer UI" w:hAnsi="Khmer UI" w:cs="Khmer UI"/>
          <w:spacing w:val="1"/>
          <w:sz w:val="19"/>
          <w:szCs w:val="19"/>
        </w:rPr>
        <w:t>on</w:t>
      </w:r>
      <w:r w:rsidRPr="00BD5E48">
        <w:rPr>
          <w:rFonts w:ascii="Khmer UI" w:hAnsi="Khmer UI" w:cs="Khmer UI"/>
          <w:sz w:val="19"/>
          <w:szCs w:val="19"/>
        </w:rPr>
        <w:t>s</w:t>
      </w:r>
      <w:r w:rsidR="005B6C3D">
        <w:rPr>
          <w:rFonts w:ascii="Khmer UI" w:hAnsi="Khmer UI" w:cs="Khmer UI"/>
          <w:sz w:val="19"/>
          <w:szCs w:val="19"/>
        </w:rPr>
        <w:t>.</w:t>
      </w:r>
      <w:r w:rsidRPr="00BD5E48">
        <w:rPr>
          <w:rFonts w:ascii="Khmer UI" w:hAnsi="Khmer UI" w:cs="Khmer UI"/>
          <w:spacing w:val="-4"/>
          <w:sz w:val="19"/>
          <w:szCs w:val="19"/>
        </w:rPr>
        <w:t xml:space="preserve"> </w:t>
      </w:r>
      <w:r w:rsidRPr="00BD5E48">
        <w:rPr>
          <w:rFonts w:ascii="Khmer UI" w:hAnsi="Khmer UI" w:cs="Khmer UI"/>
          <w:sz w:val="19"/>
          <w:szCs w:val="19"/>
        </w:rPr>
        <w:t>D</w:t>
      </w:r>
      <w:r w:rsidRPr="00BD5E48">
        <w:rPr>
          <w:rFonts w:ascii="Khmer UI" w:hAnsi="Khmer UI" w:cs="Khmer UI"/>
          <w:spacing w:val="-3"/>
          <w:sz w:val="19"/>
          <w:szCs w:val="19"/>
        </w:rPr>
        <w:t>e</w:t>
      </w:r>
      <w:r w:rsidRPr="00BD5E48">
        <w:rPr>
          <w:rFonts w:ascii="Khmer UI" w:hAnsi="Khmer UI" w:cs="Khmer UI"/>
          <w:spacing w:val="-1"/>
          <w:sz w:val="19"/>
          <w:szCs w:val="19"/>
        </w:rPr>
        <w:t>b</w:t>
      </w:r>
      <w:r w:rsidRPr="00BD5E48">
        <w:rPr>
          <w:rFonts w:ascii="Khmer UI" w:hAnsi="Khmer UI" w:cs="Khmer UI"/>
          <w:spacing w:val="1"/>
          <w:sz w:val="19"/>
          <w:szCs w:val="19"/>
        </w:rPr>
        <w:t>u</w:t>
      </w:r>
      <w:r w:rsidRPr="00BD5E48">
        <w:rPr>
          <w:rFonts w:ascii="Khmer UI" w:hAnsi="Khmer UI" w:cs="Khmer UI"/>
          <w:spacing w:val="-1"/>
          <w:sz w:val="19"/>
          <w:szCs w:val="19"/>
        </w:rPr>
        <w:t>gg</w:t>
      </w:r>
      <w:r w:rsidRPr="00BD5E48">
        <w:rPr>
          <w:rFonts w:ascii="Khmer UI" w:hAnsi="Khmer UI" w:cs="Khmer UI"/>
          <w:sz w:val="19"/>
          <w:szCs w:val="19"/>
        </w:rPr>
        <w:t>ed</w:t>
      </w:r>
      <w:r w:rsidRPr="00BD5E48">
        <w:rPr>
          <w:rFonts w:ascii="Khmer UI" w:hAnsi="Khmer UI" w:cs="Khmer UI"/>
          <w:spacing w:val="-7"/>
          <w:sz w:val="19"/>
          <w:szCs w:val="19"/>
        </w:rPr>
        <w:t xml:space="preserve"> </w:t>
      </w:r>
      <w:r w:rsidRPr="00BD5E48">
        <w:rPr>
          <w:rFonts w:ascii="Khmer UI" w:hAnsi="Khmer UI" w:cs="Khmer UI"/>
          <w:sz w:val="19"/>
          <w:szCs w:val="19"/>
        </w:rPr>
        <w:t>t</w:t>
      </w:r>
      <w:r w:rsidRPr="00BD5E48">
        <w:rPr>
          <w:rFonts w:ascii="Khmer UI" w:hAnsi="Khmer UI" w:cs="Khmer UI"/>
          <w:spacing w:val="1"/>
          <w:sz w:val="19"/>
          <w:szCs w:val="19"/>
        </w:rPr>
        <w:t>h</w:t>
      </w:r>
      <w:r w:rsidRPr="00BD5E48">
        <w:rPr>
          <w:rFonts w:ascii="Khmer UI" w:hAnsi="Khmer UI" w:cs="Khmer UI"/>
          <w:sz w:val="19"/>
          <w:szCs w:val="19"/>
        </w:rPr>
        <w:t>e</w:t>
      </w:r>
      <w:r w:rsidRPr="00BD5E48">
        <w:rPr>
          <w:rFonts w:ascii="Khmer UI" w:hAnsi="Khmer UI" w:cs="Khmer UI"/>
          <w:spacing w:val="-1"/>
          <w:sz w:val="19"/>
          <w:szCs w:val="19"/>
        </w:rPr>
        <w:t xml:space="preserve"> </w:t>
      </w:r>
      <w:r w:rsidRPr="00BD5E48">
        <w:rPr>
          <w:rFonts w:ascii="Khmer UI" w:hAnsi="Khmer UI" w:cs="Khmer UI"/>
          <w:spacing w:val="2"/>
          <w:sz w:val="19"/>
          <w:szCs w:val="19"/>
        </w:rPr>
        <w:t>p</w:t>
      </w:r>
      <w:r w:rsidRPr="00BD5E48">
        <w:rPr>
          <w:rFonts w:ascii="Khmer UI" w:hAnsi="Khmer UI" w:cs="Khmer UI"/>
          <w:spacing w:val="-1"/>
          <w:sz w:val="19"/>
          <w:szCs w:val="19"/>
        </w:rPr>
        <w:t>r</w:t>
      </w:r>
      <w:r w:rsidRPr="00BD5E48">
        <w:rPr>
          <w:rFonts w:ascii="Khmer UI" w:hAnsi="Khmer UI" w:cs="Khmer UI"/>
          <w:spacing w:val="1"/>
          <w:sz w:val="19"/>
          <w:szCs w:val="19"/>
        </w:rPr>
        <w:t>o</w:t>
      </w:r>
      <w:r w:rsidRPr="00BD5E48">
        <w:rPr>
          <w:rFonts w:ascii="Khmer UI" w:hAnsi="Khmer UI" w:cs="Khmer UI"/>
          <w:spacing w:val="-1"/>
          <w:sz w:val="19"/>
          <w:szCs w:val="19"/>
        </w:rPr>
        <w:t>gr</w:t>
      </w:r>
      <w:r w:rsidRPr="00BD5E48">
        <w:rPr>
          <w:rFonts w:ascii="Khmer UI" w:hAnsi="Khmer UI" w:cs="Khmer UI"/>
          <w:sz w:val="19"/>
          <w:szCs w:val="19"/>
        </w:rPr>
        <w:t xml:space="preserve">am </w:t>
      </w:r>
      <w:r w:rsidRPr="00BD5E48">
        <w:rPr>
          <w:rFonts w:ascii="Khmer UI" w:hAnsi="Khmer UI" w:cs="Khmer UI"/>
          <w:spacing w:val="1"/>
          <w:sz w:val="19"/>
          <w:szCs w:val="19"/>
        </w:rPr>
        <w:t>u</w:t>
      </w:r>
      <w:r w:rsidRPr="00BD5E48">
        <w:rPr>
          <w:rFonts w:ascii="Khmer UI" w:hAnsi="Khmer UI" w:cs="Khmer UI"/>
          <w:sz w:val="19"/>
          <w:szCs w:val="19"/>
        </w:rPr>
        <w:t>si</w:t>
      </w:r>
      <w:r w:rsidRPr="00BD5E48">
        <w:rPr>
          <w:rFonts w:ascii="Khmer UI" w:hAnsi="Khmer UI" w:cs="Khmer UI"/>
          <w:spacing w:val="1"/>
          <w:sz w:val="19"/>
          <w:szCs w:val="19"/>
        </w:rPr>
        <w:t>n</w:t>
      </w:r>
      <w:r w:rsidRPr="00BD5E48">
        <w:rPr>
          <w:rFonts w:ascii="Khmer UI" w:hAnsi="Khmer UI" w:cs="Khmer UI"/>
          <w:sz w:val="19"/>
          <w:szCs w:val="19"/>
        </w:rPr>
        <w:t>g</w:t>
      </w:r>
      <w:r w:rsidRPr="00BD5E48">
        <w:rPr>
          <w:rFonts w:ascii="Khmer UI" w:hAnsi="Khmer UI" w:cs="Khmer UI"/>
          <w:spacing w:val="-5"/>
          <w:sz w:val="19"/>
          <w:szCs w:val="19"/>
        </w:rPr>
        <w:t xml:space="preserve"> </w:t>
      </w:r>
      <w:r w:rsidRPr="00BD5E48">
        <w:rPr>
          <w:rFonts w:ascii="Khmer UI" w:hAnsi="Khmer UI" w:cs="Khmer UI"/>
          <w:sz w:val="19"/>
          <w:szCs w:val="19"/>
        </w:rPr>
        <w:t>t</w:t>
      </w:r>
      <w:r w:rsidRPr="00BD5E48">
        <w:rPr>
          <w:rFonts w:ascii="Khmer UI" w:hAnsi="Khmer UI" w:cs="Khmer UI"/>
          <w:spacing w:val="1"/>
          <w:sz w:val="19"/>
          <w:szCs w:val="19"/>
        </w:rPr>
        <w:t>h</w:t>
      </w:r>
      <w:r w:rsidRPr="00BD5E48">
        <w:rPr>
          <w:rFonts w:ascii="Khmer UI" w:hAnsi="Khmer UI" w:cs="Khmer UI"/>
          <w:sz w:val="19"/>
          <w:szCs w:val="19"/>
        </w:rPr>
        <w:t>e</w:t>
      </w:r>
      <w:r w:rsidRPr="00BD5E48">
        <w:rPr>
          <w:rFonts w:ascii="Khmer UI" w:hAnsi="Khmer UI" w:cs="Khmer UI"/>
          <w:spacing w:val="-1"/>
          <w:sz w:val="19"/>
          <w:szCs w:val="19"/>
        </w:rPr>
        <w:t xml:space="preserve"> </w:t>
      </w:r>
      <w:r w:rsidRPr="00BD5E48">
        <w:rPr>
          <w:rFonts w:ascii="Khmer UI" w:hAnsi="Khmer UI" w:cs="Khmer UI"/>
          <w:sz w:val="19"/>
          <w:szCs w:val="19"/>
        </w:rPr>
        <w:t>Ecli</w:t>
      </w:r>
      <w:r w:rsidRPr="00BD5E48">
        <w:rPr>
          <w:rFonts w:ascii="Khmer UI" w:hAnsi="Khmer UI" w:cs="Khmer UI"/>
          <w:spacing w:val="1"/>
          <w:sz w:val="19"/>
          <w:szCs w:val="19"/>
        </w:rPr>
        <w:t>p</w:t>
      </w:r>
      <w:r w:rsidRPr="00BD5E48">
        <w:rPr>
          <w:rFonts w:ascii="Khmer UI" w:hAnsi="Khmer UI" w:cs="Khmer UI"/>
          <w:sz w:val="19"/>
          <w:szCs w:val="19"/>
        </w:rPr>
        <w:t>se</w:t>
      </w:r>
      <w:r w:rsidRPr="00BD5E48">
        <w:rPr>
          <w:rFonts w:ascii="Khmer UI" w:hAnsi="Khmer UI" w:cs="Khmer UI"/>
          <w:spacing w:val="-5"/>
          <w:sz w:val="19"/>
          <w:szCs w:val="19"/>
        </w:rPr>
        <w:t xml:space="preserve"> </w:t>
      </w:r>
      <w:r w:rsidRPr="00BD5E48">
        <w:rPr>
          <w:rFonts w:ascii="Khmer UI" w:hAnsi="Khmer UI" w:cs="Khmer UI"/>
          <w:sz w:val="19"/>
          <w:szCs w:val="19"/>
        </w:rPr>
        <w:t>De</w:t>
      </w:r>
      <w:r w:rsidRPr="00BD5E48">
        <w:rPr>
          <w:rFonts w:ascii="Khmer UI" w:hAnsi="Khmer UI" w:cs="Khmer UI"/>
          <w:spacing w:val="-1"/>
          <w:sz w:val="19"/>
          <w:szCs w:val="19"/>
        </w:rPr>
        <w:t>b</w:t>
      </w:r>
      <w:r w:rsidRPr="00BD5E48">
        <w:rPr>
          <w:rFonts w:ascii="Khmer UI" w:hAnsi="Khmer UI" w:cs="Khmer UI"/>
          <w:spacing w:val="1"/>
          <w:sz w:val="19"/>
          <w:szCs w:val="19"/>
        </w:rPr>
        <w:t>u</w:t>
      </w:r>
      <w:r w:rsidRPr="00BD5E48">
        <w:rPr>
          <w:rFonts w:ascii="Khmer UI" w:hAnsi="Khmer UI" w:cs="Khmer UI"/>
          <w:spacing w:val="-1"/>
          <w:sz w:val="19"/>
          <w:szCs w:val="19"/>
        </w:rPr>
        <w:t>gg</w:t>
      </w:r>
      <w:r w:rsidRPr="00BD5E48">
        <w:rPr>
          <w:rFonts w:ascii="Khmer UI" w:hAnsi="Khmer UI" w:cs="Khmer UI"/>
          <w:sz w:val="19"/>
          <w:szCs w:val="19"/>
        </w:rPr>
        <w:t>e</w:t>
      </w:r>
      <w:r w:rsidRPr="00BD5E48">
        <w:rPr>
          <w:rFonts w:ascii="Khmer UI" w:hAnsi="Khmer UI" w:cs="Khmer UI"/>
          <w:spacing w:val="-1"/>
          <w:sz w:val="19"/>
          <w:szCs w:val="19"/>
        </w:rPr>
        <w:t>r</w:t>
      </w:r>
      <w:r w:rsidRPr="00BD5E48">
        <w:rPr>
          <w:rFonts w:ascii="Khmer UI" w:hAnsi="Khmer UI" w:cs="Khmer UI"/>
          <w:sz w:val="19"/>
          <w:szCs w:val="19"/>
        </w:rPr>
        <w:t>.</w:t>
      </w:r>
      <w:r w:rsidRPr="00BD5E48">
        <w:rPr>
          <w:rFonts w:ascii="Khmer UI" w:hAnsi="Khmer UI" w:cs="Khmer UI"/>
          <w:spacing w:val="-7"/>
          <w:sz w:val="19"/>
          <w:szCs w:val="19"/>
        </w:rPr>
        <w:t xml:space="preserve"> </w:t>
      </w:r>
      <w:r w:rsidRPr="00BD5E48">
        <w:rPr>
          <w:rFonts w:ascii="Khmer UI" w:hAnsi="Khmer UI" w:cs="Khmer UI"/>
          <w:sz w:val="19"/>
          <w:szCs w:val="19"/>
        </w:rPr>
        <w:t>D</w:t>
      </w:r>
      <w:r w:rsidRPr="00BD5E48">
        <w:rPr>
          <w:rFonts w:ascii="Khmer UI" w:hAnsi="Khmer UI" w:cs="Khmer UI"/>
          <w:spacing w:val="2"/>
          <w:sz w:val="19"/>
          <w:szCs w:val="19"/>
        </w:rPr>
        <w:t>e</w:t>
      </w:r>
      <w:r w:rsidRPr="00BD5E48">
        <w:rPr>
          <w:rFonts w:ascii="Khmer UI" w:hAnsi="Khmer UI" w:cs="Khmer UI"/>
          <w:spacing w:val="-1"/>
          <w:sz w:val="19"/>
          <w:szCs w:val="19"/>
        </w:rPr>
        <w:t>v</w:t>
      </w:r>
      <w:r w:rsidRPr="00BD5E48">
        <w:rPr>
          <w:rFonts w:ascii="Khmer UI" w:hAnsi="Khmer UI" w:cs="Khmer UI"/>
          <w:sz w:val="19"/>
          <w:szCs w:val="19"/>
        </w:rPr>
        <w:t>i</w:t>
      </w:r>
      <w:r w:rsidRPr="00BD5E48">
        <w:rPr>
          <w:rFonts w:ascii="Khmer UI" w:hAnsi="Khmer UI" w:cs="Khmer UI"/>
          <w:spacing w:val="1"/>
          <w:sz w:val="19"/>
          <w:szCs w:val="19"/>
        </w:rPr>
        <w:t>s</w:t>
      </w:r>
      <w:r w:rsidRPr="00BD5E48">
        <w:rPr>
          <w:rFonts w:ascii="Khmer UI" w:hAnsi="Khmer UI" w:cs="Khmer UI"/>
          <w:sz w:val="19"/>
          <w:szCs w:val="19"/>
        </w:rPr>
        <w:t>ed</w:t>
      </w:r>
      <w:r w:rsidRPr="00BD5E48">
        <w:rPr>
          <w:rFonts w:ascii="Khmer UI" w:hAnsi="Khmer UI" w:cs="Khmer UI"/>
          <w:spacing w:val="-5"/>
          <w:sz w:val="19"/>
          <w:szCs w:val="19"/>
        </w:rPr>
        <w:t xml:space="preserve"> </w:t>
      </w:r>
      <w:r w:rsidRPr="00BD5E48">
        <w:rPr>
          <w:rFonts w:ascii="Khmer UI" w:hAnsi="Khmer UI" w:cs="Khmer UI"/>
          <w:spacing w:val="1"/>
          <w:sz w:val="19"/>
          <w:szCs w:val="19"/>
        </w:rPr>
        <w:t>n</w:t>
      </w:r>
      <w:r w:rsidRPr="00BD5E48">
        <w:rPr>
          <w:rFonts w:ascii="Khmer UI" w:hAnsi="Khmer UI" w:cs="Khmer UI"/>
          <w:sz w:val="19"/>
          <w:szCs w:val="19"/>
        </w:rPr>
        <w:t>ew</w:t>
      </w:r>
      <w:r w:rsidRPr="00BD5E48">
        <w:rPr>
          <w:rFonts w:ascii="Khmer UI" w:hAnsi="Khmer UI" w:cs="Khmer UI"/>
          <w:spacing w:val="-3"/>
          <w:sz w:val="19"/>
          <w:szCs w:val="19"/>
        </w:rPr>
        <w:t xml:space="preserve"> </w:t>
      </w:r>
      <w:r w:rsidRPr="00BD5E48">
        <w:rPr>
          <w:rFonts w:ascii="Khmer UI" w:hAnsi="Khmer UI" w:cs="Khmer UI"/>
          <w:sz w:val="19"/>
          <w:szCs w:val="19"/>
        </w:rPr>
        <w:t>w</w:t>
      </w:r>
      <w:r w:rsidRPr="00BD5E48">
        <w:rPr>
          <w:rFonts w:ascii="Khmer UI" w:hAnsi="Khmer UI" w:cs="Khmer UI"/>
          <w:spacing w:val="2"/>
          <w:sz w:val="19"/>
          <w:szCs w:val="19"/>
        </w:rPr>
        <w:t>a</w:t>
      </w:r>
      <w:r w:rsidRPr="00BD5E48">
        <w:rPr>
          <w:rFonts w:ascii="Khmer UI" w:hAnsi="Khmer UI" w:cs="Khmer UI"/>
          <w:spacing w:val="-6"/>
          <w:sz w:val="19"/>
          <w:szCs w:val="19"/>
        </w:rPr>
        <w:t>y</w:t>
      </w:r>
      <w:r w:rsidRPr="00BD5E48">
        <w:rPr>
          <w:rFonts w:ascii="Khmer UI" w:hAnsi="Khmer UI" w:cs="Khmer UI"/>
          <w:sz w:val="19"/>
          <w:szCs w:val="19"/>
        </w:rPr>
        <w:t>s</w:t>
      </w:r>
      <w:r w:rsidRPr="00BD5E48">
        <w:rPr>
          <w:rFonts w:ascii="Khmer UI" w:hAnsi="Khmer UI" w:cs="Khmer UI"/>
          <w:spacing w:val="-3"/>
          <w:sz w:val="19"/>
          <w:szCs w:val="19"/>
        </w:rPr>
        <w:t xml:space="preserve"> </w:t>
      </w:r>
      <w:r w:rsidRPr="00BD5E48">
        <w:rPr>
          <w:rFonts w:ascii="Khmer UI" w:hAnsi="Khmer UI" w:cs="Khmer UI"/>
          <w:sz w:val="19"/>
          <w:szCs w:val="19"/>
        </w:rPr>
        <w:t xml:space="preserve">to </w:t>
      </w:r>
      <w:r w:rsidRPr="00BD5E48">
        <w:rPr>
          <w:rFonts w:ascii="Khmer UI" w:hAnsi="Khmer UI" w:cs="Khmer UI"/>
          <w:spacing w:val="-1"/>
          <w:sz w:val="19"/>
          <w:szCs w:val="19"/>
        </w:rPr>
        <w:t>m</w:t>
      </w:r>
      <w:r w:rsidRPr="00BD5E48">
        <w:rPr>
          <w:rFonts w:ascii="Khmer UI" w:hAnsi="Khmer UI" w:cs="Khmer UI"/>
          <w:spacing w:val="2"/>
          <w:sz w:val="19"/>
          <w:szCs w:val="19"/>
        </w:rPr>
        <w:t>a</w:t>
      </w:r>
      <w:r w:rsidRPr="00BD5E48">
        <w:rPr>
          <w:rFonts w:ascii="Khmer UI" w:hAnsi="Khmer UI" w:cs="Khmer UI"/>
          <w:spacing w:val="-1"/>
          <w:sz w:val="19"/>
          <w:szCs w:val="19"/>
        </w:rPr>
        <w:t>k</w:t>
      </w:r>
      <w:r w:rsidRPr="00BD5E48">
        <w:rPr>
          <w:rFonts w:ascii="Khmer UI" w:hAnsi="Khmer UI" w:cs="Khmer UI"/>
          <w:sz w:val="19"/>
          <w:szCs w:val="19"/>
        </w:rPr>
        <w:t>e</w:t>
      </w:r>
      <w:r w:rsidRPr="00BD5E48">
        <w:rPr>
          <w:rFonts w:ascii="Khmer UI" w:hAnsi="Khmer UI" w:cs="Khmer UI"/>
          <w:spacing w:val="-2"/>
          <w:sz w:val="19"/>
          <w:szCs w:val="19"/>
        </w:rPr>
        <w:t xml:space="preserve"> </w:t>
      </w:r>
      <w:r w:rsidRPr="00BD5E48">
        <w:rPr>
          <w:rFonts w:ascii="Khmer UI" w:hAnsi="Khmer UI" w:cs="Khmer UI"/>
          <w:sz w:val="19"/>
          <w:szCs w:val="19"/>
        </w:rPr>
        <w:t>t</w:t>
      </w:r>
      <w:r w:rsidRPr="00BD5E48">
        <w:rPr>
          <w:rFonts w:ascii="Khmer UI" w:hAnsi="Khmer UI" w:cs="Khmer UI"/>
          <w:spacing w:val="2"/>
          <w:sz w:val="19"/>
          <w:szCs w:val="19"/>
        </w:rPr>
        <w:t>h</w:t>
      </w:r>
      <w:r w:rsidRPr="00BD5E48">
        <w:rPr>
          <w:rFonts w:ascii="Khmer UI" w:hAnsi="Khmer UI" w:cs="Khmer UI"/>
          <w:sz w:val="19"/>
          <w:szCs w:val="19"/>
        </w:rPr>
        <w:t>e</w:t>
      </w:r>
    </w:p>
    <w:p w:rsidR="00EE7E8B" w:rsidRDefault="00B83352" w:rsidP="00B83352">
      <w:pPr>
        <w:spacing w:before="8"/>
        <w:ind w:right="126"/>
        <w:rPr>
          <w:sz w:val="19"/>
          <w:szCs w:val="19"/>
        </w:rPr>
      </w:pPr>
      <w:r>
        <w:rPr>
          <w:rFonts w:ascii="Khmer UI" w:hAnsi="Khmer UI" w:cs="Khmer UI"/>
          <w:spacing w:val="-1"/>
          <w:sz w:val="19"/>
          <w:szCs w:val="19"/>
        </w:rPr>
        <w:t xml:space="preserve">                     </w:t>
      </w:r>
      <w:r w:rsidR="001C6091">
        <w:rPr>
          <w:rFonts w:ascii="Khmer UI" w:hAnsi="Khmer UI" w:cs="Khmer UI"/>
          <w:spacing w:val="-1"/>
          <w:sz w:val="19"/>
          <w:szCs w:val="19"/>
        </w:rPr>
        <w:t xml:space="preserve">                                </w:t>
      </w:r>
      <w:r w:rsidR="00636BBE" w:rsidRPr="00BD5E48">
        <w:rPr>
          <w:rFonts w:ascii="Khmer UI" w:hAnsi="Khmer UI" w:cs="Khmer UI"/>
          <w:sz w:val="19"/>
          <w:szCs w:val="19"/>
        </w:rPr>
        <w:t>al</w:t>
      </w:r>
      <w:r w:rsidR="00636BBE" w:rsidRPr="00BD5E48">
        <w:rPr>
          <w:rFonts w:ascii="Khmer UI" w:hAnsi="Khmer UI" w:cs="Khmer UI"/>
          <w:spacing w:val="1"/>
          <w:sz w:val="19"/>
          <w:szCs w:val="19"/>
        </w:rPr>
        <w:t>go</w:t>
      </w:r>
      <w:r w:rsidR="00636BBE" w:rsidRPr="00BD5E48">
        <w:rPr>
          <w:rFonts w:ascii="Khmer UI" w:hAnsi="Khmer UI" w:cs="Khmer UI"/>
          <w:spacing w:val="-1"/>
          <w:sz w:val="19"/>
          <w:szCs w:val="19"/>
        </w:rPr>
        <w:t>r</w:t>
      </w:r>
      <w:r w:rsidR="00636BBE" w:rsidRPr="00BD5E48">
        <w:rPr>
          <w:rFonts w:ascii="Khmer UI" w:hAnsi="Khmer UI" w:cs="Khmer UI"/>
          <w:sz w:val="19"/>
          <w:szCs w:val="19"/>
        </w:rPr>
        <w:t>it</w:t>
      </w:r>
      <w:r w:rsidR="00636BBE" w:rsidRPr="00BD5E48">
        <w:rPr>
          <w:rFonts w:ascii="Khmer UI" w:hAnsi="Khmer UI" w:cs="Khmer UI"/>
          <w:spacing w:val="1"/>
          <w:sz w:val="19"/>
          <w:szCs w:val="19"/>
        </w:rPr>
        <w:t>h</w:t>
      </w:r>
      <w:r w:rsidR="00636BBE" w:rsidRPr="00BD5E48">
        <w:rPr>
          <w:rFonts w:ascii="Khmer UI" w:hAnsi="Khmer UI" w:cs="Khmer UI"/>
          <w:sz w:val="19"/>
          <w:szCs w:val="19"/>
        </w:rPr>
        <w:t>m</w:t>
      </w:r>
      <w:r w:rsidR="00636BBE" w:rsidRPr="00BD5E48">
        <w:rPr>
          <w:rFonts w:ascii="Khmer UI" w:hAnsi="Khmer UI" w:cs="Khmer UI"/>
          <w:spacing w:val="-8"/>
          <w:sz w:val="19"/>
          <w:szCs w:val="19"/>
        </w:rPr>
        <w:t xml:space="preserve"> </w:t>
      </w:r>
      <w:r w:rsidR="00636BBE" w:rsidRPr="00BD5E48">
        <w:rPr>
          <w:rFonts w:ascii="Khmer UI" w:hAnsi="Khmer UI" w:cs="Khmer UI"/>
          <w:spacing w:val="-1"/>
          <w:sz w:val="19"/>
          <w:szCs w:val="19"/>
        </w:rPr>
        <w:t>m</w:t>
      </w:r>
      <w:r w:rsidR="00636BBE" w:rsidRPr="00BD5E48">
        <w:rPr>
          <w:rFonts w:ascii="Khmer UI" w:hAnsi="Khmer UI" w:cs="Khmer UI"/>
          <w:spacing w:val="1"/>
          <w:sz w:val="19"/>
          <w:szCs w:val="19"/>
        </w:rPr>
        <w:t>o</w:t>
      </w:r>
      <w:r w:rsidR="00636BBE" w:rsidRPr="00BD5E48">
        <w:rPr>
          <w:rFonts w:ascii="Khmer UI" w:hAnsi="Khmer UI" w:cs="Khmer UI"/>
          <w:spacing w:val="-1"/>
          <w:sz w:val="19"/>
          <w:szCs w:val="19"/>
        </w:rPr>
        <w:t>r</w:t>
      </w:r>
      <w:r w:rsidR="00636BBE" w:rsidRPr="00BD5E48">
        <w:rPr>
          <w:rFonts w:ascii="Khmer UI" w:hAnsi="Khmer UI" w:cs="Khmer UI"/>
          <w:sz w:val="19"/>
          <w:szCs w:val="19"/>
        </w:rPr>
        <w:t>e</w:t>
      </w:r>
      <w:r w:rsidR="00636BBE" w:rsidRPr="00BD5E48">
        <w:rPr>
          <w:rFonts w:ascii="Khmer UI" w:hAnsi="Khmer UI" w:cs="Khmer UI"/>
          <w:spacing w:val="-3"/>
          <w:sz w:val="19"/>
          <w:szCs w:val="19"/>
        </w:rPr>
        <w:t xml:space="preserve"> </w:t>
      </w:r>
      <w:r w:rsidR="00636BBE" w:rsidRPr="00BD5E48">
        <w:rPr>
          <w:rFonts w:ascii="Khmer UI" w:hAnsi="Khmer UI" w:cs="Khmer UI"/>
          <w:sz w:val="19"/>
          <w:szCs w:val="19"/>
        </w:rPr>
        <w:t>e</w:t>
      </w:r>
      <w:r w:rsidR="00636BBE" w:rsidRPr="00BD5E48">
        <w:rPr>
          <w:rFonts w:ascii="Khmer UI" w:hAnsi="Khmer UI" w:cs="Khmer UI"/>
          <w:spacing w:val="2"/>
          <w:sz w:val="19"/>
          <w:szCs w:val="19"/>
        </w:rPr>
        <w:t>ff</w:t>
      </w:r>
      <w:r w:rsidR="00636BBE" w:rsidRPr="00BD5E48">
        <w:rPr>
          <w:rFonts w:ascii="Khmer UI" w:hAnsi="Khmer UI" w:cs="Khmer UI"/>
          <w:sz w:val="19"/>
          <w:szCs w:val="19"/>
        </w:rPr>
        <w:t>ecti</w:t>
      </w:r>
      <w:r w:rsidR="00636BBE" w:rsidRPr="00BD5E48">
        <w:rPr>
          <w:rFonts w:ascii="Khmer UI" w:hAnsi="Khmer UI" w:cs="Khmer UI"/>
          <w:spacing w:val="-1"/>
          <w:sz w:val="19"/>
          <w:szCs w:val="19"/>
        </w:rPr>
        <w:t>v</w:t>
      </w:r>
      <w:r w:rsidR="00636BBE" w:rsidRPr="00BD5E48">
        <w:rPr>
          <w:rFonts w:ascii="Khmer UI" w:hAnsi="Khmer UI" w:cs="Khmer UI"/>
          <w:sz w:val="19"/>
          <w:szCs w:val="19"/>
        </w:rPr>
        <w:t>e</w:t>
      </w:r>
      <w:r w:rsidR="00636BBE">
        <w:rPr>
          <w:sz w:val="19"/>
          <w:szCs w:val="19"/>
        </w:rPr>
        <w:t>.</w:t>
      </w:r>
    </w:p>
    <w:p w:rsidR="00114B1A" w:rsidRDefault="00B83352" w:rsidP="00B83352">
      <w:pPr>
        <w:spacing w:line="200" w:lineRule="exact"/>
        <w:rPr>
          <w:rFonts w:ascii="Khmer UI" w:eastAsia="Khmer UI" w:hAnsi="Khmer UI" w:cs="Khmer UI"/>
          <w:sz w:val="19"/>
          <w:szCs w:val="19"/>
        </w:rPr>
      </w:pPr>
      <w:r>
        <w:rPr>
          <w:rFonts w:ascii="Khmer UI" w:eastAsia="Khmer UI" w:hAnsi="Khmer UI" w:cs="Khmer UI"/>
          <w:color w:val="808080"/>
          <w:w w:val="94"/>
        </w:rPr>
        <w:t xml:space="preserve">                                                     </w:t>
      </w:r>
      <w:r w:rsidR="00636BBE">
        <w:rPr>
          <w:rFonts w:ascii="Khmer UI" w:eastAsia="Khmer UI" w:hAnsi="Khmer UI" w:cs="Khmer UI"/>
          <w:color w:val="808080"/>
          <w:w w:val="94"/>
        </w:rPr>
        <w:t>SKIL</w:t>
      </w:r>
      <w:r w:rsidR="00636BBE">
        <w:rPr>
          <w:rFonts w:ascii="Khmer UI" w:eastAsia="Khmer UI" w:hAnsi="Khmer UI" w:cs="Khmer UI"/>
          <w:color w:val="808080"/>
          <w:spacing w:val="-3"/>
          <w:w w:val="94"/>
        </w:rPr>
        <w:t>L</w:t>
      </w:r>
      <w:r w:rsidR="00636BBE">
        <w:rPr>
          <w:rFonts w:ascii="Khmer UI" w:eastAsia="Khmer UI" w:hAnsi="Khmer UI" w:cs="Khmer UI"/>
          <w:color w:val="808080"/>
          <w:w w:val="94"/>
        </w:rPr>
        <w:t>S</w:t>
      </w:r>
      <w:r w:rsidR="00636BBE">
        <w:rPr>
          <w:rFonts w:ascii="Khmer UI" w:eastAsia="Khmer UI" w:hAnsi="Khmer UI" w:cs="Khmer UI"/>
          <w:color w:val="000000"/>
          <w:w w:val="94"/>
          <w:sz w:val="19"/>
          <w:szCs w:val="19"/>
        </w:rPr>
        <w:t>:</w:t>
      </w:r>
      <w:r w:rsidR="00636BBE">
        <w:rPr>
          <w:rFonts w:ascii="Khmer UI" w:eastAsia="Khmer UI" w:hAnsi="Khmer UI" w:cs="Khmer UI"/>
          <w:color w:val="000000"/>
          <w:spacing w:val="4"/>
          <w:w w:val="94"/>
          <w:sz w:val="19"/>
          <w:szCs w:val="19"/>
        </w:rPr>
        <w:t xml:space="preserve"> </w:t>
      </w:r>
      <w:r w:rsidR="00636BBE">
        <w:rPr>
          <w:rFonts w:ascii="Khmer UI" w:eastAsia="Khmer UI" w:hAnsi="Khmer UI" w:cs="Khmer UI"/>
          <w:color w:val="000000"/>
          <w:sz w:val="19"/>
          <w:szCs w:val="19"/>
        </w:rPr>
        <w:t>J</w:t>
      </w:r>
      <w:r w:rsidR="00636BBE">
        <w:rPr>
          <w:rFonts w:ascii="Khmer UI" w:eastAsia="Khmer UI" w:hAnsi="Khmer UI" w:cs="Khmer UI"/>
          <w:color w:val="000000"/>
          <w:spacing w:val="-3"/>
          <w:sz w:val="19"/>
          <w:szCs w:val="19"/>
        </w:rPr>
        <w:t>a</w:t>
      </w:r>
      <w:r w:rsidR="00636BBE">
        <w:rPr>
          <w:rFonts w:ascii="Khmer UI" w:eastAsia="Khmer UI" w:hAnsi="Khmer UI" w:cs="Khmer UI"/>
          <w:color w:val="000000"/>
          <w:sz w:val="19"/>
          <w:szCs w:val="19"/>
        </w:rPr>
        <w:t>va.</w:t>
      </w:r>
    </w:p>
    <w:p w:rsidR="00114B1A" w:rsidRPr="005B6C3D" w:rsidRDefault="00114B1A" w:rsidP="00114B1A">
      <w:pPr>
        <w:spacing w:line="200" w:lineRule="exact"/>
        <w:ind w:left="2160"/>
        <w:rPr>
          <w:rFonts w:ascii="Khmer UI" w:eastAsia="Khmer UI" w:hAnsi="Khmer UI" w:cs="Khmer UI"/>
          <w:sz w:val="19"/>
          <w:szCs w:val="19"/>
        </w:rPr>
      </w:pPr>
    </w:p>
    <w:p w:rsidR="00B83352" w:rsidRDefault="00DC280C" w:rsidP="00B83352">
      <w:pPr>
        <w:spacing w:line="247" w:lineRule="auto"/>
        <w:ind w:left="2160" w:right="720" w:hanging="1425"/>
        <w:rPr>
          <w:rFonts w:ascii="Khmer UI" w:eastAsia="Khmer UI" w:hAnsi="Khmer UI" w:cs="Khmer UI"/>
          <w:sz w:val="19"/>
          <w:szCs w:val="19"/>
        </w:rPr>
      </w:pPr>
      <w:r>
        <w:rPr>
          <w:rFonts w:ascii="Khmer UI" w:eastAsia="Khmer UI" w:hAnsi="Khmer UI" w:cs="Khmer UI"/>
          <w:sz w:val="19"/>
          <w:szCs w:val="19"/>
        </w:rPr>
        <w:t>May</w:t>
      </w:r>
      <w:r>
        <w:rPr>
          <w:rFonts w:ascii="Khmer UI" w:eastAsia="Khmer UI" w:hAnsi="Khmer UI" w:cs="Khmer UI"/>
          <w:spacing w:val="-8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1"/>
          <w:sz w:val="19"/>
          <w:szCs w:val="19"/>
        </w:rPr>
        <w:t>201</w:t>
      </w:r>
      <w:r>
        <w:rPr>
          <w:rFonts w:ascii="Khmer UI" w:eastAsia="Khmer UI" w:hAnsi="Khmer UI" w:cs="Khmer UI"/>
          <w:spacing w:val="3"/>
          <w:sz w:val="19"/>
          <w:szCs w:val="19"/>
        </w:rPr>
        <w:t>5</w:t>
      </w:r>
      <w:r>
        <w:rPr>
          <w:rFonts w:ascii="Khmer UI" w:eastAsia="Khmer UI" w:hAnsi="Khmer UI" w:cs="Khmer UI"/>
          <w:spacing w:val="-1"/>
          <w:sz w:val="19"/>
          <w:szCs w:val="19"/>
        </w:rPr>
        <w:t>-P</w:t>
      </w:r>
      <w:r>
        <w:rPr>
          <w:rFonts w:ascii="Khmer UI" w:eastAsia="Khmer UI" w:hAnsi="Khmer UI" w:cs="Khmer UI"/>
          <w:spacing w:val="1"/>
          <w:sz w:val="19"/>
          <w:szCs w:val="19"/>
        </w:rPr>
        <w:t>r</w:t>
      </w:r>
      <w:r>
        <w:rPr>
          <w:rFonts w:ascii="Khmer UI" w:eastAsia="Khmer UI" w:hAnsi="Khmer UI" w:cs="Khmer UI"/>
          <w:spacing w:val="-1"/>
          <w:sz w:val="19"/>
          <w:szCs w:val="19"/>
        </w:rPr>
        <w:t>e</w:t>
      </w:r>
      <w:r>
        <w:rPr>
          <w:rFonts w:ascii="Khmer UI" w:eastAsia="Khmer UI" w:hAnsi="Khmer UI" w:cs="Khmer UI"/>
          <w:spacing w:val="4"/>
          <w:sz w:val="19"/>
          <w:szCs w:val="19"/>
        </w:rPr>
        <w:t>s</w:t>
      </w:r>
      <w:r>
        <w:rPr>
          <w:rFonts w:ascii="Khmer UI" w:eastAsia="Khmer UI" w:hAnsi="Khmer UI" w:cs="Khmer UI"/>
          <w:spacing w:val="-1"/>
          <w:sz w:val="19"/>
          <w:szCs w:val="19"/>
        </w:rPr>
        <w:t>e</w:t>
      </w:r>
      <w:r>
        <w:rPr>
          <w:rFonts w:ascii="Khmer UI" w:eastAsia="Khmer UI" w:hAnsi="Khmer UI" w:cs="Khmer UI"/>
          <w:spacing w:val="1"/>
          <w:sz w:val="19"/>
          <w:szCs w:val="19"/>
        </w:rPr>
        <w:t>n</w:t>
      </w:r>
      <w:r>
        <w:rPr>
          <w:rFonts w:ascii="Khmer UI" w:eastAsia="Khmer UI" w:hAnsi="Khmer UI" w:cs="Khmer UI"/>
          <w:sz w:val="19"/>
          <w:szCs w:val="19"/>
        </w:rPr>
        <w:t xml:space="preserve">t        </w:t>
      </w:r>
      <w:r>
        <w:rPr>
          <w:rFonts w:ascii="Khmer UI" w:eastAsia="Khmer UI" w:hAnsi="Khmer UI" w:cs="Khmer UI"/>
          <w:spacing w:val="23"/>
          <w:sz w:val="19"/>
          <w:szCs w:val="19"/>
        </w:rPr>
        <w:t xml:space="preserve"> </w:t>
      </w:r>
      <w:r>
        <w:rPr>
          <w:rFonts w:ascii="Khmer UI" w:eastAsia="Khmer UI" w:hAnsi="Khmer UI" w:cs="Khmer UI"/>
          <w:b/>
          <w:spacing w:val="1"/>
          <w:sz w:val="19"/>
          <w:szCs w:val="19"/>
        </w:rPr>
        <w:t>Ha</w:t>
      </w:r>
      <w:r>
        <w:rPr>
          <w:rFonts w:ascii="Khmer UI" w:eastAsia="Khmer UI" w:hAnsi="Khmer UI" w:cs="Khmer UI"/>
          <w:b/>
          <w:sz w:val="19"/>
          <w:szCs w:val="19"/>
        </w:rPr>
        <w:t>ck</w:t>
      </w:r>
      <w:r>
        <w:rPr>
          <w:rFonts w:ascii="Khmer UI" w:eastAsia="Khmer UI" w:hAnsi="Khmer UI" w:cs="Khmer UI"/>
          <w:b/>
          <w:spacing w:val="3"/>
          <w:sz w:val="19"/>
          <w:szCs w:val="19"/>
        </w:rPr>
        <w:t>e</w:t>
      </w:r>
      <w:r>
        <w:rPr>
          <w:rFonts w:ascii="Khmer UI" w:eastAsia="Khmer UI" w:hAnsi="Khmer UI" w:cs="Khmer UI"/>
          <w:b/>
          <w:spacing w:val="1"/>
          <w:sz w:val="19"/>
          <w:szCs w:val="19"/>
        </w:rPr>
        <w:t>r</w:t>
      </w:r>
      <w:r>
        <w:rPr>
          <w:rFonts w:ascii="Khmer UI" w:eastAsia="Khmer UI" w:hAnsi="Khmer UI" w:cs="Khmer UI"/>
          <w:b/>
          <w:spacing w:val="-1"/>
          <w:sz w:val="19"/>
          <w:szCs w:val="19"/>
        </w:rPr>
        <w:t>r</w:t>
      </w:r>
      <w:r>
        <w:rPr>
          <w:rFonts w:ascii="Khmer UI" w:eastAsia="Khmer UI" w:hAnsi="Khmer UI" w:cs="Khmer UI"/>
          <w:b/>
          <w:spacing w:val="1"/>
          <w:sz w:val="19"/>
          <w:szCs w:val="19"/>
        </w:rPr>
        <w:t>a</w:t>
      </w:r>
      <w:r>
        <w:rPr>
          <w:rFonts w:ascii="Khmer UI" w:eastAsia="Khmer UI" w:hAnsi="Khmer UI" w:cs="Khmer UI"/>
          <w:b/>
          <w:spacing w:val="3"/>
          <w:sz w:val="19"/>
          <w:szCs w:val="19"/>
        </w:rPr>
        <w:t>n</w:t>
      </w:r>
      <w:r>
        <w:rPr>
          <w:rFonts w:ascii="Khmer UI" w:eastAsia="Khmer UI" w:hAnsi="Khmer UI" w:cs="Khmer UI"/>
          <w:b/>
          <w:sz w:val="19"/>
          <w:szCs w:val="19"/>
        </w:rPr>
        <w:t>k</w:t>
      </w:r>
      <w:r>
        <w:rPr>
          <w:rFonts w:ascii="Khmer UI" w:eastAsia="Khmer UI" w:hAnsi="Khmer UI" w:cs="Khmer UI"/>
          <w:b/>
          <w:spacing w:val="-4"/>
          <w:sz w:val="19"/>
          <w:szCs w:val="19"/>
        </w:rPr>
        <w:t xml:space="preserve"> </w:t>
      </w:r>
      <w:r>
        <w:rPr>
          <w:rFonts w:ascii="Khmer UI" w:eastAsia="Khmer UI" w:hAnsi="Khmer UI" w:cs="Khmer UI"/>
          <w:b/>
          <w:spacing w:val="-1"/>
          <w:sz w:val="19"/>
          <w:szCs w:val="19"/>
        </w:rPr>
        <w:t>C</w:t>
      </w:r>
      <w:r>
        <w:rPr>
          <w:rFonts w:ascii="Khmer UI" w:eastAsia="Khmer UI" w:hAnsi="Khmer UI" w:cs="Khmer UI"/>
          <w:b/>
          <w:spacing w:val="3"/>
          <w:sz w:val="19"/>
          <w:szCs w:val="19"/>
        </w:rPr>
        <w:t>a</w:t>
      </w:r>
      <w:r>
        <w:rPr>
          <w:rFonts w:ascii="Khmer UI" w:eastAsia="Khmer UI" w:hAnsi="Khmer UI" w:cs="Khmer UI"/>
          <w:b/>
          <w:spacing w:val="-1"/>
          <w:sz w:val="19"/>
          <w:szCs w:val="19"/>
        </w:rPr>
        <w:t>m</w:t>
      </w:r>
      <w:r>
        <w:rPr>
          <w:rFonts w:ascii="Khmer UI" w:eastAsia="Khmer UI" w:hAnsi="Khmer UI" w:cs="Khmer UI"/>
          <w:b/>
          <w:spacing w:val="2"/>
          <w:sz w:val="19"/>
          <w:szCs w:val="19"/>
        </w:rPr>
        <w:t>p</w:t>
      </w:r>
      <w:r>
        <w:rPr>
          <w:rFonts w:ascii="Khmer UI" w:eastAsia="Khmer UI" w:hAnsi="Khmer UI" w:cs="Khmer UI"/>
          <w:b/>
          <w:sz w:val="19"/>
          <w:szCs w:val="19"/>
        </w:rPr>
        <w:t>us</w:t>
      </w:r>
      <w:r>
        <w:rPr>
          <w:rFonts w:ascii="Khmer UI" w:eastAsia="Khmer UI" w:hAnsi="Khmer UI" w:cs="Khmer UI"/>
          <w:b/>
          <w:spacing w:val="-6"/>
          <w:sz w:val="19"/>
          <w:szCs w:val="19"/>
        </w:rPr>
        <w:t xml:space="preserve"> </w:t>
      </w:r>
      <w:r>
        <w:rPr>
          <w:rFonts w:ascii="Khmer UI" w:eastAsia="Khmer UI" w:hAnsi="Khmer UI" w:cs="Khmer UI"/>
          <w:b/>
          <w:spacing w:val="4"/>
          <w:sz w:val="19"/>
          <w:szCs w:val="19"/>
        </w:rPr>
        <w:t>A</w:t>
      </w:r>
      <w:r>
        <w:rPr>
          <w:rFonts w:ascii="Khmer UI" w:eastAsia="Khmer UI" w:hAnsi="Khmer UI" w:cs="Khmer UI"/>
          <w:b/>
          <w:spacing w:val="1"/>
          <w:sz w:val="19"/>
          <w:szCs w:val="19"/>
        </w:rPr>
        <w:t>m</w:t>
      </w:r>
      <w:r>
        <w:rPr>
          <w:rFonts w:ascii="Khmer UI" w:eastAsia="Khmer UI" w:hAnsi="Khmer UI" w:cs="Khmer UI"/>
          <w:b/>
          <w:sz w:val="19"/>
          <w:szCs w:val="19"/>
        </w:rPr>
        <w:t>b</w:t>
      </w:r>
      <w:r>
        <w:rPr>
          <w:rFonts w:ascii="Khmer UI" w:eastAsia="Khmer UI" w:hAnsi="Khmer UI" w:cs="Khmer UI"/>
          <w:b/>
          <w:spacing w:val="1"/>
          <w:sz w:val="19"/>
          <w:szCs w:val="19"/>
        </w:rPr>
        <w:t>a</w:t>
      </w:r>
      <w:r>
        <w:rPr>
          <w:rFonts w:ascii="Khmer UI" w:eastAsia="Khmer UI" w:hAnsi="Khmer UI" w:cs="Khmer UI"/>
          <w:b/>
          <w:sz w:val="19"/>
          <w:szCs w:val="19"/>
        </w:rPr>
        <w:t>ss</w:t>
      </w:r>
      <w:r>
        <w:rPr>
          <w:rFonts w:ascii="Khmer UI" w:eastAsia="Khmer UI" w:hAnsi="Khmer UI" w:cs="Khmer UI"/>
          <w:b/>
          <w:spacing w:val="3"/>
          <w:sz w:val="19"/>
          <w:szCs w:val="19"/>
        </w:rPr>
        <w:t>a</w:t>
      </w:r>
      <w:r>
        <w:rPr>
          <w:rFonts w:ascii="Khmer UI" w:eastAsia="Khmer UI" w:hAnsi="Khmer UI" w:cs="Khmer UI"/>
          <w:b/>
          <w:spacing w:val="2"/>
          <w:sz w:val="19"/>
          <w:szCs w:val="19"/>
        </w:rPr>
        <w:t>d</w:t>
      </w:r>
      <w:r>
        <w:rPr>
          <w:rFonts w:ascii="Khmer UI" w:eastAsia="Khmer UI" w:hAnsi="Khmer UI" w:cs="Khmer UI"/>
          <w:b/>
          <w:spacing w:val="1"/>
          <w:sz w:val="19"/>
          <w:szCs w:val="19"/>
        </w:rPr>
        <w:t>o</w:t>
      </w:r>
      <w:r>
        <w:rPr>
          <w:rFonts w:ascii="Khmer UI" w:eastAsia="Khmer UI" w:hAnsi="Khmer UI" w:cs="Khmer UI"/>
          <w:b/>
          <w:sz w:val="19"/>
          <w:szCs w:val="19"/>
        </w:rPr>
        <w:t>r</w:t>
      </w:r>
      <w:r>
        <w:rPr>
          <w:rFonts w:ascii="Khmer UI" w:eastAsia="Khmer UI" w:hAnsi="Khmer UI" w:cs="Khmer UI"/>
          <w:b/>
          <w:spacing w:val="-7"/>
          <w:sz w:val="19"/>
          <w:szCs w:val="19"/>
        </w:rPr>
        <w:t xml:space="preserve"> </w:t>
      </w:r>
      <w:r>
        <w:rPr>
          <w:rFonts w:ascii="Khmer UI" w:eastAsia="Khmer UI" w:hAnsi="Khmer UI" w:cs="Khmer UI"/>
          <w:b/>
          <w:sz w:val="19"/>
          <w:szCs w:val="19"/>
        </w:rPr>
        <w:t>–</w:t>
      </w:r>
      <w:r>
        <w:rPr>
          <w:rFonts w:ascii="Khmer UI" w:eastAsia="Khmer UI" w:hAnsi="Khmer UI" w:cs="Khmer UI"/>
          <w:b/>
          <w:spacing w:val="1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3"/>
          <w:sz w:val="19"/>
          <w:szCs w:val="19"/>
        </w:rPr>
        <w:t>h</w:t>
      </w:r>
      <w:r>
        <w:rPr>
          <w:rFonts w:ascii="Khmer UI" w:eastAsia="Khmer UI" w:hAnsi="Khmer UI" w:cs="Khmer UI"/>
          <w:sz w:val="19"/>
          <w:szCs w:val="19"/>
        </w:rPr>
        <w:t>t</w:t>
      </w:r>
      <w:r>
        <w:rPr>
          <w:rFonts w:ascii="Khmer UI" w:eastAsia="Khmer UI" w:hAnsi="Khmer UI" w:cs="Khmer UI"/>
          <w:spacing w:val="3"/>
          <w:sz w:val="19"/>
          <w:szCs w:val="19"/>
        </w:rPr>
        <w:t>t</w:t>
      </w:r>
      <w:r>
        <w:rPr>
          <w:rFonts w:ascii="Khmer UI" w:eastAsia="Khmer UI" w:hAnsi="Khmer UI" w:cs="Khmer UI"/>
          <w:spacing w:val="-1"/>
          <w:sz w:val="19"/>
          <w:szCs w:val="19"/>
        </w:rPr>
        <w:t>p</w:t>
      </w:r>
      <w:r>
        <w:rPr>
          <w:rFonts w:ascii="Khmer UI" w:eastAsia="Khmer UI" w:hAnsi="Khmer UI" w:cs="Khmer UI"/>
          <w:spacing w:val="3"/>
          <w:sz w:val="19"/>
          <w:szCs w:val="19"/>
        </w:rPr>
        <w:t>s</w:t>
      </w:r>
      <w:r>
        <w:rPr>
          <w:rFonts w:ascii="Khmer UI" w:eastAsia="Khmer UI" w:hAnsi="Khmer UI" w:cs="Khmer UI"/>
          <w:sz w:val="19"/>
          <w:szCs w:val="19"/>
        </w:rPr>
        <w:t>:/</w:t>
      </w:r>
      <w:r>
        <w:rPr>
          <w:rFonts w:ascii="Khmer UI" w:eastAsia="Khmer UI" w:hAnsi="Khmer UI" w:cs="Khmer UI"/>
          <w:spacing w:val="1"/>
          <w:sz w:val="19"/>
          <w:szCs w:val="19"/>
        </w:rPr>
        <w:t>/</w:t>
      </w:r>
      <w:r>
        <w:rPr>
          <w:rFonts w:ascii="Khmer UI" w:eastAsia="Khmer UI" w:hAnsi="Khmer UI" w:cs="Khmer UI"/>
          <w:spacing w:val="3"/>
          <w:sz w:val="19"/>
          <w:szCs w:val="19"/>
        </w:rPr>
        <w:t>h</w:t>
      </w:r>
      <w:r>
        <w:rPr>
          <w:rFonts w:ascii="Khmer UI" w:eastAsia="Khmer UI" w:hAnsi="Khmer UI" w:cs="Khmer UI"/>
          <w:spacing w:val="2"/>
          <w:sz w:val="19"/>
          <w:szCs w:val="19"/>
        </w:rPr>
        <w:t>a</w:t>
      </w:r>
      <w:r>
        <w:rPr>
          <w:rFonts w:ascii="Khmer UI" w:eastAsia="Khmer UI" w:hAnsi="Khmer UI" w:cs="Khmer UI"/>
          <w:spacing w:val="1"/>
          <w:sz w:val="19"/>
          <w:szCs w:val="19"/>
        </w:rPr>
        <w:t>c</w:t>
      </w:r>
      <w:r>
        <w:rPr>
          <w:rFonts w:ascii="Khmer UI" w:eastAsia="Khmer UI" w:hAnsi="Khmer UI" w:cs="Khmer UI"/>
          <w:spacing w:val="2"/>
          <w:sz w:val="19"/>
          <w:szCs w:val="19"/>
        </w:rPr>
        <w:t>ke</w:t>
      </w:r>
      <w:r>
        <w:rPr>
          <w:rFonts w:ascii="Khmer UI" w:eastAsia="Khmer UI" w:hAnsi="Khmer UI" w:cs="Khmer UI"/>
          <w:spacing w:val="-1"/>
          <w:sz w:val="19"/>
          <w:szCs w:val="19"/>
        </w:rPr>
        <w:t>r</w:t>
      </w:r>
      <w:r>
        <w:rPr>
          <w:rFonts w:ascii="Khmer UI" w:eastAsia="Khmer UI" w:hAnsi="Khmer UI" w:cs="Khmer UI"/>
          <w:spacing w:val="1"/>
          <w:sz w:val="19"/>
          <w:szCs w:val="19"/>
        </w:rPr>
        <w:t>r</w:t>
      </w:r>
      <w:r>
        <w:rPr>
          <w:rFonts w:ascii="Khmer UI" w:eastAsia="Khmer UI" w:hAnsi="Khmer UI" w:cs="Khmer UI"/>
          <w:sz w:val="19"/>
          <w:szCs w:val="19"/>
        </w:rPr>
        <w:t>a</w:t>
      </w:r>
      <w:r>
        <w:rPr>
          <w:rFonts w:ascii="Khmer UI" w:eastAsia="Khmer UI" w:hAnsi="Khmer UI" w:cs="Khmer UI"/>
          <w:spacing w:val="3"/>
          <w:sz w:val="19"/>
          <w:szCs w:val="19"/>
        </w:rPr>
        <w:t>n</w:t>
      </w:r>
      <w:r>
        <w:rPr>
          <w:rFonts w:ascii="Khmer UI" w:eastAsia="Khmer UI" w:hAnsi="Khmer UI" w:cs="Khmer UI"/>
          <w:spacing w:val="2"/>
          <w:sz w:val="19"/>
          <w:szCs w:val="19"/>
        </w:rPr>
        <w:t>k.</w:t>
      </w:r>
      <w:r>
        <w:rPr>
          <w:rFonts w:ascii="Khmer UI" w:eastAsia="Khmer UI" w:hAnsi="Khmer UI" w:cs="Khmer UI"/>
          <w:spacing w:val="1"/>
          <w:sz w:val="19"/>
          <w:szCs w:val="19"/>
        </w:rPr>
        <w:t>c</w:t>
      </w:r>
      <w:r>
        <w:rPr>
          <w:rFonts w:ascii="Khmer UI" w:eastAsia="Khmer UI" w:hAnsi="Khmer UI" w:cs="Khmer UI"/>
          <w:spacing w:val="-1"/>
          <w:sz w:val="19"/>
          <w:szCs w:val="19"/>
        </w:rPr>
        <w:t>o</w:t>
      </w:r>
      <w:r>
        <w:rPr>
          <w:rFonts w:ascii="Khmer UI" w:eastAsia="Khmer UI" w:hAnsi="Khmer UI" w:cs="Khmer UI"/>
          <w:sz w:val="19"/>
          <w:szCs w:val="19"/>
        </w:rPr>
        <w:t xml:space="preserve">m </w:t>
      </w:r>
    </w:p>
    <w:p w:rsidR="00DC280C" w:rsidRDefault="00B83352" w:rsidP="00B83352">
      <w:pPr>
        <w:spacing w:line="247" w:lineRule="auto"/>
        <w:ind w:left="2160" w:right="720"/>
        <w:rPr>
          <w:rFonts w:ascii="Khmer UI" w:eastAsia="Khmer UI" w:hAnsi="Khmer UI" w:cs="Khmer UI"/>
          <w:color w:val="000000"/>
          <w:sz w:val="19"/>
          <w:szCs w:val="19"/>
        </w:rPr>
      </w:pPr>
      <w:r>
        <w:rPr>
          <w:rFonts w:ascii="Khmer UI" w:eastAsia="Khmer UI" w:hAnsi="Khmer UI" w:cs="Khmer UI"/>
          <w:sz w:val="19"/>
          <w:szCs w:val="19"/>
        </w:rPr>
        <w:t xml:space="preserve">           </w:t>
      </w:r>
      <w:r w:rsidR="00DC280C">
        <w:rPr>
          <w:rFonts w:ascii="Khmer UI" w:eastAsia="Khmer UI" w:hAnsi="Khmer UI" w:cs="Khmer UI"/>
          <w:sz w:val="19"/>
          <w:szCs w:val="19"/>
        </w:rPr>
        <w:t>C</w:t>
      </w:r>
      <w:r w:rsidR="00DC280C">
        <w:rPr>
          <w:rFonts w:ascii="Khmer UI" w:eastAsia="Khmer UI" w:hAnsi="Khmer UI" w:cs="Khmer UI"/>
          <w:spacing w:val="1"/>
          <w:sz w:val="19"/>
          <w:szCs w:val="19"/>
        </w:rPr>
        <w:t>h</w:t>
      </w:r>
      <w:r w:rsidR="00DC280C">
        <w:rPr>
          <w:rFonts w:ascii="Khmer UI" w:eastAsia="Khmer UI" w:hAnsi="Khmer UI" w:cs="Khmer UI"/>
          <w:sz w:val="19"/>
          <w:szCs w:val="19"/>
        </w:rPr>
        <w:t>am</w:t>
      </w:r>
      <w:r w:rsidR="00DC280C">
        <w:rPr>
          <w:rFonts w:ascii="Khmer UI" w:eastAsia="Khmer UI" w:hAnsi="Khmer UI" w:cs="Khmer UI"/>
          <w:spacing w:val="-2"/>
          <w:sz w:val="19"/>
          <w:szCs w:val="19"/>
        </w:rPr>
        <w:t>p</w:t>
      </w:r>
      <w:r w:rsidR="00DC280C">
        <w:rPr>
          <w:rFonts w:ascii="Khmer UI" w:eastAsia="Khmer UI" w:hAnsi="Khmer UI" w:cs="Khmer UI"/>
          <w:spacing w:val="-3"/>
          <w:sz w:val="19"/>
          <w:szCs w:val="19"/>
        </w:rPr>
        <w:t>i</w:t>
      </w:r>
      <w:r w:rsidR="00DC280C">
        <w:rPr>
          <w:rFonts w:ascii="Khmer UI" w:eastAsia="Khmer UI" w:hAnsi="Khmer UI" w:cs="Khmer UI"/>
          <w:spacing w:val="-1"/>
          <w:sz w:val="19"/>
          <w:szCs w:val="19"/>
        </w:rPr>
        <w:t>o</w:t>
      </w:r>
      <w:r w:rsidR="00DC280C">
        <w:rPr>
          <w:rFonts w:ascii="Khmer UI" w:eastAsia="Khmer UI" w:hAnsi="Khmer UI" w:cs="Khmer UI"/>
          <w:spacing w:val="1"/>
          <w:sz w:val="19"/>
          <w:szCs w:val="19"/>
        </w:rPr>
        <w:t>n</w:t>
      </w:r>
      <w:r w:rsidR="00DC280C">
        <w:rPr>
          <w:rFonts w:ascii="Khmer UI" w:eastAsia="Khmer UI" w:hAnsi="Khmer UI" w:cs="Khmer UI"/>
          <w:sz w:val="19"/>
          <w:szCs w:val="19"/>
        </w:rPr>
        <w:t>,</w:t>
      </w:r>
      <w:r w:rsidR="00DC280C">
        <w:rPr>
          <w:rFonts w:ascii="Khmer UI" w:eastAsia="Khmer UI" w:hAnsi="Khmer UI" w:cs="Khmer UI"/>
          <w:spacing w:val="-11"/>
          <w:sz w:val="19"/>
          <w:szCs w:val="19"/>
        </w:rPr>
        <w:t xml:space="preserve"> </w:t>
      </w:r>
      <w:r w:rsidR="00DC280C">
        <w:rPr>
          <w:rFonts w:ascii="Khmer UI" w:eastAsia="Khmer UI" w:hAnsi="Khmer UI" w:cs="Khmer UI"/>
          <w:spacing w:val="-1"/>
          <w:sz w:val="19"/>
          <w:szCs w:val="19"/>
        </w:rPr>
        <w:t>p</w:t>
      </w:r>
      <w:r w:rsidR="00DC280C">
        <w:rPr>
          <w:rFonts w:ascii="Khmer UI" w:eastAsia="Khmer UI" w:hAnsi="Khmer UI" w:cs="Khmer UI"/>
          <w:sz w:val="19"/>
          <w:szCs w:val="19"/>
        </w:rPr>
        <w:t>l</w:t>
      </w:r>
      <w:r w:rsidR="00DC280C">
        <w:rPr>
          <w:rFonts w:ascii="Khmer UI" w:eastAsia="Khmer UI" w:hAnsi="Khmer UI" w:cs="Khmer UI"/>
          <w:spacing w:val="-3"/>
          <w:sz w:val="19"/>
          <w:szCs w:val="19"/>
        </w:rPr>
        <w:t>a</w:t>
      </w:r>
      <w:r w:rsidR="00DC280C">
        <w:rPr>
          <w:rFonts w:ascii="Khmer UI" w:eastAsia="Khmer UI" w:hAnsi="Khmer UI" w:cs="Khmer UI"/>
          <w:sz w:val="19"/>
          <w:szCs w:val="19"/>
        </w:rPr>
        <w:t>n</w:t>
      </w:r>
      <w:r w:rsidR="00DC280C">
        <w:rPr>
          <w:rFonts w:ascii="Khmer UI" w:eastAsia="Khmer UI" w:hAnsi="Khmer UI" w:cs="Khmer UI"/>
          <w:spacing w:val="-5"/>
          <w:sz w:val="19"/>
          <w:szCs w:val="19"/>
        </w:rPr>
        <w:t xml:space="preserve"> </w:t>
      </w:r>
      <w:r w:rsidR="00DC280C">
        <w:rPr>
          <w:rFonts w:ascii="Khmer UI" w:eastAsia="Khmer UI" w:hAnsi="Khmer UI" w:cs="Khmer UI"/>
          <w:sz w:val="19"/>
          <w:szCs w:val="19"/>
        </w:rPr>
        <w:t>a</w:t>
      </w:r>
      <w:r w:rsidR="00DC280C">
        <w:rPr>
          <w:rFonts w:ascii="Khmer UI" w:eastAsia="Khmer UI" w:hAnsi="Khmer UI" w:cs="Khmer UI"/>
          <w:spacing w:val="-2"/>
          <w:sz w:val="19"/>
          <w:szCs w:val="19"/>
        </w:rPr>
        <w:t>n</w:t>
      </w:r>
      <w:r w:rsidR="00DC280C">
        <w:rPr>
          <w:rFonts w:ascii="Khmer UI" w:eastAsia="Khmer UI" w:hAnsi="Khmer UI" w:cs="Khmer UI"/>
          <w:sz w:val="19"/>
          <w:szCs w:val="19"/>
        </w:rPr>
        <w:t>d</w:t>
      </w:r>
      <w:r w:rsidR="00DC280C">
        <w:rPr>
          <w:rFonts w:ascii="Khmer UI" w:eastAsia="Khmer UI" w:hAnsi="Khmer UI" w:cs="Khmer UI"/>
          <w:spacing w:val="-6"/>
          <w:sz w:val="19"/>
          <w:szCs w:val="19"/>
        </w:rPr>
        <w:t xml:space="preserve"> </w:t>
      </w:r>
      <w:r w:rsidR="00DC280C">
        <w:rPr>
          <w:rFonts w:ascii="Khmer UI" w:eastAsia="Khmer UI" w:hAnsi="Khmer UI" w:cs="Khmer UI"/>
          <w:spacing w:val="1"/>
          <w:sz w:val="19"/>
          <w:szCs w:val="19"/>
        </w:rPr>
        <w:t>h</w:t>
      </w:r>
      <w:r w:rsidR="00DC280C">
        <w:rPr>
          <w:rFonts w:ascii="Khmer UI" w:eastAsia="Khmer UI" w:hAnsi="Khmer UI" w:cs="Khmer UI"/>
          <w:spacing w:val="-1"/>
          <w:sz w:val="19"/>
          <w:szCs w:val="19"/>
        </w:rPr>
        <w:t>os</w:t>
      </w:r>
      <w:r w:rsidR="00DC280C">
        <w:rPr>
          <w:rFonts w:ascii="Khmer UI" w:eastAsia="Khmer UI" w:hAnsi="Khmer UI" w:cs="Khmer UI"/>
          <w:sz w:val="19"/>
          <w:szCs w:val="19"/>
        </w:rPr>
        <w:t>t</w:t>
      </w:r>
      <w:r w:rsidR="00DC280C">
        <w:rPr>
          <w:rFonts w:ascii="Khmer UI" w:eastAsia="Khmer UI" w:hAnsi="Khmer UI" w:cs="Khmer UI"/>
          <w:spacing w:val="-4"/>
          <w:sz w:val="19"/>
          <w:szCs w:val="19"/>
        </w:rPr>
        <w:t xml:space="preserve"> </w:t>
      </w:r>
      <w:r w:rsidR="00DC280C">
        <w:rPr>
          <w:rFonts w:ascii="Khmer UI" w:eastAsia="Khmer UI" w:hAnsi="Khmer UI" w:cs="Khmer UI"/>
          <w:sz w:val="19"/>
          <w:szCs w:val="19"/>
        </w:rPr>
        <w:t>H</w:t>
      </w:r>
      <w:r w:rsidR="00DC280C">
        <w:rPr>
          <w:rFonts w:ascii="Khmer UI" w:eastAsia="Khmer UI" w:hAnsi="Khmer UI" w:cs="Khmer UI"/>
          <w:spacing w:val="-1"/>
          <w:sz w:val="19"/>
          <w:szCs w:val="19"/>
        </w:rPr>
        <w:t>a</w:t>
      </w:r>
      <w:r w:rsidR="00DC280C">
        <w:rPr>
          <w:rFonts w:ascii="Khmer UI" w:eastAsia="Khmer UI" w:hAnsi="Khmer UI" w:cs="Khmer UI"/>
          <w:spacing w:val="-4"/>
          <w:sz w:val="19"/>
          <w:szCs w:val="19"/>
        </w:rPr>
        <w:t>c</w:t>
      </w:r>
      <w:r w:rsidR="00DC280C">
        <w:rPr>
          <w:rFonts w:ascii="Khmer UI" w:eastAsia="Khmer UI" w:hAnsi="Khmer UI" w:cs="Khmer UI"/>
          <w:spacing w:val="-1"/>
          <w:sz w:val="19"/>
          <w:szCs w:val="19"/>
        </w:rPr>
        <w:t>kerr</w:t>
      </w:r>
      <w:r w:rsidR="00DC280C">
        <w:rPr>
          <w:rFonts w:ascii="Khmer UI" w:eastAsia="Khmer UI" w:hAnsi="Khmer UI" w:cs="Khmer UI"/>
          <w:sz w:val="19"/>
          <w:szCs w:val="19"/>
        </w:rPr>
        <w:t>ank</w:t>
      </w:r>
      <w:r w:rsidR="00DC280C">
        <w:rPr>
          <w:rFonts w:ascii="Khmer UI" w:eastAsia="Khmer UI" w:hAnsi="Khmer UI" w:cs="Khmer UI"/>
          <w:spacing w:val="-9"/>
          <w:sz w:val="19"/>
          <w:szCs w:val="19"/>
        </w:rPr>
        <w:t xml:space="preserve"> </w:t>
      </w:r>
      <w:r w:rsidR="00DC280C">
        <w:rPr>
          <w:rFonts w:ascii="Khmer UI" w:eastAsia="Khmer UI" w:hAnsi="Khmer UI" w:cs="Khmer UI"/>
          <w:spacing w:val="-1"/>
          <w:sz w:val="19"/>
          <w:szCs w:val="19"/>
        </w:rPr>
        <w:t>c</w:t>
      </w:r>
      <w:r w:rsidR="00DC280C">
        <w:rPr>
          <w:rFonts w:ascii="Khmer UI" w:eastAsia="Khmer UI" w:hAnsi="Khmer UI" w:cs="Khmer UI"/>
          <w:spacing w:val="-3"/>
          <w:sz w:val="19"/>
          <w:szCs w:val="19"/>
        </w:rPr>
        <w:t>o</w:t>
      </w:r>
      <w:r w:rsidR="00DC280C">
        <w:rPr>
          <w:rFonts w:ascii="Khmer UI" w:eastAsia="Khmer UI" w:hAnsi="Khmer UI" w:cs="Khmer UI"/>
          <w:spacing w:val="1"/>
          <w:sz w:val="19"/>
          <w:szCs w:val="19"/>
        </w:rPr>
        <w:t>d</w:t>
      </w:r>
      <w:r w:rsidR="00DC280C">
        <w:rPr>
          <w:rFonts w:ascii="Khmer UI" w:eastAsia="Khmer UI" w:hAnsi="Khmer UI" w:cs="Khmer UI"/>
          <w:spacing w:val="-3"/>
          <w:sz w:val="19"/>
          <w:szCs w:val="19"/>
        </w:rPr>
        <w:t>i</w:t>
      </w:r>
      <w:r w:rsidR="00DC280C">
        <w:rPr>
          <w:rFonts w:ascii="Khmer UI" w:eastAsia="Khmer UI" w:hAnsi="Khmer UI" w:cs="Khmer UI"/>
          <w:spacing w:val="-2"/>
          <w:sz w:val="19"/>
          <w:szCs w:val="19"/>
        </w:rPr>
        <w:t>n</w:t>
      </w:r>
      <w:r w:rsidR="00DC280C">
        <w:rPr>
          <w:rFonts w:ascii="Khmer UI" w:eastAsia="Khmer UI" w:hAnsi="Khmer UI" w:cs="Khmer UI"/>
          <w:sz w:val="19"/>
          <w:szCs w:val="19"/>
        </w:rPr>
        <w:t>g</w:t>
      </w:r>
      <w:r w:rsidR="00DC280C">
        <w:rPr>
          <w:rFonts w:ascii="Khmer UI" w:eastAsia="Khmer UI" w:hAnsi="Khmer UI" w:cs="Khmer UI"/>
          <w:spacing w:val="-4"/>
          <w:sz w:val="19"/>
          <w:szCs w:val="19"/>
        </w:rPr>
        <w:t xml:space="preserve"> </w:t>
      </w:r>
      <w:r w:rsidR="00DC280C">
        <w:rPr>
          <w:rFonts w:ascii="Khmer UI" w:eastAsia="Khmer UI" w:hAnsi="Khmer UI" w:cs="Khmer UI"/>
          <w:spacing w:val="-1"/>
          <w:sz w:val="19"/>
          <w:szCs w:val="19"/>
        </w:rPr>
        <w:t>c</w:t>
      </w:r>
      <w:r w:rsidR="00DC280C">
        <w:rPr>
          <w:rFonts w:ascii="Khmer UI" w:eastAsia="Khmer UI" w:hAnsi="Khmer UI" w:cs="Khmer UI"/>
          <w:spacing w:val="-3"/>
          <w:sz w:val="19"/>
          <w:szCs w:val="19"/>
        </w:rPr>
        <w:t>o</w:t>
      </w:r>
      <w:r w:rsidR="00DC280C">
        <w:rPr>
          <w:rFonts w:ascii="Khmer UI" w:eastAsia="Khmer UI" w:hAnsi="Khmer UI" w:cs="Khmer UI"/>
          <w:sz w:val="19"/>
          <w:szCs w:val="19"/>
        </w:rPr>
        <w:t>m</w:t>
      </w:r>
      <w:r w:rsidR="00DC280C">
        <w:rPr>
          <w:rFonts w:ascii="Khmer UI" w:eastAsia="Khmer UI" w:hAnsi="Khmer UI" w:cs="Khmer UI"/>
          <w:spacing w:val="-1"/>
          <w:sz w:val="19"/>
          <w:szCs w:val="19"/>
        </w:rPr>
        <w:t>pe</w:t>
      </w:r>
      <w:r w:rsidR="00DC280C">
        <w:rPr>
          <w:rFonts w:ascii="Khmer UI" w:eastAsia="Khmer UI" w:hAnsi="Khmer UI" w:cs="Khmer UI"/>
          <w:sz w:val="19"/>
          <w:szCs w:val="19"/>
        </w:rPr>
        <w:t>t</w:t>
      </w:r>
      <w:r w:rsidR="00DC280C">
        <w:rPr>
          <w:rFonts w:ascii="Khmer UI" w:eastAsia="Khmer UI" w:hAnsi="Khmer UI" w:cs="Khmer UI"/>
          <w:spacing w:val="-2"/>
          <w:sz w:val="19"/>
          <w:szCs w:val="19"/>
        </w:rPr>
        <w:t>i</w:t>
      </w:r>
      <w:r w:rsidR="00DC280C">
        <w:rPr>
          <w:rFonts w:ascii="Khmer UI" w:eastAsia="Khmer UI" w:hAnsi="Khmer UI" w:cs="Khmer UI"/>
          <w:sz w:val="19"/>
          <w:szCs w:val="19"/>
        </w:rPr>
        <w:t>ti</w:t>
      </w:r>
      <w:r w:rsidR="00DC280C">
        <w:rPr>
          <w:rFonts w:ascii="Khmer UI" w:eastAsia="Khmer UI" w:hAnsi="Khmer UI" w:cs="Khmer UI"/>
          <w:spacing w:val="-3"/>
          <w:sz w:val="19"/>
          <w:szCs w:val="19"/>
        </w:rPr>
        <w:t>o</w:t>
      </w:r>
      <w:r w:rsidR="00DC280C">
        <w:rPr>
          <w:rFonts w:ascii="Khmer UI" w:eastAsia="Khmer UI" w:hAnsi="Khmer UI" w:cs="Khmer UI"/>
          <w:spacing w:val="-2"/>
          <w:sz w:val="19"/>
          <w:szCs w:val="19"/>
        </w:rPr>
        <w:t>n</w:t>
      </w:r>
      <w:r w:rsidR="00DC280C">
        <w:rPr>
          <w:rFonts w:ascii="Khmer UI" w:eastAsia="Khmer UI" w:hAnsi="Khmer UI" w:cs="Khmer UI"/>
          <w:sz w:val="19"/>
          <w:szCs w:val="19"/>
        </w:rPr>
        <w:t>s</w:t>
      </w:r>
      <w:r w:rsidR="00DC280C">
        <w:rPr>
          <w:rFonts w:ascii="Khmer UI" w:eastAsia="Khmer UI" w:hAnsi="Khmer UI" w:cs="Khmer UI"/>
          <w:spacing w:val="-12"/>
          <w:sz w:val="19"/>
          <w:szCs w:val="19"/>
        </w:rPr>
        <w:t xml:space="preserve"> </w:t>
      </w:r>
      <w:r w:rsidR="00DC280C">
        <w:rPr>
          <w:rFonts w:ascii="Khmer UI" w:eastAsia="Khmer UI" w:hAnsi="Khmer UI" w:cs="Khmer UI"/>
          <w:spacing w:val="-1"/>
          <w:sz w:val="19"/>
          <w:szCs w:val="19"/>
        </w:rPr>
        <w:t>o</w:t>
      </w:r>
      <w:r w:rsidR="00DC280C">
        <w:rPr>
          <w:rFonts w:ascii="Khmer UI" w:eastAsia="Khmer UI" w:hAnsi="Khmer UI" w:cs="Khmer UI"/>
          <w:sz w:val="19"/>
          <w:szCs w:val="19"/>
        </w:rPr>
        <w:t>n</w:t>
      </w:r>
      <w:r w:rsidR="00DC280C">
        <w:rPr>
          <w:rFonts w:ascii="Khmer UI" w:eastAsia="Khmer UI" w:hAnsi="Khmer UI" w:cs="Khmer UI"/>
          <w:spacing w:val="-1"/>
          <w:sz w:val="19"/>
          <w:szCs w:val="19"/>
        </w:rPr>
        <w:t xml:space="preserve"> c</w:t>
      </w:r>
      <w:r w:rsidR="00DC280C">
        <w:rPr>
          <w:rFonts w:ascii="Khmer UI" w:eastAsia="Khmer UI" w:hAnsi="Khmer UI" w:cs="Khmer UI"/>
          <w:spacing w:val="-3"/>
          <w:sz w:val="19"/>
          <w:szCs w:val="19"/>
        </w:rPr>
        <w:t>a</w:t>
      </w:r>
      <w:r w:rsidR="00DC280C">
        <w:rPr>
          <w:rFonts w:ascii="Khmer UI" w:eastAsia="Khmer UI" w:hAnsi="Khmer UI" w:cs="Khmer UI"/>
          <w:sz w:val="19"/>
          <w:szCs w:val="19"/>
        </w:rPr>
        <w:t>m</w:t>
      </w:r>
      <w:r w:rsidR="00DC280C">
        <w:rPr>
          <w:rFonts w:ascii="Khmer UI" w:eastAsia="Khmer UI" w:hAnsi="Khmer UI" w:cs="Khmer UI"/>
          <w:spacing w:val="-1"/>
          <w:sz w:val="19"/>
          <w:szCs w:val="19"/>
        </w:rPr>
        <w:t>p</w:t>
      </w:r>
      <w:r w:rsidR="00DC280C">
        <w:rPr>
          <w:rFonts w:ascii="Khmer UI" w:eastAsia="Khmer UI" w:hAnsi="Khmer UI" w:cs="Khmer UI"/>
          <w:spacing w:val="-2"/>
          <w:sz w:val="19"/>
          <w:szCs w:val="19"/>
        </w:rPr>
        <w:t>u</w:t>
      </w:r>
      <w:r w:rsidR="00DC280C">
        <w:rPr>
          <w:rFonts w:ascii="Khmer UI" w:eastAsia="Khmer UI" w:hAnsi="Khmer UI" w:cs="Khmer UI"/>
          <w:spacing w:val="1"/>
          <w:sz w:val="19"/>
          <w:szCs w:val="19"/>
        </w:rPr>
        <w:t>s</w:t>
      </w:r>
      <w:r w:rsidR="00DC280C">
        <w:rPr>
          <w:rFonts w:ascii="Khmer UI" w:eastAsia="Khmer UI" w:hAnsi="Khmer UI" w:cs="Khmer UI"/>
          <w:sz w:val="19"/>
          <w:szCs w:val="19"/>
        </w:rPr>
        <w:t xml:space="preserve">. </w:t>
      </w:r>
      <w:r w:rsidR="00DC280C">
        <w:rPr>
          <w:rFonts w:ascii="Khmer UI" w:eastAsia="Khmer UI" w:hAnsi="Khmer UI" w:cs="Khmer UI"/>
          <w:color w:val="808080"/>
        </w:rPr>
        <w:t>S</w:t>
      </w:r>
      <w:r w:rsidR="00DC280C">
        <w:rPr>
          <w:rFonts w:ascii="Khmer UI" w:eastAsia="Khmer UI" w:hAnsi="Khmer UI" w:cs="Khmer UI"/>
          <w:color w:val="808080"/>
          <w:spacing w:val="-2"/>
        </w:rPr>
        <w:t>KI</w:t>
      </w:r>
      <w:r w:rsidR="00DC280C">
        <w:rPr>
          <w:rFonts w:ascii="Khmer UI" w:eastAsia="Khmer UI" w:hAnsi="Khmer UI" w:cs="Khmer UI"/>
          <w:color w:val="808080"/>
        </w:rPr>
        <w:t>L</w:t>
      </w:r>
      <w:r w:rsidR="00DC280C">
        <w:rPr>
          <w:rFonts w:ascii="Khmer UI" w:eastAsia="Khmer UI" w:hAnsi="Khmer UI" w:cs="Khmer UI"/>
          <w:color w:val="808080"/>
          <w:spacing w:val="-1"/>
        </w:rPr>
        <w:t>L</w:t>
      </w:r>
      <w:r w:rsidR="00DC280C">
        <w:rPr>
          <w:rFonts w:ascii="Khmer UI" w:eastAsia="Khmer UI" w:hAnsi="Khmer UI" w:cs="Khmer UI"/>
          <w:color w:val="808080"/>
        </w:rPr>
        <w:t>S:</w:t>
      </w:r>
      <w:r w:rsidR="00DC280C">
        <w:rPr>
          <w:rFonts w:ascii="Khmer UI" w:eastAsia="Khmer UI" w:hAnsi="Khmer UI" w:cs="Khmer UI"/>
          <w:color w:val="808080"/>
          <w:spacing w:val="13"/>
        </w:rPr>
        <w:t xml:space="preserve"> </w:t>
      </w:r>
      <w:r w:rsidR="00DC280C">
        <w:rPr>
          <w:rFonts w:ascii="Khmer UI" w:eastAsia="Khmer UI" w:hAnsi="Khmer UI" w:cs="Khmer UI"/>
          <w:color w:val="000000"/>
          <w:sz w:val="19"/>
          <w:szCs w:val="19"/>
        </w:rPr>
        <w:t>L</w:t>
      </w:r>
      <w:r w:rsidR="00DC280C">
        <w:rPr>
          <w:rFonts w:ascii="Khmer UI" w:eastAsia="Khmer UI" w:hAnsi="Khmer UI" w:cs="Khmer UI"/>
          <w:color w:val="000000"/>
          <w:spacing w:val="-1"/>
          <w:sz w:val="19"/>
          <w:szCs w:val="19"/>
        </w:rPr>
        <w:t>e</w:t>
      </w:r>
      <w:r w:rsidR="00DC280C">
        <w:rPr>
          <w:rFonts w:ascii="Khmer UI" w:eastAsia="Khmer UI" w:hAnsi="Khmer UI" w:cs="Khmer UI"/>
          <w:color w:val="000000"/>
          <w:sz w:val="19"/>
          <w:szCs w:val="19"/>
        </w:rPr>
        <w:t>ad</w:t>
      </w:r>
      <w:r w:rsidR="00DC280C">
        <w:rPr>
          <w:rFonts w:ascii="Khmer UI" w:eastAsia="Khmer UI" w:hAnsi="Khmer UI" w:cs="Khmer UI"/>
          <w:color w:val="000000"/>
          <w:spacing w:val="-1"/>
          <w:sz w:val="19"/>
          <w:szCs w:val="19"/>
        </w:rPr>
        <w:t>e</w:t>
      </w:r>
      <w:r w:rsidR="00DC280C">
        <w:rPr>
          <w:rFonts w:ascii="Khmer UI" w:eastAsia="Khmer UI" w:hAnsi="Khmer UI" w:cs="Khmer UI"/>
          <w:color w:val="000000"/>
          <w:spacing w:val="-4"/>
          <w:sz w:val="19"/>
          <w:szCs w:val="19"/>
        </w:rPr>
        <w:t>r</w:t>
      </w:r>
      <w:r w:rsidR="00DC280C">
        <w:rPr>
          <w:rFonts w:ascii="Khmer UI" w:eastAsia="Khmer UI" w:hAnsi="Khmer UI" w:cs="Khmer UI"/>
          <w:color w:val="000000"/>
          <w:spacing w:val="-1"/>
          <w:sz w:val="19"/>
          <w:szCs w:val="19"/>
        </w:rPr>
        <w:t>s</w:t>
      </w:r>
      <w:r w:rsidR="00DC280C">
        <w:rPr>
          <w:rFonts w:ascii="Khmer UI" w:eastAsia="Khmer UI" w:hAnsi="Khmer UI" w:cs="Khmer UI"/>
          <w:color w:val="000000"/>
          <w:spacing w:val="1"/>
          <w:sz w:val="19"/>
          <w:szCs w:val="19"/>
        </w:rPr>
        <w:t>h</w:t>
      </w:r>
      <w:r w:rsidR="00DC280C">
        <w:rPr>
          <w:rFonts w:ascii="Khmer UI" w:eastAsia="Khmer UI" w:hAnsi="Khmer UI" w:cs="Khmer UI"/>
          <w:color w:val="000000"/>
          <w:sz w:val="19"/>
          <w:szCs w:val="19"/>
        </w:rPr>
        <w:t>i</w:t>
      </w:r>
      <w:r w:rsidR="00DC280C">
        <w:rPr>
          <w:rFonts w:ascii="Khmer UI" w:eastAsia="Khmer UI" w:hAnsi="Khmer UI" w:cs="Khmer UI"/>
          <w:color w:val="000000"/>
          <w:spacing w:val="-1"/>
          <w:sz w:val="19"/>
          <w:szCs w:val="19"/>
        </w:rPr>
        <w:t>p</w:t>
      </w:r>
      <w:r w:rsidR="00DC280C">
        <w:rPr>
          <w:rFonts w:ascii="Khmer UI" w:eastAsia="Khmer UI" w:hAnsi="Khmer UI" w:cs="Khmer UI"/>
          <w:color w:val="000000"/>
          <w:sz w:val="19"/>
          <w:szCs w:val="19"/>
        </w:rPr>
        <w:t>.</w:t>
      </w:r>
    </w:p>
    <w:p w:rsidR="00EE7E8B" w:rsidRDefault="00EE7E8B">
      <w:pPr>
        <w:spacing w:before="10" w:line="200" w:lineRule="exact"/>
      </w:pPr>
    </w:p>
    <w:p w:rsidR="00EE7E8B" w:rsidRDefault="00636BBE" w:rsidP="00F61F0D">
      <w:pPr>
        <w:ind w:left="100" w:firstLine="620"/>
        <w:rPr>
          <w:rFonts w:ascii="Khmer UI" w:eastAsia="Khmer UI" w:hAnsi="Khmer UI" w:cs="Khmer UI"/>
          <w:sz w:val="19"/>
          <w:szCs w:val="19"/>
        </w:rPr>
      </w:pPr>
      <w:r>
        <w:rPr>
          <w:rFonts w:ascii="Khmer UI" w:eastAsia="Khmer UI" w:hAnsi="Khmer UI" w:cs="Khmer UI"/>
          <w:sz w:val="19"/>
          <w:szCs w:val="19"/>
        </w:rPr>
        <w:t>May</w:t>
      </w:r>
      <w:r>
        <w:rPr>
          <w:rFonts w:ascii="Khmer UI" w:eastAsia="Khmer UI" w:hAnsi="Khmer UI" w:cs="Khmer UI"/>
          <w:spacing w:val="-4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1"/>
          <w:sz w:val="19"/>
          <w:szCs w:val="19"/>
        </w:rPr>
        <w:t>201</w:t>
      </w:r>
      <w:r>
        <w:rPr>
          <w:rFonts w:ascii="Khmer UI" w:eastAsia="Khmer UI" w:hAnsi="Khmer UI" w:cs="Khmer UI"/>
          <w:spacing w:val="3"/>
          <w:sz w:val="19"/>
          <w:szCs w:val="19"/>
        </w:rPr>
        <w:t>5</w:t>
      </w:r>
      <w:r>
        <w:rPr>
          <w:rFonts w:ascii="Khmer UI" w:eastAsia="Khmer UI" w:hAnsi="Khmer UI" w:cs="Khmer UI"/>
          <w:spacing w:val="1"/>
          <w:sz w:val="19"/>
          <w:szCs w:val="19"/>
        </w:rPr>
        <w:t>-</w:t>
      </w:r>
      <w:r>
        <w:rPr>
          <w:rFonts w:ascii="Khmer UI" w:eastAsia="Khmer UI" w:hAnsi="Khmer UI" w:cs="Khmer UI"/>
          <w:spacing w:val="-1"/>
          <w:sz w:val="19"/>
          <w:szCs w:val="19"/>
        </w:rPr>
        <w:t>Pre</w:t>
      </w:r>
      <w:r>
        <w:rPr>
          <w:rFonts w:ascii="Khmer UI" w:eastAsia="Khmer UI" w:hAnsi="Khmer UI" w:cs="Khmer UI"/>
          <w:spacing w:val="1"/>
          <w:sz w:val="19"/>
          <w:szCs w:val="19"/>
        </w:rPr>
        <w:t>s</w:t>
      </w:r>
      <w:r>
        <w:rPr>
          <w:rFonts w:ascii="Khmer UI" w:eastAsia="Khmer UI" w:hAnsi="Khmer UI" w:cs="Khmer UI"/>
          <w:spacing w:val="-1"/>
          <w:sz w:val="19"/>
          <w:szCs w:val="19"/>
        </w:rPr>
        <w:t>e</w:t>
      </w:r>
      <w:r>
        <w:rPr>
          <w:rFonts w:ascii="Khmer UI" w:eastAsia="Khmer UI" w:hAnsi="Khmer UI" w:cs="Khmer UI"/>
          <w:spacing w:val="1"/>
          <w:sz w:val="19"/>
          <w:szCs w:val="19"/>
        </w:rPr>
        <w:t>n</w:t>
      </w:r>
      <w:r>
        <w:rPr>
          <w:rFonts w:ascii="Khmer UI" w:eastAsia="Khmer UI" w:hAnsi="Khmer UI" w:cs="Khmer UI"/>
          <w:sz w:val="19"/>
          <w:szCs w:val="19"/>
        </w:rPr>
        <w:t xml:space="preserve">t        </w:t>
      </w:r>
      <w:r>
        <w:rPr>
          <w:rFonts w:ascii="Khmer UI" w:eastAsia="Khmer UI" w:hAnsi="Khmer UI" w:cs="Khmer UI"/>
          <w:spacing w:val="45"/>
          <w:sz w:val="19"/>
          <w:szCs w:val="19"/>
        </w:rPr>
        <w:t xml:space="preserve"> </w:t>
      </w:r>
      <w:r>
        <w:rPr>
          <w:rFonts w:ascii="Khmer UI" w:eastAsia="Khmer UI" w:hAnsi="Khmer UI" w:cs="Khmer UI"/>
          <w:b/>
          <w:spacing w:val="1"/>
          <w:sz w:val="19"/>
          <w:szCs w:val="19"/>
        </w:rPr>
        <w:t>R</w:t>
      </w:r>
      <w:r>
        <w:rPr>
          <w:rFonts w:ascii="Khmer UI" w:eastAsia="Khmer UI" w:hAnsi="Khmer UI" w:cs="Khmer UI"/>
          <w:b/>
          <w:sz w:val="19"/>
          <w:szCs w:val="19"/>
        </w:rPr>
        <w:t>es</w:t>
      </w:r>
      <w:r>
        <w:rPr>
          <w:rFonts w:ascii="Khmer UI" w:eastAsia="Khmer UI" w:hAnsi="Khmer UI" w:cs="Khmer UI"/>
          <w:b/>
          <w:spacing w:val="-3"/>
          <w:sz w:val="19"/>
          <w:szCs w:val="19"/>
        </w:rPr>
        <w:t>i</w:t>
      </w:r>
      <w:r>
        <w:rPr>
          <w:rFonts w:ascii="Khmer UI" w:eastAsia="Khmer UI" w:hAnsi="Khmer UI" w:cs="Khmer UI"/>
          <w:b/>
          <w:sz w:val="19"/>
          <w:szCs w:val="19"/>
        </w:rPr>
        <w:t>d</w:t>
      </w:r>
      <w:r>
        <w:rPr>
          <w:rFonts w:ascii="Khmer UI" w:eastAsia="Khmer UI" w:hAnsi="Khmer UI" w:cs="Khmer UI"/>
          <w:b/>
          <w:spacing w:val="1"/>
          <w:sz w:val="19"/>
          <w:szCs w:val="19"/>
        </w:rPr>
        <w:t>e</w:t>
      </w:r>
      <w:r>
        <w:rPr>
          <w:rFonts w:ascii="Khmer UI" w:eastAsia="Khmer UI" w:hAnsi="Khmer UI" w:cs="Khmer UI"/>
          <w:b/>
          <w:sz w:val="19"/>
          <w:szCs w:val="19"/>
        </w:rPr>
        <w:t>nt</w:t>
      </w:r>
      <w:r>
        <w:rPr>
          <w:rFonts w:ascii="Khmer UI" w:eastAsia="Khmer UI" w:hAnsi="Khmer UI" w:cs="Khmer UI"/>
          <w:b/>
          <w:spacing w:val="-6"/>
          <w:sz w:val="19"/>
          <w:szCs w:val="19"/>
        </w:rPr>
        <w:t xml:space="preserve"> </w:t>
      </w:r>
      <w:r>
        <w:rPr>
          <w:rFonts w:ascii="Khmer UI" w:eastAsia="Khmer UI" w:hAnsi="Khmer UI" w:cs="Khmer UI"/>
          <w:b/>
          <w:spacing w:val="1"/>
          <w:sz w:val="19"/>
          <w:szCs w:val="19"/>
        </w:rPr>
        <w:t>A</w:t>
      </w:r>
      <w:r>
        <w:rPr>
          <w:rFonts w:ascii="Khmer UI" w:eastAsia="Khmer UI" w:hAnsi="Khmer UI" w:cs="Khmer UI"/>
          <w:b/>
          <w:sz w:val="19"/>
          <w:szCs w:val="19"/>
        </w:rPr>
        <w:t>ss</w:t>
      </w:r>
      <w:r>
        <w:rPr>
          <w:rFonts w:ascii="Khmer UI" w:eastAsia="Khmer UI" w:hAnsi="Khmer UI" w:cs="Khmer UI"/>
          <w:b/>
          <w:spacing w:val="-1"/>
          <w:sz w:val="19"/>
          <w:szCs w:val="19"/>
        </w:rPr>
        <w:t>i</w:t>
      </w:r>
      <w:r>
        <w:rPr>
          <w:rFonts w:ascii="Khmer UI" w:eastAsia="Khmer UI" w:hAnsi="Khmer UI" w:cs="Khmer UI"/>
          <w:b/>
          <w:sz w:val="19"/>
          <w:szCs w:val="19"/>
        </w:rPr>
        <w:t>s</w:t>
      </w:r>
      <w:r>
        <w:rPr>
          <w:rFonts w:ascii="Khmer UI" w:eastAsia="Khmer UI" w:hAnsi="Khmer UI" w:cs="Khmer UI"/>
          <w:b/>
          <w:spacing w:val="-2"/>
          <w:sz w:val="19"/>
          <w:szCs w:val="19"/>
        </w:rPr>
        <w:t>t</w:t>
      </w:r>
      <w:r>
        <w:rPr>
          <w:rFonts w:ascii="Khmer UI" w:eastAsia="Khmer UI" w:hAnsi="Khmer UI" w:cs="Khmer UI"/>
          <w:b/>
          <w:spacing w:val="1"/>
          <w:sz w:val="19"/>
          <w:szCs w:val="19"/>
        </w:rPr>
        <w:t>a</w:t>
      </w:r>
      <w:r>
        <w:rPr>
          <w:rFonts w:ascii="Khmer UI" w:eastAsia="Khmer UI" w:hAnsi="Khmer UI" w:cs="Khmer UI"/>
          <w:b/>
          <w:sz w:val="19"/>
          <w:szCs w:val="19"/>
        </w:rPr>
        <w:t>nt</w:t>
      </w:r>
      <w:r>
        <w:rPr>
          <w:rFonts w:ascii="Khmer UI" w:eastAsia="Khmer UI" w:hAnsi="Khmer UI" w:cs="Khmer UI"/>
          <w:b/>
          <w:spacing w:val="-2"/>
          <w:sz w:val="19"/>
          <w:szCs w:val="19"/>
        </w:rPr>
        <w:t xml:space="preserve"> </w:t>
      </w:r>
      <w:r>
        <w:rPr>
          <w:rFonts w:ascii="Khmer UI" w:eastAsia="Khmer UI" w:hAnsi="Khmer UI" w:cs="Khmer UI"/>
          <w:b/>
          <w:sz w:val="19"/>
          <w:szCs w:val="19"/>
        </w:rPr>
        <w:t>–</w:t>
      </w:r>
      <w:r>
        <w:rPr>
          <w:rFonts w:ascii="Khmer UI" w:eastAsia="Khmer UI" w:hAnsi="Khmer UI" w:cs="Khmer UI"/>
          <w:b/>
          <w:spacing w:val="-2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1"/>
          <w:sz w:val="19"/>
          <w:szCs w:val="19"/>
        </w:rPr>
        <w:t>U</w:t>
      </w:r>
      <w:r>
        <w:rPr>
          <w:rFonts w:ascii="Khmer UI" w:eastAsia="Khmer UI" w:hAnsi="Khmer UI" w:cs="Khmer UI"/>
          <w:spacing w:val="1"/>
          <w:sz w:val="19"/>
          <w:szCs w:val="19"/>
        </w:rPr>
        <w:t>n</w:t>
      </w:r>
      <w:r>
        <w:rPr>
          <w:rFonts w:ascii="Khmer UI" w:eastAsia="Khmer UI" w:hAnsi="Khmer UI" w:cs="Khmer UI"/>
          <w:sz w:val="19"/>
          <w:szCs w:val="19"/>
        </w:rPr>
        <w:t>iv</w:t>
      </w:r>
      <w:r>
        <w:rPr>
          <w:rFonts w:ascii="Khmer UI" w:eastAsia="Khmer UI" w:hAnsi="Khmer UI" w:cs="Khmer UI"/>
          <w:spacing w:val="-1"/>
          <w:sz w:val="19"/>
          <w:szCs w:val="19"/>
        </w:rPr>
        <w:t>er</w:t>
      </w:r>
      <w:r>
        <w:rPr>
          <w:rFonts w:ascii="Khmer UI" w:eastAsia="Khmer UI" w:hAnsi="Khmer UI" w:cs="Khmer UI"/>
          <w:spacing w:val="1"/>
          <w:sz w:val="19"/>
          <w:szCs w:val="19"/>
        </w:rPr>
        <w:t>s</w:t>
      </w:r>
      <w:r>
        <w:rPr>
          <w:rFonts w:ascii="Khmer UI" w:eastAsia="Khmer UI" w:hAnsi="Khmer UI" w:cs="Khmer UI"/>
          <w:sz w:val="19"/>
          <w:szCs w:val="19"/>
        </w:rPr>
        <w:t>ity</w:t>
      </w:r>
      <w:r>
        <w:rPr>
          <w:rFonts w:ascii="Khmer UI" w:eastAsia="Khmer UI" w:hAnsi="Khmer UI" w:cs="Khmer UI"/>
          <w:spacing w:val="-8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2"/>
          <w:sz w:val="19"/>
          <w:szCs w:val="19"/>
        </w:rPr>
        <w:t>o</w:t>
      </w:r>
      <w:r>
        <w:rPr>
          <w:rFonts w:ascii="Khmer UI" w:eastAsia="Khmer UI" w:hAnsi="Khmer UI" w:cs="Khmer UI"/>
          <w:sz w:val="19"/>
          <w:szCs w:val="19"/>
        </w:rPr>
        <w:t xml:space="preserve">f </w:t>
      </w:r>
      <w:r>
        <w:rPr>
          <w:rFonts w:ascii="Khmer UI" w:eastAsia="Khmer UI" w:hAnsi="Khmer UI" w:cs="Khmer UI"/>
          <w:spacing w:val="-1"/>
          <w:sz w:val="19"/>
          <w:szCs w:val="19"/>
        </w:rPr>
        <w:t>Tex</w:t>
      </w:r>
      <w:r>
        <w:rPr>
          <w:rFonts w:ascii="Khmer UI" w:eastAsia="Khmer UI" w:hAnsi="Khmer UI" w:cs="Khmer UI"/>
          <w:sz w:val="19"/>
          <w:szCs w:val="19"/>
        </w:rPr>
        <w:t>as</w:t>
      </w:r>
      <w:r>
        <w:rPr>
          <w:rFonts w:ascii="Khmer UI" w:eastAsia="Khmer UI" w:hAnsi="Khmer UI" w:cs="Khmer UI"/>
          <w:spacing w:val="-3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at</w:t>
      </w:r>
      <w:r>
        <w:rPr>
          <w:rFonts w:ascii="Khmer UI" w:eastAsia="Khmer UI" w:hAnsi="Khmer UI" w:cs="Khmer UI"/>
          <w:spacing w:val="-1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A</w:t>
      </w:r>
      <w:r>
        <w:rPr>
          <w:rFonts w:ascii="Khmer UI" w:eastAsia="Khmer UI" w:hAnsi="Khmer UI" w:cs="Khmer UI"/>
          <w:spacing w:val="-1"/>
          <w:sz w:val="19"/>
          <w:szCs w:val="19"/>
        </w:rPr>
        <w:t>r</w:t>
      </w:r>
      <w:r>
        <w:rPr>
          <w:rFonts w:ascii="Khmer UI" w:eastAsia="Khmer UI" w:hAnsi="Khmer UI" w:cs="Khmer UI"/>
          <w:sz w:val="19"/>
          <w:szCs w:val="19"/>
        </w:rPr>
        <w:t>lin</w:t>
      </w:r>
      <w:r>
        <w:rPr>
          <w:rFonts w:ascii="Khmer UI" w:eastAsia="Khmer UI" w:hAnsi="Khmer UI" w:cs="Khmer UI"/>
          <w:spacing w:val="1"/>
          <w:sz w:val="19"/>
          <w:szCs w:val="19"/>
        </w:rPr>
        <w:t>g</w:t>
      </w:r>
      <w:r>
        <w:rPr>
          <w:rFonts w:ascii="Khmer UI" w:eastAsia="Khmer UI" w:hAnsi="Khmer UI" w:cs="Khmer UI"/>
          <w:sz w:val="19"/>
          <w:szCs w:val="19"/>
        </w:rPr>
        <w:t>ton,</w:t>
      </w:r>
      <w:r>
        <w:rPr>
          <w:rFonts w:ascii="Khmer UI" w:eastAsia="Khmer UI" w:hAnsi="Khmer UI" w:cs="Khmer UI"/>
          <w:spacing w:val="-7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-1"/>
          <w:sz w:val="19"/>
          <w:szCs w:val="19"/>
        </w:rPr>
        <w:t>T</w:t>
      </w:r>
      <w:r>
        <w:rPr>
          <w:rFonts w:ascii="Khmer UI" w:eastAsia="Khmer UI" w:hAnsi="Khmer UI" w:cs="Khmer UI"/>
          <w:sz w:val="19"/>
          <w:szCs w:val="19"/>
        </w:rPr>
        <w:t>X</w:t>
      </w:r>
    </w:p>
    <w:p w:rsidR="00B83352" w:rsidRDefault="00B83352" w:rsidP="00B83352">
      <w:pPr>
        <w:spacing w:before="3"/>
        <w:ind w:right="691"/>
        <w:rPr>
          <w:rFonts w:ascii="Khmer UI" w:eastAsia="Khmer UI" w:hAnsi="Khmer UI" w:cs="Khmer UI"/>
          <w:sz w:val="19"/>
          <w:szCs w:val="19"/>
        </w:rPr>
      </w:pPr>
      <w:r>
        <w:rPr>
          <w:rFonts w:ascii="Khmer UI" w:eastAsia="Khmer UI" w:hAnsi="Khmer UI" w:cs="Khmer UI"/>
          <w:spacing w:val="8"/>
          <w:sz w:val="19"/>
          <w:szCs w:val="19"/>
        </w:rPr>
        <w:t xml:space="preserve">                                              </w:t>
      </w:r>
      <w:r w:rsidR="00636BBE">
        <w:rPr>
          <w:rFonts w:ascii="Khmer UI" w:eastAsia="Khmer UI" w:hAnsi="Khmer UI" w:cs="Khmer UI"/>
          <w:spacing w:val="8"/>
          <w:sz w:val="19"/>
          <w:szCs w:val="19"/>
        </w:rPr>
        <w:t>F</w:t>
      </w:r>
      <w:r w:rsidR="00636BBE">
        <w:rPr>
          <w:rFonts w:ascii="Khmer UI" w:eastAsia="Khmer UI" w:hAnsi="Khmer UI" w:cs="Khmer UI"/>
          <w:spacing w:val="4"/>
          <w:sz w:val="19"/>
          <w:szCs w:val="19"/>
        </w:rPr>
        <w:t>o</w:t>
      </w:r>
      <w:r w:rsidR="00636BBE">
        <w:rPr>
          <w:rFonts w:ascii="Khmer UI" w:eastAsia="Khmer UI" w:hAnsi="Khmer UI" w:cs="Khmer UI"/>
          <w:spacing w:val="8"/>
          <w:sz w:val="19"/>
          <w:szCs w:val="19"/>
        </w:rPr>
        <w:t>s</w:t>
      </w:r>
      <w:r w:rsidR="00636BBE">
        <w:rPr>
          <w:rFonts w:ascii="Khmer UI" w:eastAsia="Khmer UI" w:hAnsi="Khmer UI" w:cs="Khmer UI"/>
          <w:spacing w:val="5"/>
          <w:sz w:val="19"/>
          <w:szCs w:val="19"/>
        </w:rPr>
        <w:t>t</w:t>
      </w:r>
      <w:r w:rsidR="00636BBE">
        <w:rPr>
          <w:rFonts w:ascii="Khmer UI" w:eastAsia="Khmer UI" w:hAnsi="Khmer UI" w:cs="Khmer UI"/>
          <w:spacing w:val="6"/>
          <w:sz w:val="19"/>
          <w:szCs w:val="19"/>
        </w:rPr>
        <w:t>er</w:t>
      </w:r>
      <w:r w:rsidR="00636BBE">
        <w:rPr>
          <w:rFonts w:ascii="Khmer UI" w:eastAsia="Khmer UI" w:hAnsi="Khmer UI" w:cs="Khmer UI"/>
          <w:spacing w:val="7"/>
          <w:sz w:val="19"/>
          <w:szCs w:val="19"/>
        </w:rPr>
        <w:t>i</w:t>
      </w:r>
      <w:r w:rsidR="00636BBE">
        <w:rPr>
          <w:rFonts w:ascii="Khmer UI" w:eastAsia="Khmer UI" w:hAnsi="Khmer UI" w:cs="Khmer UI"/>
          <w:spacing w:val="5"/>
          <w:sz w:val="19"/>
          <w:szCs w:val="19"/>
        </w:rPr>
        <w:t>n</w:t>
      </w:r>
      <w:r w:rsidR="00636BBE">
        <w:rPr>
          <w:rFonts w:ascii="Khmer UI" w:eastAsia="Khmer UI" w:hAnsi="Khmer UI" w:cs="Khmer UI"/>
          <w:sz w:val="19"/>
          <w:szCs w:val="19"/>
        </w:rPr>
        <w:t>g</w:t>
      </w:r>
      <w:r w:rsidR="00636BBE">
        <w:rPr>
          <w:rFonts w:ascii="Khmer UI" w:eastAsia="Khmer UI" w:hAnsi="Khmer UI" w:cs="Khmer UI"/>
          <w:spacing w:val="7"/>
          <w:sz w:val="19"/>
          <w:szCs w:val="19"/>
        </w:rPr>
        <w:t xml:space="preserve"> </w:t>
      </w:r>
      <w:r w:rsidR="00636BBE">
        <w:rPr>
          <w:rFonts w:ascii="Khmer UI" w:eastAsia="Khmer UI" w:hAnsi="Khmer UI" w:cs="Khmer UI"/>
          <w:sz w:val="19"/>
          <w:szCs w:val="19"/>
        </w:rPr>
        <w:t>a</w:t>
      </w:r>
      <w:r w:rsidR="00636BBE">
        <w:rPr>
          <w:rFonts w:ascii="Khmer UI" w:eastAsia="Khmer UI" w:hAnsi="Khmer UI" w:cs="Khmer UI"/>
          <w:spacing w:val="11"/>
          <w:sz w:val="19"/>
          <w:szCs w:val="19"/>
        </w:rPr>
        <w:t xml:space="preserve"> </w:t>
      </w:r>
      <w:r w:rsidR="00636BBE">
        <w:rPr>
          <w:rFonts w:ascii="Khmer UI" w:eastAsia="Khmer UI" w:hAnsi="Khmer UI" w:cs="Khmer UI"/>
          <w:spacing w:val="6"/>
          <w:sz w:val="19"/>
          <w:szCs w:val="19"/>
        </w:rPr>
        <w:t>c</w:t>
      </w:r>
      <w:r w:rsidR="00636BBE">
        <w:rPr>
          <w:rFonts w:ascii="Khmer UI" w:eastAsia="Khmer UI" w:hAnsi="Khmer UI" w:cs="Khmer UI"/>
          <w:spacing w:val="7"/>
          <w:sz w:val="19"/>
          <w:szCs w:val="19"/>
        </w:rPr>
        <w:t>o</w:t>
      </w:r>
      <w:r w:rsidR="00636BBE">
        <w:rPr>
          <w:rFonts w:ascii="Khmer UI" w:eastAsia="Khmer UI" w:hAnsi="Khmer UI" w:cs="Khmer UI"/>
          <w:spacing w:val="8"/>
          <w:sz w:val="19"/>
          <w:szCs w:val="19"/>
        </w:rPr>
        <w:t>-</w:t>
      </w:r>
      <w:r w:rsidR="00636BBE">
        <w:rPr>
          <w:rFonts w:ascii="Khmer UI" w:eastAsia="Khmer UI" w:hAnsi="Khmer UI" w:cs="Khmer UI"/>
          <w:spacing w:val="6"/>
          <w:sz w:val="19"/>
          <w:szCs w:val="19"/>
        </w:rPr>
        <w:t>oper</w:t>
      </w:r>
      <w:r w:rsidR="00636BBE">
        <w:rPr>
          <w:rFonts w:ascii="Khmer UI" w:eastAsia="Khmer UI" w:hAnsi="Khmer UI" w:cs="Khmer UI"/>
          <w:spacing w:val="4"/>
          <w:sz w:val="19"/>
          <w:szCs w:val="19"/>
        </w:rPr>
        <w:t>a</w:t>
      </w:r>
      <w:r w:rsidR="00636BBE">
        <w:rPr>
          <w:rFonts w:ascii="Khmer UI" w:eastAsia="Khmer UI" w:hAnsi="Khmer UI" w:cs="Khmer UI"/>
          <w:spacing w:val="8"/>
          <w:sz w:val="19"/>
          <w:szCs w:val="19"/>
        </w:rPr>
        <w:t>t</w:t>
      </w:r>
      <w:r w:rsidR="00636BBE">
        <w:rPr>
          <w:rFonts w:ascii="Khmer UI" w:eastAsia="Khmer UI" w:hAnsi="Khmer UI" w:cs="Khmer UI"/>
          <w:spacing w:val="4"/>
          <w:sz w:val="19"/>
          <w:szCs w:val="19"/>
        </w:rPr>
        <w:t>i</w:t>
      </w:r>
      <w:r w:rsidR="00636BBE">
        <w:rPr>
          <w:rFonts w:ascii="Khmer UI" w:eastAsia="Khmer UI" w:hAnsi="Khmer UI" w:cs="Khmer UI"/>
          <w:spacing w:val="7"/>
          <w:sz w:val="19"/>
          <w:szCs w:val="19"/>
        </w:rPr>
        <w:t>v</w:t>
      </w:r>
      <w:r w:rsidR="00636BBE">
        <w:rPr>
          <w:rFonts w:ascii="Khmer UI" w:eastAsia="Khmer UI" w:hAnsi="Khmer UI" w:cs="Khmer UI"/>
          <w:sz w:val="19"/>
          <w:szCs w:val="19"/>
        </w:rPr>
        <w:t>e</w:t>
      </w:r>
      <w:r w:rsidR="00636BBE">
        <w:rPr>
          <w:rFonts w:ascii="Khmer UI" w:eastAsia="Khmer UI" w:hAnsi="Khmer UI" w:cs="Khmer UI"/>
          <w:spacing w:val="3"/>
          <w:sz w:val="19"/>
          <w:szCs w:val="19"/>
        </w:rPr>
        <w:t xml:space="preserve"> </w:t>
      </w:r>
      <w:r w:rsidR="00636BBE">
        <w:rPr>
          <w:rFonts w:ascii="Khmer UI" w:eastAsia="Khmer UI" w:hAnsi="Khmer UI" w:cs="Khmer UI"/>
          <w:spacing w:val="6"/>
          <w:sz w:val="19"/>
          <w:szCs w:val="19"/>
        </w:rPr>
        <w:t>a</w:t>
      </w:r>
      <w:r w:rsidR="00636BBE">
        <w:rPr>
          <w:rFonts w:ascii="Khmer UI" w:eastAsia="Khmer UI" w:hAnsi="Khmer UI" w:cs="Khmer UI"/>
          <w:spacing w:val="5"/>
          <w:sz w:val="19"/>
          <w:szCs w:val="19"/>
        </w:rPr>
        <w:t>n</w:t>
      </w:r>
      <w:r w:rsidR="00636BBE">
        <w:rPr>
          <w:rFonts w:ascii="Khmer UI" w:eastAsia="Khmer UI" w:hAnsi="Khmer UI" w:cs="Khmer UI"/>
          <w:sz w:val="19"/>
          <w:szCs w:val="19"/>
        </w:rPr>
        <w:t>d</w:t>
      </w:r>
      <w:r w:rsidR="00636BBE">
        <w:rPr>
          <w:rFonts w:ascii="Khmer UI" w:eastAsia="Khmer UI" w:hAnsi="Khmer UI" w:cs="Khmer UI"/>
          <w:spacing w:val="11"/>
          <w:sz w:val="19"/>
          <w:szCs w:val="19"/>
        </w:rPr>
        <w:t xml:space="preserve"> </w:t>
      </w:r>
      <w:r w:rsidR="00636BBE">
        <w:rPr>
          <w:rFonts w:ascii="Khmer UI" w:eastAsia="Khmer UI" w:hAnsi="Khmer UI" w:cs="Khmer UI"/>
          <w:spacing w:val="3"/>
          <w:sz w:val="19"/>
          <w:szCs w:val="19"/>
        </w:rPr>
        <w:t>c</w:t>
      </w:r>
      <w:r w:rsidR="00636BBE">
        <w:rPr>
          <w:rFonts w:ascii="Khmer UI" w:eastAsia="Khmer UI" w:hAnsi="Khmer UI" w:cs="Khmer UI"/>
          <w:spacing w:val="6"/>
          <w:sz w:val="19"/>
          <w:szCs w:val="19"/>
        </w:rPr>
        <w:t>o</w:t>
      </w:r>
      <w:r w:rsidR="00636BBE">
        <w:rPr>
          <w:rFonts w:ascii="Khmer UI" w:eastAsia="Khmer UI" w:hAnsi="Khmer UI" w:cs="Khmer UI"/>
          <w:spacing w:val="5"/>
          <w:sz w:val="19"/>
          <w:szCs w:val="19"/>
        </w:rPr>
        <w:t>n</w:t>
      </w:r>
      <w:r w:rsidR="00636BBE">
        <w:rPr>
          <w:rFonts w:ascii="Khmer UI" w:eastAsia="Khmer UI" w:hAnsi="Khmer UI" w:cs="Khmer UI"/>
          <w:spacing w:val="8"/>
          <w:sz w:val="19"/>
          <w:szCs w:val="19"/>
        </w:rPr>
        <w:t>s</w:t>
      </w:r>
      <w:r w:rsidR="00636BBE">
        <w:rPr>
          <w:rFonts w:ascii="Khmer UI" w:eastAsia="Khmer UI" w:hAnsi="Khmer UI" w:cs="Khmer UI"/>
          <w:spacing w:val="4"/>
          <w:sz w:val="19"/>
          <w:szCs w:val="19"/>
        </w:rPr>
        <w:t>i</w:t>
      </w:r>
      <w:r w:rsidR="00636BBE">
        <w:rPr>
          <w:rFonts w:ascii="Khmer UI" w:eastAsia="Khmer UI" w:hAnsi="Khmer UI" w:cs="Khmer UI"/>
          <w:spacing w:val="8"/>
          <w:sz w:val="19"/>
          <w:szCs w:val="19"/>
        </w:rPr>
        <w:t>d</w:t>
      </w:r>
      <w:r w:rsidR="00636BBE">
        <w:rPr>
          <w:rFonts w:ascii="Khmer UI" w:eastAsia="Khmer UI" w:hAnsi="Khmer UI" w:cs="Khmer UI"/>
          <w:spacing w:val="6"/>
          <w:sz w:val="19"/>
          <w:szCs w:val="19"/>
        </w:rPr>
        <w:t>er</w:t>
      </w:r>
      <w:r w:rsidR="00636BBE">
        <w:rPr>
          <w:rFonts w:ascii="Khmer UI" w:eastAsia="Khmer UI" w:hAnsi="Khmer UI" w:cs="Khmer UI"/>
          <w:spacing w:val="4"/>
          <w:sz w:val="19"/>
          <w:szCs w:val="19"/>
        </w:rPr>
        <w:t>a</w:t>
      </w:r>
      <w:r w:rsidR="00636BBE">
        <w:rPr>
          <w:rFonts w:ascii="Khmer UI" w:eastAsia="Khmer UI" w:hAnsi="Khmer UI" w:cs="Khmer UI"/>
          <w:spacing w:val="8"/>
          <w:sz w:val="19"/>
          <w:szCs w:val="19"/>
        </w:rPr>
        <w:t>t</w:t>
      </w:r>
      <w:r w:rsidR="00636BBE">
        <w:rPr>
          <w:rFonts w:ascii="Khmer UI" w:eastAsia="Khmer UI" w:hAnsi="Khmer UI" w:cs="Khmer UI"/>
          <w:sz w:val="19"/>
          <w:szCs w:val="19"/>
        </w:rPr>
        <w:t>e</w:t>
      </w:r>
      <w:r w:rsidR="00636BBE">
        <w:rPr>
          <w:rFonts w:ascii="Khmer UI" w:eastAsia="Khmer UI" w:hAnsi="Khmer UI" w:cs="Khmer UI"/>
          <w:spacing w:val="3"/>
          <w:sz w:val="19"/>
          <w:szCs w:val="19"/>
        </w:rPr>
        <w:t xml:space="preserve"> </w:t>
      </w:r>
      <w:r w:rsidR="00636BBE">
        <w:rPr>
          <w:rFonts w:ascii="Khmer UI" w:eastAsia="Khmer UI" w:hAnsi="Khmer UI" w:cs="Khmer UI"/>
          <w:spacing w:val="4"/>
          <w:sz w:val="19"/>
          <w:szCs w:val="19"/>
        </w:rPr>
        <w:t>e</w:t>
      </w:r>
      <w:r w:rsidR="00636BBE">
        <w:rPr>
          <w:rFonts w:ascii="Khmer UI" w:eastAsia="Khmer UI" w:hAnsi="Khmer UI" w:cs="Khmer UI"/>
          <w:spacing w:val="8"/>
          <w:sz w:val="19"/>
          <w:szCs w:val="19"/>
        </w:rPr>
        <w:t>du</w:t>
      </w:r>
      <w:r w:rsidR="00636BBE">
        <w:rPr>
          <w:rFonts w:ascii="Khmer UI" w:eastAsia="Khmer UI" w:hAnsi="Khmer UI" w:cs="Khmer UI"/>
          <w:spacing w:val="3"/>
          <w:sz w:val="19"/>
          <w:szCs w:val="19"/>
        </w:rPr>
        <w:t>c</w:t>
      </w:r>
      <w:r w:rsidR="00636BBE">
        <w:rPr>
          <w:rFonts w:ascii="Khmer UI" w:eastAsia="Khmer UI" w:hAnsi="Khmer UI" w:cs="Khmer UI"/>
          <w:spacing w:val="6"/>
          <w:sz w:val="19"/>
          <w:szCs w:val="19"/>
        </w:rPr>
        <w:t>a</w:t>
      </w:r>
      <w:r w:rsidR="00636BBE">
        <w:rPr>
          <w:rFonts w:ascii="Khmer UI" w:eastAsia="Khmer UI" w:hAnsi="Khmer UI" w:cs="Khmer UI"/>
          <w:spacing w:val="5"/>
          <w:sz w:val="19"/>
          <w:szCs w:val="19"/>
        </w:rPr>
        <w:t>t</w:t>
      </w:r>
      <w:r w:rsidR="00636BBE">
        <w:rPr>
          <w:rFonts w:ascii="Khmer UI" w:eastAsia="Khmer UI" w:hAnsi="Khmer UI" w:cs="Khmer UI"/>
          <w:spacing w:val="7"/>
          <w:sz w:val="19"/>
          <w:szCs w:val="19"/>
        </w:rPr>
        <w:t>i</w:t>
      </w:r>
      <w:r w:rsidR="00636BBE">
        <w:rPr>
          <w:rFonts w:ascii="Khmer UI" w:eastAsia="Khmer UI" w:hAnsi="Khmer UI" w:cs="Khmer UI"/>
          <w:spacing w:val="6"/>
          <w:sz w:val="19"/>
          <w:szCs w:val="19"/>
        </w:rPr>
        <w:t>o</w:t>
      </w:r>
      <w:r w:rsidR="00636BBE">
        <w:rPr>
          <w:rFonts w:ascii="Khmer UI" w:eastAsia="Khmer UI" w:hAnsi="Khmer UI" w:cs="Khmer UI"/>
          <w:spacing w:val="5"/>
          <w:sz w:val="19"/>
          <w:szCs w:val="19"/>
        </w:rPr>
        <w:t>n</w:t>
      </w:r>
      <w:r w:rsidR="00636BBE">
        <w:rPr>
          <w:rFonts w:ascii="Khmer UI" w:eastAsia="Khmer UI" w:hAnsi="Khmer UI" w:cs="Khmer UI"/>
          <w:spacing w:val="6"/>
          <w:sz w:val="19"/>
          <w:szCs w:val="19"/>
        </w:rPr>
        <w:t>a</w:t>
      </w:r>
      <w:r w:rsidR="00636BBE">
        <w:rPr>
          <w:rFonts w:ascii="Khmer UI" w:eastAsia="Khmer UI" w:hAnsi="Khmer UI" w:cs="Khmer UI"/>
          <w:sz w:val="19"/>
          <w:szCs w:val="19"/>
        </w:rPr>
        <w:t>l</w:t>
      </w:r>
      <w:r w:rsidR="00636BBE">
        <w:rPr>
          <w:rFonts w:ascii="Khmer UI" w:eastAsia="Khmer UI" w:hAnsi="Khmer UI" w:cs="Khmer UI"/>
          <w:spacing w:val="3"/>
          <w:sz w:val="19"/>
          <w:szCs w:val="19"/>
        </w:rPr>
        <w:t xml:space="preserve"> </w:t>
      </w:r>
      <w:r w:rsidR="00636BBE">
        <w:rPr>
          <w:rFonts w:ascii="Khmer UI" w:eastAsia="Khmer UI" w:hAnsi="Khmer UI" w:cs="Khmer UI"/>
          <w:spacing w:val="4"/>
          <w:sz w:val="19"/>
          <w:szCs w:val="19"/>
        </w:rPr>
        <w:t>e</w:t>
      </w:r>
      <w:r w:rsidR="00636BBE">
        <w:rPr>
          <w:rFonts w:ascii="Khmer UI" w:eastAsia="Khmer UI" w:hAnsi="Khmer UI" w:cs="Khmer UI"/>
          <w:spacing w:val="8"/>
          <w:sz w:val="19"/>
          <w:szCs w:val="19"/>
        </w:rPr>
        <w:t>n</w:t>
      </w:r>
      <w:r w:rsidR="00636BBE">
        <w:rPr>
          <w:rFonts w:ascii="Khmer UI" w:eastAsia="Khmer UI" w:hAnsi="Khmer UI" w:cs="Khmer UI"/>
          <w:spacing w:val="5"/>
          <w:sz w:val="19"/>
          <w:szCs w:val="19"/>
        </w:rPr>
        <w:t>v</w:t>
      </w:r>
      <w:r w:rsidR="00636BBE">
        <w:rPr>
          <w:rFonts w:ascii="Khmer UI" w:eastAsia="Khmer UI" w:hAnsi="Khmer UI" w:cs="Khmer UI"/>
          <w:spacing w:val="7"/>
          <w:sz w:val="19"/>
          <w:szCs w:val="19"/>
        </w:rPr>
        <w:t>i</w:t>
      </w:r>
      <w:r w:rsidR="00636BBE">
        <w:rPr>
          <w:rFonts w:ascii="Khmer UI" w:eastAsia="Khmer UI" w:hAnsi="Khmer UI" w:cs="Khmer UI"/>
          <w:spacing w:val="6"/>
          <w:sz w:val="19"/>
          <w:szCs w:val="19"/>
        </w:rPr>
        <w:t>ro</w:t>
      </w:r>
      <w:r w:rsidR="00636BBE">
        <w:rPr>
          <w:rFonts w:ascii="Khmer UI" w:eastAsia="Khmer UI" w:hAnsi="Khmer UI" w:cs="Khmer UI"/>
          <w:spacing w:val="8"/>
          <w:sz w:val="19"/>
          <w:szCs w:val="19"/>
        </w:rPr>
        <w:t>n</w:t>
      </w:r>
      <w:r w:rsidR="00636BBE">
        <w:rPr>
          <w:rFonts w:ascii="Khmer UI" w:eastAsia="Khmer UI" w:hAnsi="Khmer UI" w:cs="Khmer UI"/>
          <w:spacing w:val="4"/>
          <w:sz w:val="19"/>
          <w:szCs w:val="19"/>
        </w:rPr>
        <w:t>m</w:t>
      </w:r>
      <w:r w:rsidR="00636BBE">
        <w:rPr>
          <w:rFonts w:ascii="Khmer UI" w:eastAsia="Khmer UI" w:hAnsi="Khmer UI" w:cs="Khmer UI"/>
          <w:spacing w:val="6"/>
          <w:sz w:val="19"/>
          <w:szCs w:val="19"/>
        </w:rPr>
        <w:t>e</w:t>
      </w:r>
      <w:r w:rsidR="00636BBE">
        <w:rPr>
          <w:rFonts w:ascii="Khmer UI" w:eastAsia="Khmer UI" w:hAnsi="Khmer UI" w:cs="Khmer UI"/>
          <w:spacing w:val="5"/>
          <w:sz w:val="19"/>
          <w:szCs w:val="19"/>
        </w:rPr>
        <w:t>n</w:t>
      </w:r>
      <w:r w:rsidR="00636BBE">
        <w:rPr>
          <w:rFonts w:ascii="Khmer UI" w:eastAsia="Khmer UI" w:hAnsi="Khmer UI" w:cs="Khmer UI"/>
          <w:sz w:val="19"/>
          <w:szCs w:val="19"/>
        </w:rPr>
        <w:t>t</w:t>
      </w:r>
      <w:r w:rsidR="00636BBE">
        <w:rPr>
          <w:rFonts w:ascii="Khmer UI" w:eastAsia="Khmer UI" w:hAnsi="Khmer UI" w:cs="Khmer UI"/>
          <w:spacing w:val="3"/>
          <w:sz w:val="19"/>
          <w:szCs w:val="19"/>
        </w:rPr>
        <w:t xml:space="preserve"> </w:t>
      </w:r>
      <w:r w:rsidR="00636BBE">
        <w:rPr>
          <w:rFonts w:ascii="Khmer UI" w:eastAsia="Khmer UI" w:hAnsi="Khmer UI" w:cs="Khmer UI"/>
          <w:spacing w:val="4"/>
          <w:sz w:val="19"/>
          <w:szCs w:val="19"/>
        </w:rPr>
        <w:t>w</w:t>
      </w:r>
      <w:r w:rsidR="00636BBE">
        <w:rPr>
          <w:rFonts w:ascii="Khmer UI" w:eastAsia="Khmer UI" w:hAnsi="Khmer UI" w:cs="Khmer UI"/>
          <w:spacing w:val="8"/>
          <w:sz w:val="19"/>
          <w:szCs w:val="19"/>
        </w:rPr>
        <w:t>h</w:t>
      </w:r>
      <w:r w:rsidR="00636BBE">
        <w:rPr>
          <w:rFonts w:ascii="Khmer UI" w:eastAsia="Khmer UI" w:hAnsi="Khmer UI" w:cs="Khmer UI"/>
          <w:spacing w:val="7"/>
          <w:sz w:val="19"/>
          <w:szCs w:val="19"/>
        </w:rPr>
        <w:t>i</w:t>
      </w:r>
      <w:r w:rsidR="00636BBE">
        <w:rPr>
          <w:rFonts w:ascii="Khmer UI" w:eastAsia="Khmer UI" w:hAnsi="Khmer UI" w:cs="Khmer UI"/>
          <w:spacing w:val="3"/>
          <w:sz w:val="19"/>
          <w:szCs w:val="19"/>
        </w:rPr>
        <w:t>c</w:t>
      </w:r>
      <w:r w:rsidR="00636BBE">
        <w:rPr>
          <w:rFonts w:ascii="Khmer UI" w:eastAsia="Khmer UI" w:hAnsi="Khmer UI" w:cs="Khmer UI"/>
          <w:sz w:val="19"/>
          <w:szCs w:val="19"/>
        </w:rPr>
        <w:t>h</w:t>
      </w:r>
      <w:r w:rsidR="00636BBE">
        <w:rPr>
          <w:rFonts w:ascii="Khmer UI" w:eastAsia="Khmer UI" w:hAnsi="Khmer UI" w:cs="Khmer UI"/>
          <w:spacing w:val="11"/>
          <w:sz w:val="19"/>
          <w:szCs w:val="19"/>
        </w:rPr>
        <w:t xml:space="preserve"> </w:t>
      </w:r>
      <w:r w:rsidR="00636BBE">
        <w:rPr>
          <w:rFonts w:ascii="Khmer UI" w:eastAsia="Khmer UI" w:hAnsi="Khmer UI" w:cs="Khmer UI"/>
          <w:spacing w:val="6"/>
          <w:sz w:val="19"/>
          <w:szCs w:val="19"/>
        </w:rPr>
        <w:t>c</w:t>
      </w:r>
      <w:r w:rsidR="00636BBE">
        <w:rPr>
          <w:rFonts w:ascii="Khmer UI" w:eastAsia="Khmer UI" w:hAnsi="Khmer UI" w:cs="Khmer UI"/>
          <w:spacing w:val="4"/>
          <w:sz w:val="19"/>
          <w:szCs w:val="19"/>
        </w:rPr>
        <w:t>o</w:t>
      </w:r>
      <w:r w:rsidR="00636BBE">
        <w:rPr>
          <w:rFonts w:ascii="Khmer UI" w:eastAsia="Khmer UI" w:hAnsi="Khmer UI" w:cs="Khmer UI"/>
          <w:spacing w:val="5"/>
          <w:sz w:val="19"/>
          <w:szCs w:val="19"/>
        </w:rPr>
        <w:t>n</w:t>
      </w:r>
      <w:r w:rsidR="00636BBE">
        <w:rPr>
          <w:rFonts w:ascii="Khmer UI" w:eastAsia="Khmer UI" w:hAnsi="Khmer UI" w:cs="Khmer UI"/>
          <w:spacing w:val="8"/>
          <w:sz w:val="19"/>
          <w:szCs w:val="19"/>
        </w:rPr>
        <w:t>t</w:t>
      </w:r>
      <w:r w:rsidR="00636BBE">
        <w:rPr>
          <w:rFonts w:ascii="Khmer UI" w:eastAsia="Khmer UI" w:hAnsi="Khmer UI" w:cs="Khmer UI"/>
          <w:spacing w:val="6"/>
          <w:sz w:val="19"/>
          <w:szCs w:val="19"/>
        </w:rPr>
        <w:t>r</w:t>
      </w:r>
      <w:r w:rsidR="00636BBE">
        <w:rPr>
          <w:rFonts w:ascii="Khmer UI" w:eastAsia="Khmer UI" w:hAnsi="Khmer UI" w:cs="Khmer UI"/>
          <w:spacing w:val="7"/>
          <w:sz w:val="19"/>
          <w:szCs w:val="19"/>
        </w:rPr>
        <w:t>i</w:t>
      </w:r>
      <w:r w:rsidR="00636BBE">
        <w:rPr>
          <w:rFonts w:ascii="Khmer UI" w:eastAsia="Khmer UI" w:hAnsi="Khmer UI" w:cs="Khmer UI"/>
          <w:spacing w:val="4"/>
          <w:sz w:val="19"/>
          <w:szCs w:val="19"/>
        </w:rPr>
        <w:t>b</w:t>
      </w:r>
      <w:r w:rsidR="00636BBE">
        <w:rPr>
          <w:rFonts w:ascii="Khmer UI" w:eastAsia="Khmer UI" w:hAnsi="Khmer UI" w:cs="Khmer UI"/>
          <w:spacing w:val="8"/>
          <w:sz w:val="19"/>
          <w:szCs w:val="19"/>
        </w:rPr>
        <w:t>u</w:t>
      </w:r>
      <w:r w:rsidR="00636BBE">
        <w:rPr>
          <w:rFonts w:ascii="Khmer UI" w:eastAsia="Khmer UI" w:hAnsi="Khmer UI" w:cs="Khmer UI"/>
          <w:spacing w:val="5"/>
          <w:sz w:val="19"/>
          <w:szCs w:val="19"/>
        </w:rPr>
        <w:t>t</w:t>
      </w:r>
      <w:r w:rsidR="00636BBE">
        <w:rPr>
          <w:rFonts w:ascii="Khmer UI" w:eastAsia="Khmer UI" w:hAnsi="Khmer UI" w:cs="Khmer UI"/>
          <w:spacing w:val="4"/>
          <w:sz w:val="19"/>
          <w:szCs w:val="19"/>
        </w:rPr>
        <w:t>e</w:t>
      </w:r>
      <w:r w:rsidR="00636BBE">
        <w:rPr>
          <w:rFonts w:ascii="Khmer UI" w:eastAsia="Khmer UI" w:hAnsi="Khmer UI" w:cs="Khmer UI"/>
          <w:sz w:val="19"/>
          <w:szCs w:val="19"/>
        </w:rPr>
        <w:t>s</w:t>
      </w:r>
      <w:r w:rsidR="00636BBE">
        <w:rPr>
          <w:rFonts w:ascii="Khmer UI" w:eastAsia="Khmer UI" w:hAnsi="Khmer UI" w:cs="Khmer UI"/>
          <w:spacing w:val="6"/>
          <w:sz w:val="19"/>
          <w:szCs w:val="19"/>
        </w:rPr>
        <w:t xml:space="preserve"> </w:t>
      </w:r>
      <w:r w:rsidR="00636BBE">
        <w:rPr>
          <w:rFonts w:ascii="Khmer UI" w:eastAsia="Khmer UI" w:hAnsi="Khmer UI" w:cs="Khmer UI"/>
          <w:spacing w:val="8"/>
          <w:sz w:val="19"/>
          <w:szCs w:val="19"/>
        </w:rPr>
        <w:t>t</w:t>
      </w:r>
      <w:r w:rsidR="00636BBE">
        <w:rPr>
          <w:rFonts w:ascii="Khmer UI" w:eastAsia="Khmer UI" w:hAnsi="Khmer UI" w:cs="Khmer UI"/>
          <w:sz w:val="19"/>
          <w:szCs w:val="19"/>
        </w:rPr>
        <w:t>o</w:t>
      </w:r>
      <w:r w:rsidR="00636BBE">
        <w:rPr>
          <w:rFonts w:ascii="Khmer UI" w:eastAsia="Khmer UI" w:hAnsi="Khmer UI" w:cs="Khmer UI"/>
          <w:spacing w:val="9"/>
          <w:sz w:val="19"/>
          <w:szCs w:val="19"/>
        </w:rPr>
        <w:t xml:space="preserve"> </w:t>
      </w:r>
      <w:r w:rsidR="00636BBE">
        <w:rPr>
          <w:rFonts w:ascii="Khmer UI" w:eastAsia="Khmer UI" w:hAnsi="Khmer UI" w:cs="Khmer UI"/>
          <w:spacing w:val="5"/>
          <w:sz w:val="19"/>
          <w:szCs w:val="19"/>
        </w:rPr>
        <w:t>t</w:t>
      </w:r>
      <w:r w:rsidR="00636BBE">
        <w:rPr>
          <w:rFonts w:ascii="Khmer UI" w:eastAsia="Khmer UI" w:hAnsi="Khmer UI" w:cs="Khmer UI"/>
          <w:spacing w:val="8"/>
          <w:sz w:val="19"/>
          <w:szCs w:val="19"/>
        </w:rPr>
        <w:t>h</w:t>
      </w:r>
      <w:r>
        <w:rPr>
          <w:rFonts w:ascii="Khmer UI" w:eastAsia="Khmer UI" w:hAnsi="Khmer UI" w:cs="Khmer UI"/>
          <w:sz w:val="19"/>
          <w:szCs w:val="19"/>
        </w:rPr>
        <w:t>e</w:t>
      </w:r>
    </w:p>
    <w:p w:rsidR="00EE7E8B" w:rsidRDefault="00B83352" w:rsidP="00B83352">
      <w:pPr>
        <w:spacing w:before="3"/>
        <w:ind w:left="90" w:right="691"/>
        <w:rPr>
          <w:rFonts w:ascii="Khmer UI" w:eastAsia="Khmer UI" w:hAnsi="Khmer UI" w:cs="Khmer UI"/>
          <w:sz w:val="19"/>
          <w:szCs w:val="19"/>
        </w:rPr>
      </w:pPr>
      <w:r>
        <w:rPr>
          <w:rFonts w:ascii="Khmer UI" w:eastAsia="Khmer UI" w:hAnsi="Khmer UI" w:cs="Khmer UI"/>
          <w:spacing w:val="6"/>
          <w:sz w:val="19"/>
          <w:szCs w:val="19"/>
        </w:rPr>
        <w:t xml:space="preserve">                                              </w:t>
      </w:r>
      <w:r w:rsidR="00636BBE">
        <w:rPr>
          <w:rFonts w:ascii="Khmer UI" w:eastAsia="Khmer UI" w:hAnsi="Khmer UI" w:cs="Khmer UI"/>
          <w:spacing w:val="6"/>
          <w:sz w:val="19"/>
          <w:szCs w:val="19"/>
        </w:rPr>
        <w:t>ac</w:t>
      </w:r>
      <w:r w:rsidR="00636BBE">
        <w:rPr>
          <w:rFonts w:ascii="Khmer UI" w:eastAsia="Khmer UI" w:hAnsi="Khmer UI" w:cs="Khmer UI"/>
          <w:spacing w:val="4"/>
          <w:sz w:val="19"/>
          <w:szCs w:val="19"/>
        </w:rPr>
        <w:t>a</w:t>
      </w:r>
      <w:r w:rsidR="00636BBE">
        <w:rPr>
          <w:rFonts w:ascii="Khmer UI" w:eastAsia="Khmer UI" w:hAnsi="Khmer UI" w:cs="Khmer UI"/>
          <w:spacing w:val="8"/>
          <w:sz w:val="19"/>
          <w:szCs w:val="19"/>
        </w:rPr>
        <w:t>d</w:t>
      </w:r>
      <w:r w:rsidR="00636BBE">
        <w:rPr>
          <w:rFonts w:ascii="Khmer UI" w:eastAsia="Khmer UI" w:hAnsi="Khmer UI" w:cs="Khmer UI"/>
          <w:spacing w:val="6"/>
          <w:sz w:val="19"/>
          <w:szCs w:val="19"/>
        </w:rPr>
        <w:t>e</w:t>
      </w:r>
      <w:r w:rsidR="00636BBE">
        <w:rPr>
          <w:rFonts w:ascii="Khmer UI" w:eastAsia="Khmer UI" w:hAnsi="Khmer UI" w:cs="Khmer UI"/>
          <w:spacing w:val="4"/>
          <w:sz w:val="19"/>
          <w:szCs w:val="19"/>
        </w:rPr>
        <w:t>m</w:t>
      </w:r>
      <w:r w:rsidR="00636BBE">
        <w:rPr>
          <w:rFonts w:ascii="Khmer UI" w:eastAsia="Khmer UI" w:hAnsi="Khmer UI" w:cs="Khmer UI"/>
          <w:spacing w:val="7"/>
          <w:sz w:val="19"/>
          <w:szCs w:val="19"/>
        </w:rPr>
        <w:t>i</w:t>
      </w:r>
      <w:r w:rsidR="00636BBE">
        <w:rPr>
          <w:rFonts w:ascii="Khmer UI" w:eastAsia="Khmer UI" w:hAnsi="Khmer UI" w:cs="Khmer UI"/>
          <w:sz w:val="19"/>
          <w:szCs w:val="19"/>
        </w:rPr>
        <w:t>c</w:t>
      </w:r>
      <w:r w:rsidR="00636BBE">
        <w:rPr>
          <w:rFonts w:ascii="Khmer UI" w:eastAsia="Khmer UI" w:hAnsi="Khmer UI" w:cs="Khmer UI"/>
          <w:spacing w:val="3"/>
          <w:sz w:val="19"/>
          <w:szCs w:val="19"/>
        </w:rPr>
        <w:t xml:space="preserve"> </w:t>
      </w:r>
      <w:r w:rsidR="00636BBE">
        <w:rPr>
          <w:rFonts w:ascii="Khmer UI" w:eastAsia="Khmer UI" w:hAnsi="Khmer UI" w:cs="Khmer UI"/>
          <w:spacing w:val="6"/>
          <w:sz w:val="19"/>
          <w:szCs w:val="19"/>
        </w:rPr>
        <w:t>a</w:t>
      </w:r>
      <w:r w:rsidR="00636BBE">
        <w:rPr>
          <w:rFonts w:ascii="Khmer UI" w:eastAsia="Khmer UI" w:hAnsi="Khmer UI" w:cs="Khmer UI"/>
          <w:spacing w:val="5"/>
          <w:sz w:val="19"/>
          <w:szCs w:val="19"/>
        </w:rPr>
        <w:t>n</w:t>
      </w:r>
      <w:r w:rsidR="00636BBE">
        <w:rPr>
          <w:rFonts w:ascii="Khmer UI" w:eastAsia="Khmer UI" w:hAnsi="Khmer UI" w:cs="Khmer UI"/>
          <w:sz w:val="19"/>
          <w:szCs w:val="19"/>
        </w:rPr>
        <w:t>d</w:t>
      </w:r>
      <w:r w:rsidR="00636BBE">
        <w:rPr>
          <w:rFonts w:ascii="Khmer UI" w:eastAsia="Khmer UI" w:hAnsi="Khmer UI" w:cs="Khmer UI"/>
          <w:spacing w:val="11"/>
          <w:sz w:val="19"/>
          <w:szCs w:val="19"/>
        </w:rPr>
        <w:t xml:space="preserve"> </w:t>
      </w:r>
      <w:r w:rsidR="00636BBE">
        <w:rPr>
          <w:rFonts w:ascii="Khmer UI" w:eastAsia="Khmer UI" w:hAnsi="Khmer UI" w:cs="Khmer UI"/>
          <w:spacing w:val="6"/>
          <w:sz w:val="19"/>
          <w:szCs w:val="19"/>
        </w:rPr>
        <w:t>pe</w:t>
      </w:r>
      <w:r w:rsidR="00636BBE">
        <w:rPr>
          <w:rFonts w:ascii="Khmer UI" w:eastAsia="Khmer UI" w:hAnsi="Khmer UI" w:cs="Khmer UI"/>
          <w:spacing w:val="3"/>
          <w:sz w:val="19"/>
          <w:szCs w:val="19"/>
        </w:rPr>
        <w:t>r</w:t>
      </w:r>
      <w:r w:rsidR="00636BBE">
        <w:rPr>
          <w:rFonts w:ascii="Khmer UI" w:eastAsia="Khmer UI" w:hAnsi="Khmer UI" w:cs="Khmer UI"/>
          <w:spacing w:val="6"/>
          <w:sz w:val="19"/>
          <w:szCs w:val="19"/>
        </w:rPr>
        <w:t>so</w:t>
      </w:r>
      <w:r w:rsidR="00636BBE">
        <w:rPr>
          <w:rFonts w:ascii="Khmer UI" w:eastAsia="Khmer UI" w:hAnsi="Khmer UI" w:cs="Khmer UI"/>
          <w:spacing w:val="8"/>
          <w:sz w:val="19"/>
          <w:szCs w:val="19"/>
        </w:rPr>
        <w:t>n</w:t>
      </w:r>
      <w:r w:rsidR="00636BBE">
        <w:rPr>
          <w:rFonts w:ascii="Khmer UI" w:eastAsia="Khmer UI" w:hAnsi="Khmer UI" w:cs="Khmer UI"/>
          <w:spacing w:val="6"/>
          <w:sz w:val="19"/>
          <w:szCs w:val="19"/>
        </w:rPr>
        <w:t>a</w:t>
      </w:r>
      <w:r w:rsidR="00636BBE">
        <w:rPr>
          <w:rFonts w:ascii="Khmer UI" w:eastAsia="Khmer UI" w:hAnsi="Khmer UI" w:cs="Khmer UI"/>
          <w:sz w:val="19"/>
          <w:szCs w:val="19"/>
        </w:rPr>
        <w:t>l</w:t>
      </w:r>
      <w:r w:rsidR="00636BBE">
        <w:rPr>
          <w:rFonts w:ascii="Khmer UI" w:eastAsia="Khmer UI" w:hAnsi="Khmer UI" w:cs="Khmer UI"/>
          <w:spacing w:val="3"/>
          <w:sz w:val="19"/>
          <w:szCs w:val="19"/>
        </w:rPr>
        <w:t xml:space="preserve"> </w:t>
      </w:r>
      <w:r w:rsidR="00636BBE">
        <w:rPr>
          <w:rFonts w:ascii="Khmer UI" w:eastAsia="Khmer UI" w:hAnsi="Khmer UI" w:cs="Khmer UI"/>
          <w:spacing w:val="8"/>
          <w:sz w:val="19"/>
          <w:szCs w:val="19"/>
        </w:rPr>
        <w:t>g</w:t>
      </w:r>
      <w:r w:rsidR="00636BBE">
        <w:rPr>
          <w:rFonts w:ascii="Khmer UI" w:eastAsia="Khmer UI" w:hAnsi="Khmer UI" w:cs="Khmer UI"/>
          <w:spacing w:val="6"/>
          <w:sz w:val="19"/>
          <w:szCs w:val="19"/>
        </w:rPr>
        <w:t>ro</w:t>
      </w:r>
      <w:r w:rsidR="00636BBE">
        <w:rPr>
          <w:rFonts w:ascii="Khmer UI" w:eastAsia="Khmer UI" w:hAnsi="Khmer UI" w:cs="Khmer UI"/>
          <w:spacing w:val="4"/>
          <w:sz w:val="19"/>
          <w:szCs w:val="19"/>
        </w:rPr>
        <w:t>w</w:t>
      </w:r>
      <w:r w:rsidR="00636BBE">
        <w:rPr>
          <w:rFonts w:ascii="Khmer UI" w:eastAsia="Khmer UI" w:hAnsi="Khmer UI" w:cs="Khmer UI"/>
          <w:spacing w:val="5"/>
          <w:sz w:val="19"/>
          <w:szCs w:val="19"/>
        </w:rPr>
        <w:t>t</w:t>
      </w:r>
      <w:r w:rsidR="00636BBE">
        <w:rPr>
          <w:rFonts w:ascii="Khmer UI" w:eastAsia="Khmer UI" w:hAnsi="Khmer UI" w:cs="Khmer UI"/>
          <w:sz w:val="19"/>
          <w:szCs w:val="19"/>
        </w:rPr>
        <w:t>h</w:t>
      </w:r>
      <w:r w:rsidR="00636BBE">
        <w:rPr>
          <w:rFonts w:ascii="Khmer UI" w:eastAsia="Khmer UI" w:hAnsi="Khmer UI" w:cs="Khmer UI"/>
          <w:spacing w:val="8"/>
          <w:sz w:val="19"/>
          <w:szCs w:val="19"/>
        </w:rPr>
        <w:t xml:space="preserve"> </w:t>
      </w:r>
      <w:r w:rsidR="00636BBE">
        <w:rPr>
          <w:rFonts w:ascii="Khmer UI" w:eastAsia="Khmer UI" w:hAnsi="Khmer UI" w:cs="Khmer UI"/>
          <w:spacing w:val="6"/>
          <w:sz w:val="19"/>
          <w:szCs w:val="19"/>
        </w:rPr>
        <w:t>a</w:t>
      </w:r>
      <w:r w:rsidR="00636BBE">
        <w:rPr>
          <w:rFonts w:ascii="Khmer UI" w:eastAsia="Khmer UI" w:hAnsi="Khmer UI" w:cs="Khmer UI"/>
          <w:spacing w:val="5"/>
          <w:sz w:val="19"/>
          <w:szCs w:val="19"/>
        </w:rPr>
        <w:t>n</w:t>
      </w:r>
      <w:r w:rsidR="00636BBE">
        <w:rPr>
          <w:rFonts w:ascii="Khmer UI" w:eastAsia="Khmer UI" w:hAnsi="Khmer UI" w:cs="Khmer UI"/>
          <w:sz w:val="19"/>
          <w:szCs w:val="19"/>
        </w:rPr>
        <w:t>d</w:t>
      </w:r>
      <w:r w:rsidR="00636BBE">
        <w:rPr>
          <w:rFonts w:ascii="Khmer UI" w:eastAsia="Khmer UI" w:hAnsi="Khmer UI" w:cs="Khmer UI"/>
          <w:spacing w:val="8"/>
          <w:sz w:val="19"/>
          <w:szCs w:val="19"/>
        </w:rPr>
        <w:t xml:space="preserve"> </w:t>
      </w:r>
      <w:r w:rsidR="00636BBE">
        <w:rPr>
          <w:rFonts w:ascii="Khmer UI" w:eastAsia="Khmer UI" w:hAnsi="Khmer UI" w:cs="Khmer UI"/>
          <w:spacing w:val="6"/>
          <w:sz w:val="19"/>
          <w:szCs w:val="19"/>
        </w:rPr>
        <w:t>s</w:t>
      </w:r>
      <w:r w:rsidR="00636BBE">
        <w:rPr>
          <w:rFonts w:ascii="Khmer UI" w:eastAsia="Khmer UI" w:hAnsi="Khmer UI" w:cs="Khmer UI"/>
          <w:spacing w:val="8"/>
          <w:sz w:val="19"/>
          <w:szCs w:val="19"/>
        </w:rPr>
        <w:t>u</w:t>
      </w:r>
      <w:r w:rsidR="00636BBE">
        <w:rPr>
          <w:rFonts w:ascii="Khmer UI" w:eastAsia="Khmer UI" w:hAnsi="Khmer UI" w:cs="Khmer UI"/>
          <w:spacing w:val="6"/>
          <w:sz w:val="19"/>
          <w:szCs w:val="19"/>
        </w:rPr>
        <w:t>cc</w:t>
      </w:r>
      <w:r w:rsidR="00636BBE">
        <w:rPr>
          <w:rFonts w:ascii="Khmer UI" w:eastAsia="Khmer UI" w:hAnsi="Khmer UI" w:cs="Khmer UI"/>
          <w:spacing w:val="4"/>
          <w:sz w:val="19"/>
          <w:szCs w:val="19"/>
        </w:rPr>
        <w:t>e</w:t>
      </w:r>
      <w:r w:rsidR="00636BBE">
        <w:rPr>
          <w:rFonts w:ascii="Khmer UI" w:eastAsia="Khmer UI" w:hAnsi="Khmer UI" w:cs="Khmer UI"/>
          <w:spacing w:val="6"/>
          <w:sz w:val="19"/>
          <w:szCs w:val="19"/>
        </w:rPr>
        <w:t>s</w:t>
      </w:r>
      <w:r w:rsidR="00636BBE">
        <w:rPr>
          <w:rFonts w:ascii="Khmer UI" w:eastAsia="Khmer UI" w:hAnsi="Khmer UI" w:cs="Khmer UI"/>
          <w:sz w:val="19"/>
          <w:szCs w:val="19"/>
        </w:rPr>
        <w:t>s</w:t>
      </w:r>
      <w:r w:rsidR="00636BBE">
        <w:rPr>
          <w:rFonts w:ascii="Khmer UI" w:eastAsia="Khmer UI" w:hAnsi="Khmer UI" w:cs="Khmer UI"/>
          <w:spacing w:val="10"/>
          <w:sz w:val="19"/>
          <w:szCs w:val="19"/>
        </w:rPr>
        <w:t xml:space="preserve"> </w:t>
      </w:r>
      <w:r w:rsidR="00636BBE">
        <w:rPr>
          <w:rFonts w:ascii="Khmer UI" w:eastAsia="Khmer UI" w:hAnsi="Khmer UI" w:cs="Khmer UI"/>
          <w:spacing w:val="4"/>
          <w:sz w:val="19"/>
          <w:szCs w:val="19"/>
        </w:rPr>
        <w:t>o</w:t>
      </w:r>
      <w:r w:rsidR="00636BBE">
        <w:rPr>
          <w:rFonts w:ascii="Khmer UI" w:eastAsia="Khmer UI" w:hAnsi="Khmer UI" w:cs="Khmer UI"/>
          <w:sz w:val="19"/>
          <w:szCs w:val="19"/>
        </w:rPr>
        <w:t>f</w:t>
      </w:r>
      <w:r w:rsidR="00636BBE">
        <w:rPr>
          <w:rFonts w:ascii="Khmer UI" w:eastAsia="Khmer UI" w:hAnsi="Khmer UI" w:cs="Khmer UI"/>
          <w:spacing w:val="12"/>
          <w:sz w:val="19"/>
          <w:szCs w:val="19"/>
        </w:rPr>
        <w:t xml:space="preserve"> </w:t>
      </w:r>
      <w:r w:rsidR="00636BBE">
        <w:rPr>
          <w:rFonts w:ascii="Khmer UI" w:eastAsia="Khmer UI" w:hAnsi="Khmer UI" w:cs="Khmer UI"/>
          <w:spacing w:val="6"/>
          <w:sz w:val="19"/>
          <w:szCs w:val="19"/>
        </w:rPr>
        <w:t>ea</w:t>
      </w:r>
      <w:r w:rsidR="00636BBE">
        <w:rPr>
          <w:rFonts w:ascii="Khmer UI" w:eastAsia="Khmer UI" w:hAnsi="Khmer UI" w:cs="Khmer UI"/>
          <w:spacing w:val="3"/>
          <w:sz w:val="19"/>
          <w:szCs w:val="19"/>
        </w:rPr>
        <w:t>c</w:t>
      </w:r>
      <w:r w:rsidR="00636BBE">
        <w:rPr>
          <w:rFonts w:ascii="Khmer UI" w:eastAsia="Khmer UI" w:hAnsi="Khmer UI" w:cs="Khmer UI"/>
          <w:sz w:val="19"/>
          <w:szCs w:val="19"/>
        </w:rPr>
        <w:t>h</w:t>
      </w:r>
      <w:r w:rsidR="00636BBE">
        <w:rPr>
          <w:rFonts w:ascii="Khmer UI" w:eastAsia="Khmer UI" w:hAnsi="Khmer UI" w:cs="Khmer UI"/>
          <w:spacing w:val="9"/>
          <w:sz w:val="19"/>
          <w:szCs w:val="19"/>
        </w:rPr>
        <w:t xml:space="preserve"> </w:t>
      </w:r>
      <w:r w:rsidR="00636BBE">
        <w:rPr>
          <w:rFonts w:ascii="Khmer UI" w:eastAsia="Khmer UI" w:hAnsi="Khmer UI" w:cs="Khmer UI"/>
          <w:spacing w:val="6"/>
          <w:sz w:val="19"/>
          <w:szCs w:val="19"/>
        </w:rPr>
        <w:t>r</w:t>
      </w:r>
      <w:r w:rsidR="00636BBE">
        <w:rPr>
          <w:rFonts w:ascii="Khmer UI" w:eastAsia="Khmer UI" w:hAnsi="Khmer UI" w:cs="Khmer UI"/>
          <w:spacing w:val="4"/>
          <w:sz w:val="19"/>
          <w:szCs w:val="19"/>
        </w:rPr>
        <w:t>e</w:t>
      </w:r>
      <w:r w:rsidR="00636BBE">
        <w:rPr>
          <w:rFonts w:ascii="Khmer UI" w:eastAsia="Khmer UI" w:hAnsi="Khmer UI" w:cs="Khmer UI"/>
          <w:spacing w:val="8"/>
          <w:sz w:val="19"/>
          <w:szCs w:val="19"/>
        </w:rPr>
        <w:t>s</w:t>
      </w:r>
      <w:r w:rsidR="00636BBE">
        <w:rPr>
          <w:rFonts w:ascii="Khmer UI" w:eastAsia="Khmer UI" w:hAnsi="Khmer UI" w:cs="Khmer UI"/>
          <w:spacing w:val="4"/>
          <w:sz w:val="19"/>
          <w:szCs w:val="19"/>
        </w:rPr>
        <w:t>i</w:t>
      </w:r>
      <w:r w:rsidR="00636BBE">
        <w:rPr>
          <w:rFonts w:ascii="Khmer UI" w:eastAsia="Khmer UI" w:hAnsi="Khmer UI" w:cs="Khmer UI"/>
          <w:spacing w:val="8"/>
          <w:sz w:val="19"/>
          <w:szCs w:val="19"/>
        </w:rPr>
        <w:t>d</w:t>
      </w:r>
      <w:r w:rsidR="00636BBE">
        <w:rPr>
          <w:rFonts w:ascii="Khmer UI" w:eastAsia="Khmer UI" w:hAnsi="Khmer UI" w:cs="Khmer UI"/>
          <w:spacing w:val="4"/>
          <w:sz w:val="19"/>
          <w:szCs w:val="19"/>
        </w:rPr>
        <w:t>e</w:t>
      </w:r>
      <w:r w:rsidR="00636BBE">
        <w:rPr>
          <w:rFonts w:ascii="Khmer UI" w:eastAsia="Khmer UI" w:hAnsi="Khmer UI" w:cs="Khmer UI"/>
          <w:spacing w:val="8"/>
          <w:sz w:val="19"/>
          <w:szCs w:val="19"/>
        </w:rPr>
        <w:t>n</w:t>
      </w:r>
      <w:r w:rsidR="00636BBE">
        <w:rPr>
          <w:rFonts w:ascii="Khmer UI" w:eastAsia="Khmer UI" w:hAnsi="Khmer UI" w:cs="Khmer UI"/>
          <w:spacing w:val="5"/>
          <w:sz w:val="19"/>
          <w:szCs w:val="19"/>
        </w:rPr>
        <w:t>t</w:t>
      </w:r>
      <w:r w:rsidR="00636BBE">
        <w:rPr>
          <w:rFonts w:ascii="Khmer UI" w:eastAsia="Khmer UI" w:hAnsi="Khmer UI" w:cs="Khmer UI"/>
          <w:sz w:val="19"/>
          <w:szCs w:val="19"/>
        </w:rPr>
        <w:t>.</w:t>
      </w:r>
    </w:p>
    <w:p w:rsidR="00EE7E8B" w:rsidRDefault="00B83352" w:rsidP="00B83352">
      <w:pPr>
        <w:spacing w:line="220" w:lineRule="exact"/>
        <w:rPr>
          <w:rFonts w:ascii="Khmer UI" w:eastAsia="Khmer UI" w:hAnsi="Khmer UI" w:cs="Khmer UI"/>
          <w:sz w:val="19"/>
          <w:szCs w:val="19"/>
        </w:rPr>
      </w:pPr>
      <w:r>
        <w:rPr>
          <w:rFonts w:ascii="Khmer UI" w:eastAsia="Khmer UI" w:hAnsi="Khmer UI" w:cs="Khmer UI"/>
          <w:color w:val="808080"/>
          <w:spacing w:val="5"/>
        </w:rPr>
        <w:t xml:space="preserve">                                              </w:t>
      </w:r>
      <w:r w:rsidR="00636BBE">
        <w:rPr>
          <w:rFonts w:ascii="Khmer UI" w:eastAsia="Khmer UI" w:hAnsi="Khmer UI" w:cs="Khmer UI"/>
          <w:color w:val="808080"/>
          <w:spacing w:val="5"/>
        </w:rPr>
        <w:t>S</w:t>
      </w:r>
      <w:r w:rsidR="00636BBE">
        <w:rPr>
          <w:rFonts w:ascii="Khmer UI" w:eastAsia="Khmer UI" w:hAnsi="Khmer UI" w:cs="Khmer UI"/>
          <w:color w:val="808080"/>
          <w:spacing w:val="7"/>
        </w:rPr>
        <w:t>KI</w:t>
      </w:r>
      <w:r w:rsidR="00636BBE">
        <w:rPr>
          <w:rFonts w:ascii="Khmer UI" w:eastAsia="Khmer UI" w:hAnsi="Khmer UI" w:cs="Khmer UI"/>
          <w:color w:val="808080"/>
          <w:spacing w:val="4"/>
        </w:rPr>
        <w:t>L</w:t>
      </w:r>
      <w:r w:rsidR="00636BBE">
        <w:rPr>
          <w:rFonts w:ascii="Khmer UI" w:eastAsia="Khmer UI" w:hAnsi="Khmer UI" w:cs="Khmer UI"/>
          <w:color w:val="808080"/>
          <w:spacing w:val="7"/>
        </w:rPr>
        <w:t>L</w:t>
      </w:r>
      <w:r w:rsidR="00636BBE">
        <w:rPr>
          <w:rFonts w:ascii="Khmer UI" w:eastAsia="Khmer UI" w:hAnsi="Khmer UI" w:cs="Khmer UI"/>
          <w:color w:val="808080"/>
          <w:spacing w:val="8"/>
        </w:rPr>
        <w:t>S</w:t>
      </w:r>
      <w:r w:rsidR="00636BBE">
        <w:rPr>
          <w:rFonts w:ascii="Khmer UI" w:eastAsia="Khmer UI" w:hAnsi="Khmer UI" w:cs="Khmer UI"/>
          <w:color w:val="000000"/>
          <w:sz w:val="19"/>
          <w:szCs w:val="19"/>
        </w:rPr>
        <w:t>:</w:t>
      </w:r>
      <w:r w:rsidR="00636BBE">
        <w:rPr>
          <w:rFonts w:ascii="Khmer UI" w:eastAsia="Khmer UI" w:hAnsi="Khmer UI" w:cs="Khmer UI"/>
          <w:color w:val="000000"/>
          <w:spacing w:val="-20"/>
          <w:sz w:val="19"/>
          <w:szCs w:val="19"/>
        </w:rPr>
        <w:t xml:space="preserve"> </w:t>
      </w:r>
      <w:r w:rsidR="00636BBE">
        <w:rPr>
          <w:rFonts w:ascii="Khmer UI" w:eastAsia="Khmer UI" w:hAnsi="Khmer UI" w:cs="Khmer UI"/>
          <w:color w:val="000000"/>
          <w:spacing w:val="4"/>
          <w:sz w:val="19"/>
          <w:szCs w:val="19"/>
        </w:rPr>
        <w:t>L</w:t>
      </w:r>
      <w:r w:rsidR="00636BBE">
        <w:rPr>
          <w:rFonts w:ascii="Khmer UI" w:eastAsia="Khmer UI" w:hAnsi="Khmer UI" w:cs="Khmer UI"/>
          <w:color w:val="000000"/>
          <w:spacing w:val="6"/>
          <w:sz w:val="19"/>
          <w:szCs w:val="19"/>
        </w:rPr>
        <w:t>e</w:t>
      </w:r>
      <w:r w:rsidR="00636BBE">
        <w:rPr>
          <w:rFonts w:ascii="Khmer UI" w:eastAsia="Khmer UI" w:hAnsi="Khmer UI" w:cs="Khmer UI"/>
          <w:color w:val="000000"/>
          <w:spacing w:val="4"/>
          <w:sz w:val="19"/>
          <w:szCs w:val="19"/>
        </w:rPr>
        <w:t>a</w:t>
      </w:r>
      <w:r w:rsidR="00636BBE">
        <w:rPr>
          <w:rFonts w:ascii="Khmer UI" w:eastAsia="Khmer UI" w:hAnsi="Khmer UI" w:cs="Khmer UI"/>
          <w:color w:val="000000"/>
          <w:spacing w:val="8"/>
          <w:sz w:val="19"/>
          <w:szCs w:val="19"/>
        </w:rPr>
        <w:t>d</w:t>
      </w:r>
      <w:r w:rsidR="00636BBE">
        <w:rPr>
          <w:rFonts w:ascii="Khmer UI" w:eastAsia="Khmer UI" w:hAnsi="Khmer UI" w:cs="Khmer UI"/>
          <w:color w:val="000000"/>
          <w:spacing w:val="6"/>
          <w:sz w:val="19"/>
          <w:szCs w:val="19"/>
        </w:rPr>
        <w:t>e</w:t>
      </w:r>
      <w:r w:rsidR="00636BBE">
        <w:rPr>
          <w:rFonts w:ascii="Khmer UI" w:eastAsia="Khmer UI" w:hAnsi="Khmer UI" w:cs="Khmer UI"/>
          <w:color w:val="000000"/>
          <w:spacing w:val="3"/>
          <w:sz w:val="19"/>
          <w:szCs w:val="19"/>
        </w:rPr>
        <w:t>r</w:t>
      </w:r>
      <w:r w:rsidR="00636BBE">
        <w:rPr>
          <w:rFonts w:ascii="Khmer UI" w:eastAsia="Khmer UI" w:hAnsi="Khmer UI" w:cs="Khmer UI"/>
          <w:color w:val="000000"/>
          <w:spacing w:val="8"/>
          <w:sz w:val="19"/>
          <w:szCs w:val="19"/>
        </w:rPr>
        <w:t>s</w:t>
      </w:r>
      <w:r w:rsidR="00636BBE">
        <w:rPr>
          <w:rFonts w:ascii="Khmer UI" w:eastAsia="Khmer UI" w:hAnsi="Khmer UI" w:cs="Khmer UI"/>
          <w:color w:val="000000"/>
          <w:spacing w:val="5"/>
          <w:sz w:val="19"/>
          <w:szCs w:val="19"/>
        </w:rPr>
        <w:t>h</w:t>
      </w:r>
      <w:r w:rsidR="00636BBE">
        <w:rPr>
          <w:rFonts w:ascii="Khmer UI" w:eastAsia="Khmer UI" w:hAnsi="Khmer UI" w:cs="Khmer UI"/>
          <w:color w:val="000000"/>
          <w:spacing w:val="7"/>
          <w:sz w:val="19"/>
          <w:szCs w:val="19"/>
        </w:rPr>
        <w:t>i</w:t>
      </w:r>
      <w:r w:rsidR="00636BBE">
        <w:rPr>
          <w:rFonts w:ascii="Khmer UI" w:eastAsia="Khmer UI" w:hAnsi="Khmer UI" w:cs="Khmer UI"/>
          <w:color w:val="000000"/>
          <w:spacing w:val="6"/>
          <w:sz w:val="19"/>
          <w:szCs w:val="19"/>
        </w:rPr>
        <w:t>p</w:t>
      </w:r>
      <w:r w:rsidR="00636BBE">
        <w:rPr>
          <w:rFonts w:ascii="Khmer UI" w:eastAsia="Khmer UI" w:hAnsi="Khmer UI" w:cs="Khmer UI"/>
          <w:color w:val="000000"/>
          <w:sz w:val="19"/>
          <w:szCs w:val="19"/>
        </w:rPr>
        <w:t>.</w:t>
      </w:r>
    </w:p>
    <w:p w:rsidR="00DC280C" w:rsidRDefault="00DC280C">
      <w:pPr>
        <w:spacing w:line="247" w:lineRule="auto"/>
        <w:ind w:left="2145" w:right="3026" w:hanging="2045"/>
        <w:rPr>
          <w:rFonts w:ascii="Khmer UI" w:eastAsia="Khmer UI" w:hAnsi="Khmer UI" w:cs="Khmer UI"/>
          <w:sz w:val="19"/>
          <w:szCs w:val="19"/>
        </w:rPr>
      </w:pPr>
    </w:p>
    <w:p w:rsidR="00DC280C" w:rsidRDefault="00DC280C" w:rsidP="00F61F0D">
      <w:pPr>
        <w:spacing w:line="220" w:lineRule="exact"/>
        <w:ind w:left="100" w:firstLine="620"/>
        <w:rPr>
          <w:rFonts w:ascii="Khmer UI" w:eastAsia="Khmer UI" w:hAnsi="Khmer UI" w:cs="Khmer UI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page">
                  <wp:posOffset>439420</wp:posOffset>
                </wp:positionH>
                <wp:positionV relativeFrom="paragraph">
                  <wp:posOffset>161290</wp:posOffset>
                </wp:positionV>
                <wp:extent cx="6896100" cy="0"/>
                <wp:effectExtent l="10795" t="8890" r="8255" b="1016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0"/>
                          <a:chOff x="692" y="254"/>
                          <a:chExt cx="10860" cy="0"/>
                        </a:xfrm>
                      </wpg:grpSpPr>
                      <wps:wsp>
                        <wps:cNvPr id="2" name="Freeform 14"/>
                        <wps:cNvSpPr>
                          <a:spLocks/>
                        </wps:cNvSpPr>
                        <wps:spPr bwMode="auto">
                          <a:xfrm>
                            <a:off x="692" y="254"/>
                            <a:ext cx="10860" cy="0"/>
                          </a:xfrm>
                          <a:custGeom>
                            <a:avLst/>
                            <a:gdLst>
                              <a:gd name="T0" fmla="+- 0 692 692"/>
                              <a:gd name="T1" fmla="*/ T0 w 10860"/>
                              <a:gd name="T2" fmla="+- 0 11552 692"/>
                              <a:gd name="T3" fmla="*/ T2 w 108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60">
                                <a:moveTo>
                                  <a:pt x="0" y="0"/>
                                </a:moveTo>
                                <a:lnTo>
                                  <a:pt x="10860" y="0"/>
                                </a:lnTo>
                              </a:path>
                            </a:pathLst>
                          </a:custGeom>
                          <a:noFill/>
                          <a:ln w="13716">
                            <a:solidFill>
                              <a:srgbClr val="4F81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9D5287" id="Group 1" o:spid="_x0000_s1026" style="position:absolute;margin-left:34.6pt;margin-top:12.7pt;width:543pt;height:0;z-index:-251654656;mso-position-horizontal-relative:page" coordorigin="692,254" coordsize="108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">
                <v:shape id="Freeform 14" o:spid="_x0000_s1027" style="position:absolute;left:692;top:254;width:10860;height:0;visibility:visible;mso-wrap-style:square;v-text-anchor:top" coordsize="108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6vbsQA&#10;AADaAAAADwAAAGRycy9kb3ducmV2LnhtbESPQUvDQBSE7wX/w/IEb+2mPUiJ2Zaitqh4sLEXb4/s&#10;M0nNvk2zzyT9965Q6HGYmW+YbD26RvXUhdqzgfksAUVceFtzaeDwuZ0uQQVBtth4JgNnCrBe3Uwy&#10;TK0feE99LqWKEA4pGqhE2lTrUFTkMMx8Sxy9b985lCi7UtsOhwh3jV4kyb12WHNcqLClx4qKn/zX&#10;Gfg6vM9z8fR62p6fZXncfbz1T4Mxd7fj5gGU0CjX8KX9Yg0s4P9KvAF6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Or27EAAAA2gAAAA8AAAAAAAAAAAAAAAAAmAIAAGRycy9k&#10;b3ducmV2LnhtbFBLBQYAAAAABAAEAPUAAACJAwAAAAA=&#10;" path="m,l10860,e" filled="f" strokecolor="#4f81bb" strokeweight="1.08pt">
                  <v:path arrowok="t" o:connecttype="custom" o:connectlocs="0,0;10860,0" o:connectangles="0,0"/>
                </v:shape>
                <w10:wrap anchorx="page"/>
              </v:group>
            </w:pict>
          </mc:Fallback>
        </mc:AlternateContent>
      </w:r>
      <w:r>
        <w:rPr>
          <w:rFonts w:ascii="Khmer UI" w:eastAsia="Khmer UI" w:hAnsi="Khmer UI" w:cs="Khmer UI"/>
          <w:b/>
          <w:spacing w:val="4"/>
          <w:sz w:val="22"/>
          <w:szCs w:val="22"/>
        </w:rPr>
        <w:t>College Activities</w:t>
      </w:r>
    </w:p>
    <w:p w:rsidR="00114B1A" w:rsidRDefault="00114B1A" w:rsidP="00BD5E48">
      <w:pPr>
        <w:spacing w:before="1"/>
      </w:pPr>
    </w:p>
    <w:p w:rsidR="00EE7E8B" w:rsidRDefault="00636BBE" w:rsidP="00F61F0D">
      <w:pPr>
        <w:spacing w:before="1"/>
        <w:ind w:firstLine="720"/>
      </w:pPr>
      <w:r>
        <w:rPr>
          <w:rFonts w:ascii="Khmer UI" w:eastAsia="Khmer UI" w:hAnsi="Khmer UI" w:cs="Khmer UI"/>
          <w:sz w:val="19"/>
          <w:szCs w:val="19"/>
        </w:rPr>
        <w:t>Ha</w:t>
      </w:r>
      <w:r>
        <w:rPr>
          <w:rFonts w:ascii="Khmer UI" w:eastAsia="Khmer UI" w:hAnsi="Khmer UI" w:cs="Khmer UI"/>
          <w:spacing w:val="-1"/>
          <w:sz w:val="19"/>
          <w:szCs w:val="19"/>
        </w:rPr>
        <w:t>c</w:t>
      </w:r>
      <w:r>
        <w:rPr>
          <w:rFonts w:ascii="Khmer UI" w:eastAsia="Khmer UI" w:hAnsi="Khmer UI" w:cs="Khmer UI"/>
          <w:spacing w:val="2"/>
          <w:sz w:val="19"/>
          <w:szCs w:val="19"/>
        </w:rPr>
        <w:t>k</w:t>
      </w:r>
      <w:r>
        <w:rPr>
          <w:rFonts w:ascii="Khmer UI" w:eastAsia="Khmer UI" w:hAnsi="Khmer UI" w:cs="Khmer UI"/>
          <w:sz w:val="19"/>
          <w:szCs w:val="19"/>
        </w:rPr>
        <w:t>a</w:t>
      </w:r>
      <w:r>
        <w:rPr>
          <w:rFonts w:ascii="Khmer UI" w:eastAsia="Khmer UI" w:hAnsi="Khmer UI" w:cs="Khmer UI"/>
          <w:spacing w:val="1"/>
          <w:sz w:val="19"/>
          <w:szCs w:val="19"/>
        </w:rPr>
        <w:t>th</w:t>
      </w:r>
      <w:r>
        <w:rPr>
          <w:rFonts w:ascii="Khmer UI" w:eastAsia="Khmer UI" w:hAnsi="Khmer UI" w:cs="Khmer UI"/>
          <w:spacing w:val="-1"/>
          <w:sz w:val="19"/>
          <w:szCs w:val="19"/>
        </w:rPr>
        <w:t>o</w:t>
      </w:r>
      <w:r>
        <w:rPr>
          <w:rFonts w:ascii="Khmer UI" w:eastAsia="Khmer UI" w:hAnsi="Khmer UI" w:cs="Khmer UI"/>
          <w:spacing w:val="3"/>
          <w:sz w:val="19"/>
          <w:szCs w:val="19"/>
        </w:rPr>
        <w:t>n</w:t>
      </w:r>
      <w:r>
        <w:rPr>
          <w:rFonts w:ascii="Khmer UI" w:eastAsia="Khmer UI" w:hAnsi="Khmer UI" w:cs="Khmer UI"/>
          <w:sz w:val="19"/>
          <w:szCs w:val="19"/>
        </w:rPr>
        <w:t>s</w:t>
      </w:r>
      <w:r>
        <w:rPr>
          <w:rFonts w:ascii="Khmer UI" w:eastAsia="Khmer UI" w:hAnsi="Khmer UI" w:cs="Khmer UI"/>
          <w:spacing w:val="-17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(H</w:t>
      </w:r>
      <w:r>
        <w:rPr>
          <w:rFonts w:ascii="Khmer UI" w:eastAsia="Khmer UI" w:hAnsi="Khmer UI" w:cs="Khmer UI"/>
          <w:spacing w:val="-1"/>
          <w:sz w:val="19"/>
          <w:szCs w:val="19"/>
        </w:rPr>
        <w:t>ackD</w:t>
      </w:r>
      <w:r>
        <w:rPr>
          <w:rFonts w:ascii="Khmer UI" w:eastAsia="Khmer UI" w:hAnsi="Khmer UI" w:cs="Khmer UI"/>
          <w:spacing w:val="1"/>
          <w:sz w:val="19"/>
          <w:szCs w:val="19"/>
        </w:rPr>
        <w:t>F</w:t>
      </w:r>
      <w:r>
        <w:rPr>
          <w:rFonts w:ascii="Khmer UI" w:eastAsia="Khmer UI" w:hAnsi="Khmer UI" w:cs="Khmer UI"/>
          <w:sz w:val="19"/>
          <w:szCs w:val="19"/>
        </w:rPr>
        <w:t>W</w:t>
      </w:r>
      <w:r>
        <w:rPr>
          <w:rFonts w:ascii="Khmer UI" w:eastAsia="Khmer UI" w:hAnsi="Khmer UI" w:cs="Khmer UI"/>
          <w:spacing w:val="-6"/>
          <w:sz w:val="19"/>
          <w:szCs w:val="19"/>
        </w:rPr>
        <w:t xml:space="preserve"> </w:t>
      </w:r>
      <w:r>
        <w:rPr>
          <w:rFonts w:ascii="Khmer UI" w:eastAsia="Khmer UI" w:hAnsi="Khmer UI" w:cs="Khmer UI"/>
          <w:spacing w:val="2"/>
          <w:sz w:val="19"/>
          <w:szCs w:val="19"/>
        </w:rPr>
        <w:t>a</w:t>
      </w:r>
      <w:r>
        <w:rPr>
          <w:rFonts w:ascii="Khmer UI" w:eastAsia="Khmer UI" w:hAnsi="Khmer UI" w:cs="Khmer UI"/>
          <w:spacing w:val="1"/>
          <w:sz w:val="19"/>
          <w:szCs w:val="19"/>
        </w:rPr>
        <w:t>n</w:t>
      </w:r>
      <w:r>
        <w:rPr>
          <w:rFonts w:ascii="Khmer UI" w:eastAsia="Khmer UI" w:hAnsi="Khmer UI" w:cs="Khmer UI"/>
          <w:sz w:val="19"/>
          <w:szCs w:val="19"/>
        </w:rPr>
        <w:t>d</w:t>
      </w:r>
      <w:r>
        <w:rPr>
          <w:rFonts w:ascii="Khmer UI" w:eastAsia="Khmer UI" w:hAnsi="Khmer UI" w:cs="Khmer UI"/>
          <w:spacing w:val="-1"/>
          <w:sz w:val="19"/>
          <w:szCs w:val="19"/>
        </w:rPr>
        <w:t xml:space="preserve"> </w:t>
      </w:r>
      <w:r>
        <w:rPr>
          <w:rFonts w:ascii="Khmer UI" w:eastAsia="Khmer UI" w:hAnsi="Khmer UI" w:cs="Khmer UI"/>
          <w:sz w:val="19"/>
          <w:szCs w:val="19"/>
        </w:rPr>
        <w:t>Cod</w:t>
      </w:r>
      <w:r>
        <w:rPr>
          <w:rFonts w:ascii="Khmer UI" w:eastAsia="Khmer UI" w:hAnsi="Khmer UI" w:cs="Khmer UI"/>
          <w:spacing w:val="-1"/>
          <w:sz w:val="19"/>
          <w:szCs w:val="19"/>
        </w:rPr>
        <w:t>eR</w:t>
      </w:r>
      <w:r>
        <w:rPr>
          <w:rFonts w:ascii="Khmer UI" w:eastAsia="Khmer UI" w:hAnsi="Khmer UI" w:cs="Khmer UI"/>
          <w:sz w:val="19"/>
          <w:szCs w:val="19"/>
        </w:rPr>
        <w:t>E</w:t>
      </w:r>
      <w:r>
        <w:rPr>
          <w:rFonts w:ascii="Khmer UI" w:eastAsia="Khmer UI" w:hAnsi="Khmer UI" w:cs="Khmer UI"/>
          <w:spacing w:val="1"/>
          <w:sz w:val="19"/>
          <w:szCs w:val="19"/>
        </w:rPr>
        <w:t>D</w:t>
      </w:r>
      <w:r>
        <w:rPr>
          <w:rFonts w:ascii="Khmer UI" w:eastAsia="Khmer UI" w:hAnsi="Khmer UI" w:cs="Khmer UI"/>
          <w:sz w:val="19"/>
          <w:szCs w:val="19"/>
        </w:rPr>
        <w:t>)</w:t>
      </w:r>
      <w:r w:rsidR="00BD5E48">
        <w:rPr>
          <w:rFonts w:ascii="Khmer UI" w:eastAsia="Khmer UI" w:hAnsi="Khmer UI" w:cs="Khmer UI"/>
          <w:sz w:val="19"/>
          <w:szCs w:val="19"/>
        </w:rPr>
        <w:t xml:space="preserve">, </w:t>
      </w:r>
      <w:r w:rsidR="00BD5E48">
        <w:rPr>
          <w:rFonts w:ascii="Khmer UI" w:eastAsia="Khmer UI" w:hAnsi="Khmer UI" w:cs="Khmer UI"/>
          <w:sz w:val="19"/>
          <w:szCs w:val="19"/>
        </w:rPr>
        <w:t>C</w:t>
      </w:r>
      <w:r w:rsidR="00BD5E48">
        <w:rPr>
          <w:rFonts w:ascii="Khmer UI" w:eastAsia="Khmer UI" w:hAnsi="Khmer UI" w:cs="Khmer UI"/>
          <w:spacing w:val="2"/>
          <w:sz w:val="19"/>
          <w:szCs w:val="19"/>
        </w:rPr>
        <w:t>a</w:t>
      </w:r>
      <w:r w:rsidR="00BD5E48">
        <w:rPr>
          <w:rFonts w:ascii="Khmer UI" w:eastAsia="Khmer UI" w:hAnsi="Khmer UI" w:cs="Khmer UI"/>
          <w:spacing w:val="1"/>
          <w:sz w:val="19"/>
          <w:szCs w:val="19"/>
        </w:rPr>
        <w:t>p</w:t>
      </w:r>
      <w:r w:rsidR="00BD5E48">
        <w:rPr>
          <w:rFonts w:ascii="Khmer UI" w:eastAsia="Khmer UI" w:hAnsi="Khmer UI" w:cs="Khmer UI"/>
          <w:sz w:val="19"/>
          <w:szCs w:val="19"/>
        </w:rPr>
        <w:t>t</w:t>
      </w:r>
      <w:r w:rsidR="00BD5E48">
        <w:rPr>
          <w:rFonts w:ascii="Khmer UI" w:eastAsia="Khmer UI" w:hAnsi="Khmer UI" w:cs="Khmer UI"/>
          <w:spacing w:val="2"/>
          <w:sz w:val="19"/>
          <w:szCs w:val="19"/>
        </w:rPr>
        <w:t>a</w:t>
      </w:r>
      <w:r w:rsidR="00BD5E48">
        <w:rPr>
          <w:rFonts w:ascii="Khmer UI" w:eastAsia="Khmer UI" w:hAnsi="Khmer UI" w:cs="Khmer UI"/>
          <w:sz w:val="19"/>
          <w:szCs w:val="19"/>
        </w:rPr>
        <w:t>in</w:t>
      </w:r>
      <w:r w:rsidR="00BD5E48">
        <w:rPr>
          <w:rFonts w:ascii="Khmer UI" w:eastAsia="Khmer UI" w:hAnsi="Khmer UI" w:cs="Khmer UI"/>
          <w:spacing w:val="-3"/>
          <w:sz w:val="19"/>
          <w:szCs w:val="19"/>
        </w:rPr>
        <w:t xml:space="preserve"> </w:t>
      </w:r>
      <w:r w:rsidR="00BD5E48">
        <w:rPr>
          <w:rFonts w:ascii="Khmer UI" w:eastAsia="Khmer UI" w:hAnsi="Khmer UI" w:cs="Khmer UI"/>
          <w:spacing w:val="-1"/>
          <w:sz w:val="19"/>
          <w:szCs w:val="19"/>
        </w:rPr>
        <w:t>o</w:t>
      </w:r>
      <w:r w:rsidR="00BD5E48">
        <w:rPr>
          <w:rFonts w:ascii="Khmer UI" w:eastAsia="Khmer UI" w:hAnsi="Khmer UI" w:cs="Khmer UI"/>
          <w:sz w:val="19"/>
          <w:szCs w:val="19"/>
        </w:rPr>
        <w:t>f</w:t>
      </w:r>
      <w:r w:rsidR="00BD5E48">
        <w:rPr>
          <w:rFonts w:ascii="Khmer UI" w:eastAsia="Khmer UI" w:hAnsi="Khmer UI" w:cs="Khmer UI"/>
          <w:spacing w:val="2"/>
          <w:sz w:val="19"/>
          <w:szCs w:val="19"/>
        </w:rPr>
        <w:t xml:space="preserve"> </w:t>
      </w:r>
      <w:r w:rsidR="00BD5E48">
        <w:rPr>
          <w:rFonts w:ascii="Khmer UI" w:eastAsia="Khmer UI" w:hAnsi="Khmer UI" w:cs="Khmer UI"/>
          <w:sz w:val="19"/>
          <w:szCs w:val="19"/>
        </w:rPr>
        <w:t>t</w:t>
      </w:r>
      <w:r w:rsidR="00BD5E48">
        <w:rPr>
          <w:rFonts w:ascii="Khmer UI" w:eastAsia="Khmer UI" w:hAnsi="Khmer UI" w:cs="Khmer UI"/>
          <w:spacing w:val="3"/>
          <w:sz w:val="19"/>
          <w:szCs w:val="19"/>
        </w:rPr>
        <w:t>h</w:t>
      </w:r>
      <w:r w:rsidR="00BD5E48">
        <w:rPr>
          <w:rFonts w:ascii="Khmer UI" w:eastAsia="Khmer UI" w:hAnsi="Khmer UI" w:cs="Khmer UI"/>
          <w:sz w:val="19"/>
          <w:szCs w:val="19"/>
        </w:rPr>
        <w:t>e</w:t>
      </w:r>
      <w:r w:rsidR="00BD5E48">
        <w:rPr>
          <w:rFonts w:ascii="Khmer UI" w:eastAsia="Khmer UI" w:hAnsi="Khmer UI" w:cs="Khmer UI"/>
          <w:spacing w:val="-3"/>
          <w:sz w:val="19"/>
          <w:szCs w:val="19"/>
        </w:rPr>
        <w:t xml:space="preserve"> </w:t>
      </w:r>
      <w:r w:rsidR="00BD5E48">
        <w:rPr>
          <w:rFonts w:ascii="Khmer UI" w:eastAsia="Khmer UI" w:hAnsi="Khmer UI" w:cs="Khmer UI"/>
          <w:sz w:val="19"/>
          <w:szCs w:val="19"/>
        </w:rPr>
        <w:t>I</w:t>
      </w:r>
      <w:r w:rsidR="00BD5E48">
        <w:rPr>
          <w:rFonts w:ascii="Khmer UI" w:eastAsia="Khmer UI" w:hAnsi="Khmer UI" w:cs="Khmer UI"/>
          <w:spacing w:val="3"/>
          <w:sz w:val="19"/>
          <w:szCs w:val="19"/>
        </w:rPr>
        <w:t>nt</w:t>
      </w:r>
      <w:r w:rsidR="00BD5E48">
        <w:rPr>
          <w:rFonts w:ascii="Khmer UI" w:eastAsia="Khmer UI" w:hAnsi="Khmer UI" w:cs="Khmer UI"/>
          <w:spacing w:val="-1"/>
          <w:sz w:val="19"/>
          <w:szCs w:val="19"/>
        </w:rPr>
        <w:t>r</w:t>
      </w:r>
      <w:r w:rsidR="00BD5E48">
        <w:rPr>
          <w:rFonts w:ascii="Khmer UI" w:eastAsia="Khmer UI" w:hAnsi="Khmer UI" w:cs="Khmer UI"/>
          <w:spacing w:val="2"/>
          <w:sz w:val="19"/>
          <w:szCs w:val="19"/>
        </w:rPr>
        <w:t>a</w:t>
      </w:r>
      <w:r w:rsidR="00BD5E48">
        <w:rPr>
          <w:rFonts w:ascii="Khmer UI" w:eastAsia="Khmer UI" w:hAnsi="Khmer UI" w:cs="Khmer UI"/>
          <w:sz w:val="19"/>
          <w:szCs w:val="19"/>
        </w:rPr>
        <w:t>m</w:t>
      </w:r>
      <w:r w:rsidR="00BD5E48">
        <w:rPr>
          <w:rFonts w:ascii="Khmer UI" w:eastAsia="Khmer UI" w:hAnsi="Khmer UI" w:cs="Khmer UI"/>
          <w:spacing w:val="3"/>
          <w:sz w:val="19"/>
          <w:szCs w:val="19"/>
        </w:rPr>
        <w:t>u</w:t>
      </w:r>
      <w:r w:rsidR="00BD5E48">
        <w:rPr>
          <w:rFonts w:ascii="Khmer UI" w:eastAsia="Khmer UI" w:hAnsi="Khmer UI" w:cs="Khmer UI"/>
          <w:spacing w:val="1"/>
          <w:sz w:val="19"/>
          <w:szCs w:val="19"/>
        </w:rPr>
        <w:t>r</w:t>
      </w:r>
      <w:r w:rsidR="00BD5E48">
        <w:rPr>
          <w:rFonts w:ascii="Khmer UI" w:eastAsia="Khmer UI" w:hAnsi="Khmer UI" w:cs="Khmer UI"/>
          <w:sz w:val="19"/>
          <w:szCs w:val="19"/>
        </w:rPr>
        <w:t>al</w:t>
      </w:r>
      <w:r w:rsidR="00BD5E48">
        <w:rPr>
          <w:rFonts w:ascii="Khmer UI" w:eastAsia="Khmer UI" w:hAnsi="Khmer UI" w:cs="Khmer UI"/>
          <w:spacing w:val="-6"/>
          <w:sz w:val="19"/>
          <w:szCs w:val="19"/>
        </w:rPr>
        <w:t xml:space="preserve"> </w:t>
      </w:r>
      <w:r w:rsidR="00BD5E48">
        <w:rPr>
          <w:rFonts w:ascii="Khmer UI" w:eastAsia="Khmer UI" w:hAnsi="Khmer UI" w:cs="Khmer UI"/>
          <w:spacing w:val="2"/>
          <w:sz w:val="19"/>
          <w:szCs w:val="19"/>
        </w:rPr>
        <w:t>So</w:t>
      </w:r>
      <w:r w:rsidR="00BD5E48">
        <w:rPr>
          <w:rFonts w:ascii="Khmer UI" w:eastAsia="Khmer UI" w:hAnsi="Khmer UI" w:cs="Khmer UI"/>
          <w:spacing w:val="1"/>
          <w:sz w:val="19"/>
          <w:szCs w:val="19"/>
        </w:rPr>
        <w:t>cc</w:t>
      </w:r>
      <w:r w:rsidR="00BD5E48">
        <w:rPr>
          <w:rFonts w:ascii="Khmer UI" w:eastAsia="Khmer UI" w:hAnsi="Khmer UI" w:cs="Khmer UI"/>
          <w:spacing w:val="2"/>
          <w:sz w:val="19"/>
          <w:szCs w:val="19"/>
        </w:rPr>
        <w:t>e</w:t>
      </w:r>
      <w:r w:rsidR="00BD5E48">
        <w:rPr>
          <w:rFonts w:ascii="Khmer UI" w:eastAsia="Khmer UI" w:hAnsi="Khmer UI" w:cs="Khmer UI"/>
          <w:sz w:val="19"/>
          <w:szCs w:val="19"/>
        </w:rPr>
        <w:t>r</w:t>
      </w:r>
      <w:r w:rsidR="00BD5E48">
        <w:rPr>
          <w:rFonts w:ascii="Khmer UI" w:eastAsia="Khmer UI" w:hAnsi="Khmer UI" w:cs="Khmer UI"/>
          <w:spacing w:val="-4"/>
          <w:sz w:val="19"/>
          <w:szCs w:val="19"/>
        </w:rPr>
        <w:t xml:space="preserve"> </w:t>
      </w:r>
      <w:r w:rsidR="00BD5E48">
        <w:rPr>
          <w:rFonts w:ascii="Khmer UI" w:eastAsia="Khmer UI" w:hAnsi="Khmer UI" w:cs="Khmer UI"/>
          <w:spacing w:val="-1"/>
          <w:sz w:val="19"/>
          <w:szCs w:val="19"/>
        </w:rPr>
        <w:t>T</w:t>
      </w:r>
      <w:r w:rsidR="00BD5E48">
        <w:rPr>
          <w:rFonts w:ascii="Khmer UI" w:eastAsia="Khmer UI" w:hAnsi="Khmer UI" w:cs="Khmer UI"/>
          <w:spacing w:val="2"/>
          <w:sz w:val="19"/>
          <w:szCs w:val="19"/>
        </w:rPr>
        <w:t>ea</w:t>
      </w:r>
      <w:r w:rsidR="00BD5E48">
        <w:rPr>
          <w:rFonts w:ascii="Khmer UI" w:eastAsia="Khmer UI" w:hAnsi="Khmer UI" w:cs="Khmer UI"/>
          <w:sz w:val="19"/>
          <w:szCs w:val="19"/>
        </w:rPr>
        <w:t xml:space="preserve">m, </w:t>
      </w:r>
      <w:r w:rsidR="00BD5E48">
        <w:rPr>
          <w:rFonts w:ascii="Khmer UI" w:eastAsia="Khmer UI" w:hAnsi="Khmer UI" w:cs="Khmer UI"/>
          <w:spacing w:val="2"/>
          <w:sz w:val="19"/>
          <w:szCs w:val="19"/>
        </w:rPr>
        <w:t>Mem</w:t>
      </w:r>
      <w:r w:rsidR="00BD5E48">
        <w:rPr>
          <w:rFonts w:ascii="Khmer UI" w:eastAsia="Khmer UI" w:hAnsi="Khmer UI" w:cs="Khmer UI"/>
          <w:spacing w:val="-1"/>
          <w:sz w:val="19"/>
          <w:szCs w:val="19"/>
        </w:rPr>
        <w:t>b</w:t>
      </w:r>
      <w:r w:rsidR="00BD5E48">
        <w:rPr>
          <w:rFonts w:ascii="Khmer UI" w:eastAsia="Khmer UI" w:hAnsi="Khmer UI" w:cs="Khmer UI"/>
          <w:spacing w:val="2"/>
          <w:sz w:val="19"/>
          <w:szCs w:val="19"/>
        </w:rPr>
        <w:t>e</w:t>
      </w:r>
      <w:r w:rsidR="00BD5E48">
        <w:rPr>
          <w:rFonts w:ascii="Khmer UI" w:eastAsia="Khmer UI" w:hAnsi="Khmer UI" w:cs="Khmer UI"/>
          <w:sz w:val="19"/>
          <w:szCs w:val="19"/>
        </w:rPr>
        <w:t>r</w:t>
      </w:r>
      <w:r w:rsidR="00BD5E48">
        <w:rPr>
          <w:rFonts w:ascii="Khmer UI" w:eastAsia="Khmer UI" w:hAnsi="Khmer UI" w:cs="Khmer UI"/>
          <w:spacing w:val="-5"/>
          <w:sz w:val="19"/>
          <w:szCs w:val="19"/>
        </w:rPr>
        <w:t xml:space="preserve"> </w:t>
      </w:r>
      <w:r w:rsidR="00BD5E48">
        <w:rPr>
          <w:rFonts w:ascii="Khmer UI" w:eastAsia="Khmer UI" w:hAnsi="Khmer UI" w:cs="Khmer UI"/>
          <w:spacing w:val="-1"/>
          <w:sz w:val="19"/>
          <w:szCs w:val="19"/>
        </w:rPr>
        <w:t>o</w:t>
      </w:r>
      <w:r w:rsidR="00BD5E48">
        <w:rPr>
          <w:rFonts w:ascii="Khmer UI" w:eastAsia="Khmer UI" w:hAnsi="Khmer UI" w:cs="Khmer UI"/>
          <w:sz w:val="19"/>
          <w:szCs w:val="19"/>
        </w:rPr>
        <w:t>f</w:t>
      </w:r>
      <w:r w:rsidR="00BD5E48">
        <w:rPr>
          <w:rFonts w:ascii="Khmer UI" w:eastAsia="Khmer UI" w:hAnsi="Khmer UI" w:cs="Khmer UI"/>
          <w:spacing w:val="2"/>
          <w:sz w:val="19"/>
          <w:szCs w:val="19"/>
        </w:rPr>
        <w:t xml:space="preserve"> </w:t>
      </w:r>
      <w:r w:rsidR="00BD5E48">
        <w:rPr>
          <w:rFonts w:ascii="Khmer UI" w:eastAsia="Khmer UI" w:hAnsi="Khmer UI" w:cs="Khmer UI"/>
          <w:sz w:val="19"/>
          <w:szCs w:val="19"/>
        </w:rPr>
        <w:t>A</w:t>
      </w:r>
      <w:r w:rsidR="00BD5E48">
        <w:rPr>
          <w:rFonts w:ascii="Khmer UI" w:eastAsia="Khmer UI" w:hAnsi="Khmer UI" w:cs="Khmer UI"/>
          <w:spacing w:val="2"/>
          <w:sz w:val="19"/>
          <w:szCs w:val="19"/>
        </w:rPr>
        <w:t>C</w:t>
      </w:r>
      <w:r w:rsidR="00BD5E48">
        <w:rPr>
          <w:rFonts w:ascii="Khmer UI" w:eastAsia="Khmer UI" w:hAnsi="Khmer UI" w:cs="Khmer UI"/>
          <w:sz w:val="19"/>
          <w:szCs w:val="19"/>
        </w:rPr>
        <w:t>M</w:t>
      </w:r>
      <w:r w:rsidR="00BD5E48">
        <w:rPr>
          <w:rFonts w:ascii="Khmer UI" w:eastAsia="Khmer UI" w:hAnsi="Khmer UI" w:cs="Khmer UI"/>
          <w:spacing w:val="-1"/>
          <w:sz w:val="19"/>
          <w:szCs w:val="19"/>
        </w:rPr>
        <w:t xml:space="preserve"> </w:t>
      </w:r>
      <w:r w:rsidR="00BD5E48">
        <w:rPr>
          <w:rFonts w:ascii="Khmer UI" w:eastAsia="Khmer UI" w:hAnsi="Khmer UI" w:cs="Khmer UI"/>
          <w:sz w:val="19"/>
          <w:szCs w:val="19"/>
        </w:rPr>
        <w:t>and</w:t>
      </w:r>
      <w:r w:rsidR="00BD5E48">
        <w:rPr>
          <w:rFonts w:ascii="Khmer UI" w:eastAsia="Khmer UI" w:hAnsi="Khmer UI" w:cs="Khmer UI"/>
          <w:spacing w:val="1"/>
          <w:sz w:val="19"/>
          <w:szCs w:val="19"/>
        </w:rPr>
        <w:t xml:space="preserve"> </w:t>
      </w:r>
      <w:r w:rsidR="00BD5E48">
        <w:rPr>
          <w:rFonts w:ascii="Khmer UI" w:eastAsia="Khmer UI" w:hAnsi="Khmer UI" w:cs="Khmer UI"/>
          <w:spacing w:val="2"/>
          <w:sz w:val="19"/>
          <w:szCs w:val="19"/>
        </w:rPr>
        <w:t>M</w:t>
      </w:r>
      <w:r w:rsidR="00BD5E48">
        <w:rPr>
          <w:rFonts w:ascii="Khmer UI" w:eastAsia="Khmer UI" w:hAnsi="Khmer UI" w:cs="Khmer UI"/>
          <w:spacing w:val="1"/>
          <w:sz w:val="19"/>
          <w:szCs w:val="19"/>
        </w:rPr>
        <w:t>O</w:t>
      </w:r>
      <w:r w:rsidR="00BD5E48">
        <w:rPr>
          <w:rFonts w:ascii="Khmer UI" w:eastAsia="Khmer UI" w:hAnsi="Khmer UI" w:cs="Khmer UI"/>
          <w:spacing w:val="-1"/>
          <w:sz w:val="19"/>
          <w:szCs w:val="19"/>
        </w:rPr>
        <w:t>B</w:t>
      </w:r>
      <w:r w:rsidR="00BD5E48">
        <w:rPr>
          <w:rFonts w:ascii="Khmer UI" w:eastAsia="Khmer UI" w:hAnsi="Khmer UI" w:cs="Khmer UI"/>
          <w:sz w:val="19"/>
          <w:szCs w:val="19"/>
        </w:rPr>
        <w:t>I</w:t>
      </w:r>
      <w:r w:rsidR="00BD5E48">
        <w:rPr>
          <w:rFonts w:ascii="Khmer UI" w:eastAsia="Khmer UI" w:hAnsi="Khmer UI" w:cs="Khmer UI"/>
          <w:spacing w:val="-2"/>
          <w:sz w:val="19"/>
          <w:szCs w:val="19"/>
        </w:rPr>
        <w:t xml:space="preserve"> </w:t>
      </w:r>
      <w:r w:rsidR="00BD5E48">
        <w:rPr>
          <w:rFonts w:ascii="Khmer UI" w:eastAsia="Khmer UI" w:hAnsi="Khmer UI" w:cs="Khmer UI"/>
          <w:spacing w:val="2"/>
          <w:sz w:val="19"/>
          <w:szCs w:val="19"/>
        </w:rPr>
        <w:t>o</w:t>
      </w:r>
      <w:r w:rsidR="00BD5E48">
        <w:rPr>
          <w:rFonts w:ascii="Khmer UI" w:eastAsia="Khmer UI" w:hAnsi="Khmer UI" w:cs="Khmer UI"/>
          <w:spacing w:val="-1"/>
          <w:sz w:val="19"/>
          <w:szCs w:val="19"/>
        </w:rPr>
        <w:t>r</w:t>
      </w:r>
      <w:r w:rsidR="00BD5E48">
        <w:rPr>
          <w:rFonts w:ascii="Khmer UI" w:eastAsia="Khmer UI" w:hAnsi="Khmer UI" w:cs="Khmer UI"/>
          <w:spacing w:val="3"/>
          <w:sz w:val="19"/>
          <w:szCs w:val="19"/>
        </w:rPr>
        <w:t>g</w:t>
      </w:r>
      <w:r w:rsidR="00BD5E48">
        <w:rPr>
          <w:rFonts w:ascii="Khmer UI" w:eastAsia="Khmer UI" w:hAnsi="Khmer UI" w:cs="Khmer UI"/>
          <w:sz w:val="19"/>
          <w:szCs w:val="19"/>
        </w:rPr>
        <w:t>a</w:t>
      </w:r>
      <w:r w:rsidR="00BD5E48">
        <w:rPr>
          <w:rFonts w:ascii="Khmer UI" w:eastAsia="Khmer UI" w:hAnsi="Khmer UI" w:cs="Khmer UI"/>
          <w:spacing w:val="3"/>
          <w:sz w:val="19"/>
          <w:szCs w:val="19"/>
        </w:rPr>
        <w:t>n</w:t>
      </w:r>
      <w:r w:rsidR="00BD5E48">
        <w:rPr>
          <w:rFonts w:ascii="Khmer UI" w:eastAsia="Khmer UI" w:hAnsi="Khmer UI" w:cs="Khmer UI"/>
          <w:sz w:val="19"/>
          <w:szCs w:val="19"/>
        </w:rPr>
        <w:t>i</w:t>
      </w:r>
      <w:r w:rsidR="00BD5E48">
        <w:rPr>
          <w:rFonts w:ascii="Khmer UI" w:eastAsia="Khmer UI" w:hAnsi="Khmer UI" w:cs="Khmer UI"/>
          <w:spacing w:val="3"/>
          <w:sz w:val="19"/>
          <w:szCs w:val="19"/>
        </w:rPr>
        <w:t>z</w:t>
      </w:r>
      <w:r w:rsidR="00BD5E48">
        <w:rPr>
          <w:rFonts w:ascii="Khmer UI" w:eastAsia="Khmer UI" w:hAnsi="Khmer UI" w:cs="Khmer UI"/>
          <w:sz w:val="19"/>
          <w:szCs w:val="19"/>
        </w:rPr>
        <w:t>a</w:t>
      </w:r>
      <w:r w:rsidR="00BD5E48">
        <w:rPr>
          <w:rFonts w:ascii="Khmer UI" w:eastAsia="Khmer UI" w:hAnsi="Khmer UI" w:cs="Khmer UI"/>
          <w:spacing w:val="2"/>
          <w:sz w:val="19"/>
          <w:szCs w:val="19"/>
        </w:rPr>
        <w:t>t</w:t>
      </w:r>
      <w:r w:rsidR="00BD5E48">
        <w:rPr>
          <w:rFonts w:ascii="Khmer UI" w:eastAsia="Khmer UI" w:hAnsi="Khmer UI" w:cs="Khmer UI"/>
          <w:sz w:val="19"/>
          <w:szCs w:val="19"/>
        </w:rPr>
        <w:t>i</w:t>
      </w:r>
      <w:r w:rsidR="00BD5E48">
        <w:rPr>
          <w:rFonts w:ascii="Khmer UI" w:eastAsia="Khmer UI" w:hAnsi="Khmer UI" w:cs="Khmer UI"/>
          <w:spacing w:val="1"/>
          <w:sz w:val="19"/>
          <w:szCs w:val="19"/>
        </w:rPr>
        <w:t>on</w:t>
      </w:r>
      <w:r w:rsidR="00BD5E48">
        <w:rPr>
          <w:rFonts w:ascii="Khmer UI" w:eastAsia="Khmer UI" w:hAnsi="Khmer UI" w:cs="Khmer UI"/>
          <w:sz w:val="19"/>
          <w:szCs w:val="19"/>
        </w:rPr>
        <w:t>s</w:t>
      </w:r>
      <w:r w:rsidR="00BD5E48">
        <w:rPr>
          <w:rFonts w:ascii="Khmer UI" w:eastAsia="Khmer UI" w:hAnsi="Khmer UI" w:cs="Khmer UI"/>
          <w:spacing w:val="-7"/>
          <w:sz w:val="19"/>
          <w:szCs w:val="19"/>
        </w:rPr>
        <w:t xml:space="preserve"> </w:t>
      </w:r>
      <w:r w:rsidR="00BD5E48">
        <w:rPr>
          <w:rFonts w:ascii="Khmer UI" w:eastAsia="Khmer UI" w:hAnsi="Khmer UI" w:cs="Khmer UI"/>
          <w:spacing w:val="-1"/>
          <w:sz w:val="19"/>
          <w:szCs w:val="19"/>
        </w:rPr>
        <w:t>o</w:t>
      </w:r>
      <w:r w:rsidR="00BD5E48">
        <w:rPr>
          <w:rFonts w:ascii="Khmer UI" w:eastAsia="Khmer UI" w:hAnsi="Khmer UI" w:cs="Khmer UI"/>
          <w:spacing w:val="6"/>
          <w:sz w:val="19"/>
          <w:szCs w:val="19"/>
        </w:rPr>
        <w:t>n</w:t>
      </w:r>
      <w:r w:rsidR="00BD5E48">
        <w:rPr>
          <w:rFonts w:ascii="Khmer UI" w:eastAsia="Khmer UI" w:hAnsi="Khmer UI" w:cs="Khmer UI"/>
          <w:spacing w:val="3"/>
          <w:sz w:val="19"/>
          <w:szCs w:val="19"/>
        </w:rPr>
        <w:t>-</w:t>
      </w:r>
      <w:r w:rsidR="00BD5E48">
        <w:rPr>
          <w:rFonts w:ascii="Khmer UI" w:eastAsia="Khmer UI" w:hAnsi="Khmer UI" w:cs="Khmer UI"/>
          <w:spacing w:val="-1"/>
          <w:sz w:val="19"/>
          <w:szCs w:val="19"/>
        </w:rPr>
        <w:t>c</w:t>
      </w:r>
      <w:r w:rsidR="00BD5E48">
        <w:rPr>
          <w:rFonts w:ascii="Khmer UI" w:eastAsia="Khmer UI" w:hAnsi="Khmer UI" w:cs="Khmer UI"/>
          <w:spacing w:val="2"/>
          <w:sz w:val="19"/>
          <w:szCs w:val="19"/>
        </w:rPr>
        <w:t>am</w:t>
      </w:r>
      <w:r w:rsidR="00BD5E48">
        <w:rPr>
          <w:rFonts w:ascii="Khmer UI" w:eastAsia="Khmer UI" w:hAnsi="Khmer UI" w:cs="Khmer UI"/>
          <w:spacing w:val="-1"/>
          <w:sz w:val="19"/>
          <w:szCs w:val="19"/>
        </w:rPr>
        <w:t>p</w:t>
      </w:r>
      <w:r w:rsidR="00BD5E48">
        <w:rPr>
          <w:rFonts w:ascii="Khmer UI" w:eastAsia="Khmer UI" w:hAnsi="Khmer UI" w:cs="Khmer UI"/>
          <w:spacing w:val="3"/>
          <w:sz w:val="19"/>
          <w:szCs w:val="19"/>
        </w:rPr>
        <w:t>u</w:t>
      </w:r>
      <w:r w:rsidR="00BD5E48">
        <w:rPr>
          <w:rFonts w:ascii="Khmer UI" w:eastAsia="Khmer UI" w:hAnsi="Khmer UI" w:cs="Khmer UI"/>
          <w:spacing w:val="1"/>
          <w:sz w:val="19"/>
          <w:szCs w:val="19"/>
        </w:rPr>
        <w:t>s</w:t>
      </w:r>
      <w:r w:rsidR="00BD5E48">
        <w:rPr>
          <w:rFonts w:ascii="Khmer UI" w:eastAsia="Khmer UI" w:hAnsi="Khmer UI" w:cs="Khmer UI"/>
          <w:sz w:val="19"/>
          <w:szCs w:val="19"/>
        </w:rPr>
        <w:t>.</w:t>
      </w:r>
      <w:r w:rsidR="00F61F0D">
        <w:rPr>
          <w:rFonts w:ascii="Khmer UI" w:eastAsia="Khmer UI" w:hAnsi="Khmer UI" w:cs="Khmer UI"/>
          <w:sz w:val="19"/>
          <w:szCs w:val="19"/>
        </w:rPr>
        <w:t xml:space="preserve">  </w:t>
      </w:r>
    </w:p>
    <w:sectPr w:rsidR="00EE7E8B" w:rsidSect="00F61F0D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hmer UI">
    <w:altName w:val="Leelawadee UI"/>
    <w:panose1 w:val="020B0502040204020203"/>
    <w:charset w:val="00"/>
    <w:family w:val="swiss"/>
    <w:pitch w:val="variable"/>
    <w:sig w:usb0="00000003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25868"/>
    <w:multiLevelType w:val="multilevel"/>
    <w:tmpl w:val="CBBC7AD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E8B"/>
    <w:rsid w:val="00114B1A"/>
    <w:rsid w:val="00141CCB"/>
    <w:rsid w:val="001C6091"/>
    <w:rsid w:val="004064BA"/>
    <w:rsid w:val="005B6C3D"/>
    <w:rsid w:val="00636BBE"/>
    <w:rsid w:val="00B83352"/>
    <w:rsid w:val="00BD5E48"/>
    <w:rsid w:val="00D771FD"/>
    <w:rsid w:val="00D91652"/>
    <w:rsid w:val="00DC280C"/>
    <w:rsid w:val="00EE7E8B"/>
    <w:rsid w:val="00F00A8C"/>
    <w:rsid w:val="00F51B2F"/>
    <w:rsid w:val="00F6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5:docId w15:val="{D67A8F0D-6246-4CCC-B418-EB7938C38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linkedin.com/in/arnavgarg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navgarg.me/" TargetMode="External"/><Relationship Id="rId5" Type="http://schemas.openxmlformats.org/officeDocument/2006/relationships/hyperlink" Target="mailto:arnav.garg@mavs.uta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Arnav Garg</dc:creator>
  <cp:lastModifiedBy>Arnav Garg</cp:lastModifiedBy>
  <cp:revision>20</cp:revision>
  <cp:lastPrinted>2015-10-12T20:01:00Z</cp:lastPrinted>
  <dcterms:created xsi:type="dcterms:W3CDTF">2015-09-09T00:16:00Z</dcterms:created>
  <dcterms:modified xsi:type="dcterms:W3CDTF">2015-10-12T20:06:00Z</dcterms:modified>
</cp:coreProperties>
</file>